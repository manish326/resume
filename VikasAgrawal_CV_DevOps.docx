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E1A5E" w14:textId="77777777" w:rsidR="00E65D26" w:rsidRPr="0047227B" w:rsidRDefault="00EE0433" w:rsidP="0047227B">
      <w:pPr>
        <w:shd w:val="clear" w:color="auto" w:fill="C0C0C0"/>
        <w:tabs>
          <w:tab w:val="left" w:pos="5"/>
        </w:tabs>
        <w:snapToGrid w:val="0"/>
        <w:spacing w:after="0" w:line="240" w:lineRule="auto"/>
        <w:ind w:left="5" w:right="-10"/>
        <w:jc w:val="right"/>
        <w:rPr>
          <w:rFonts w:ascii="Arial" w:hAnsi="Arial" w:cs="Arial"/>
          <w:b/>
          <w:sz w:val="24"/>
          <w:szCs w:val="20"/>
        </w:rPr>
      </w:pPr>
      <w:r>
        <w:rPr>
          <w:rFonts w:ascii="Arial" w:hAnsi="Arial" w:cs="Arial"/>
          <w:b/>
          <w:sz w:val="24"/>
          <w:szCs w:val="20"/>
        </w:rPr>
        <w:t>Vikas Agrawal</w:t>
      </w:r>
    </w:p>
    <w:p w14:paraId="68863361" w14:textId="30242D8E" w:rsidR="00E65D26" w:rsidRPr="0047227B" w:rsidRDefault="00D74896" w:rsidP="0047227B">
      <w:pPr>
        <w:spacing w:after="0" w:line="240" w:lineRule="auto"/>
        <w:jc w:val="right"/>
        <w:rPr>
          <w:rFonts w:ascii="Arial" w:hAnsi="Arial" w:cs="Arial"/>
          <w:szCs w:val="20"/>
        </w:rPr>
      </w:pPr>
      <w:r>
        <w:rPr>
          <w:rFonts w:ascii="Arial" w:hAnsi="Arial" w:cs="Arial"/>
          <w:szCs w:val="20"/>
        </w:rPr>
        <w:t>goyalvickey@gmail.com</w:t>
      </w:r>
    </w:p>
    <w:p w14:paraId="3B5CFD87" w14:textId="77777777" w:rsidR="009C5E22" w:rsidRPr="0047227B" w:rsidRDefault="00CF63C1" w:rsidP="0047227B">
      <w:pPr>
        <w:tabs>
          <w:tab w:val="left" w:pos="2235"/>
        </w:tabs>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CF63C1">
        <w:rPr>
          <w:rFonts w:ascii="Arial" w:hAnsi="Arial" w:cs="Arial"/>
          <w:szCs w:val="20"/>
        </w:rPr>
        <w:t>+91</w:t>
      </w:r>
      <w:r>
        <w:rPr>
          <w:rFonts w:ascii="Arial" w:hAnsi="Arial" w:cs="Arial"/>
          <w:szCs w:val="20"/>
        </w:rPr>
        <w:t xml:space="preserve"> </w:t>
      </w:r>
      <w:r w:rsidRPr="00CF63C1">
        <w:rPr>
          <w:rFonts w:ascii="Arial" w:hAnsi="Arial" w:cs="Arial"/>
          <w:szCs w:val="20"/>
        </w:rPr>
        <w:t>95525</w:t>
      </w:r>
      <w:r>
        <w:rPr>
          <w:rFonts w:ascii="Arial" w:hAnsi="Arial" w:cs="Arial"/>
          <w:szCs w:val="20"/>
        </w:rPr>
        <w:t xml:space="preserve"> </w:t>
      </w:r>
      <w:r w:rsidRPr="00CF63C1">
        <w:rPr>
          <w:rFonts w:ascii="Arial" w:hAnsi="Arial" w:cs="Arial"/>
          <w:szCs w:val="20"/>
        </w:rPr>
        <w:t>78063</w:t>
      </w:r>
    </w:p>
    <w:p w14:paraId="7976EF7E" w14:textId="77777777" w:rsidR="00253627" w:rsidRPr="0047227B" w:rsidRDefault="00AA7C3D" w:rsidP="0047227B">
      <w:pPr>
        <w:shd w:val="clear" w:color="auto" w:fill="C0C0C0"/>
        <w:tabs>
          <w:tab w:val="left" w:pos="5"/>
        </w:tabs>
        <w:snapToGrid w:val="0"/>
        <w:spacing w:after="0" w:line="240" w:lineRule="auto"/>
        <w:ind w:left="5" w:right="-10"/>
        <w:rPr>
          <w:rFonts w:ascii="Arial" w:hAnsi="Arial" w:cs="Arial"/>
          <w:b/>
          <w:szCs w:val="20"/>
        </w:rPr>
      </w:pPr>
      <w:r w:rsidRPr="0047227B">
        <w:rPr>
          <w:rFonts w:ascii="Arial" w:hAnsi="Arial" w:cs="Arial"/>
          <w:b/>
          <w:szCs w:val="20"/>
        </w:rPr>
        <w:t>Profile</w:t>
      </w:r>
      <w:r w:rsidR="00E65D26" w:rsidRPr="0047227B">
        <w:rPr>
          <w:rFonts w:ascii="Arial" w:hAnsi="Arial" w:cs="Arial"/>
          <w:b/>
          <w:szCs w:val="20"/>
        </w:rPr>
        <w:t xml:space="preserve"> Summary</w:t>
      </w:r>
    </w:p>
    <w:p w14:paraId="62CEB19A" w14:textId="77777777" w:rsidR="00936FE6" w:rsidRDefault="00936FE6" w:rsidP="00E50940">
      <w:pPr>
        <w:widowControl w:val="0"/>
        <w:tabs>
          <w:tab w:val="left" w:pos="360"/>
          <w:tab w:val="left" w:pos="720"/>
        </w:tabs>
        <w:autoSpaceDE w:val="0"/>
        <w:autoSpaceDN w:val="0"/>
        <w:adjustRightInd w:val="0"/>
        <w:spacing w:after="0" w:line="240" w:lineRule="auto"/>
        <w:rPr>
          <w:rFonts w:ascii="Arial" w:hAnsi="Arial" w:cs="Arial"/>
          <w:sz w:val="20"/>
          <w:szCs w:val="20"/>
        </w:rPr>
      </w:pPr>
    </w:p>
    <w:p w14:paraId="2E805277" w14:textId="5F8DFE10" w:rsidR="00AA7C3D" w:rsidRPr="0047227B" w:rsidRDefault="00E50940" w:rsidP="00E50940">
      <w:pPr>
        <w:widowControl w:val="0"/>
        <w:tabs>
          <w:tab w:val="left" w:pos="360"/>
          <w:tab w:val="left" w:pos="720"/>
        </w:tabs>
        <w:autoSpaceDE w:val="0"/>
        <w:autoSpaceDN w:val="0"/>
        <w:adjustRightInd w:val="0"/>
        <w:spacing w:after="0" w:line="240" w:lineRule="auto"/>
        <w:rPr>
          <w:rFonts w:ascii="Arial" w:hAnsi="Arial" w:cs="Arial"/>
          <w:sz w:val="20"/>
          <w:szCs w:val="20"/>
        </w:rPr>
      </w:pPr>
      <w:r w:rsidRPr="00E50940">
        <w:rPr>
          <w:rFonts w:ascii="Arial" w:hAnsi="Arial" w:cs="Arial"/>
          <w:sz w:val="20"/>
          <w:szCs w:val="20"/>
        </w:rPr>
        <w:t>Around</w:t>
      </w:r>
      <w:r w:rsidR="00E84E7E" w:rsidRPr="00E84E7E">
        <w:rPr>
          <w:rFonts w:ascii="Arial" w:hAnsi="Arial" w:cs="Arial"/>
          <w:sz w:val="20"/>
          <w:szCs w:val="20"/>
        </w:rPr>
        <w:t xml:space="preserve"> 14 years of experience in IT Software </w:t>
      </w:r>
      <w:r w:rsidR="00547122">
        <w:rPr>
          <w:rFonts w:ascii="Arial" w:hAnsi="Arial" w:cs="Arial"/>
          <w:sz w:val="20"/>
          <w:szCs w:val="20"/>
        </w:rPr>
        <w:t>field. Having a relevant 4 years of experience in Dev</w:t>
      </w:r>
      <w:r w:rsidR="008C5716">
        <w:rPr>
          <w:rFonts w:ascii="Arial" w:hAnsi="Arial" w:cs="Arial"/>
          <w:sz w:val="20"/>
          <w:szCs w:val="20"/>
        </w:rPr>
        <w:t>O</w:t>
      </w:r>
      <w:r w:rsidR="00547122">
        <w:rPr>
          <w:rFonts w:ascii="Arial" w:hAnsi="Arial" w:cs="Arial"/>
          <w:sz w:val="20"/>
          <w:szCs w:val="20"/>
        </w:rPr>
        <w:t xml:space="preserve">ps, Git, GitHub, AWS, Azure, Docker, Docker Swarm, Kubernetes, Ansible, </w:t>
      </w:r>
      <w:r w:rsidR="003850B5">
        <w:rPr>
          <w:rFonts w:ascii="Arial" w:hAnsi="Arial" w:cs="Arial"/>
          <w:sz w:val="20"/>
          <w:szCs w:val="20"/>
        </w:rPr>
        <w:t xml:space="preserve">Jenkins, </w:t>
      </w:r>
      <w:r w:rsidR="00547122">
        <w:rPr>
          <w:rFonts w:ascii="Arial" w:hAnsi="Arial" w:cs="Arial"/>
          <w:sz w:val="20"/>
          <w:szCs w:val="20"/>
        </w:rPr>
        <w:t xml:space="preserve">Cloud computing, Virtualization, </w:t>
      </w:r>
      <w:r w:rsidR="001136ED">
        <w:rPr>
          <w:rFonts w:ascii="Arial" w:hAnsi="Arial" w:cs="Arial"/>
          <w:sz w:val="20"/>
          <w:szCs w:val="20"/>
        </w:rPr>
        <w:t xml:space="preserve">Architecture, </w:t>
      </w:r>
      <w:r w:rsidR="00547122">
        <w:rPr>
          <w:rFonts w:ascii="Arial" w:hAnsi="Arial" w:cs="Arial"/>
          <w:sz w:val="20"/>
          <w:szCs w:val="20"/>
        </w:rPr>
        <w:t xml:space="preserve">Windows server and Linux/Unix server. Got opportunity to work in various domains like </w:t>
      </w:r>
      <w:r w:rsidR="00E84E7E" w:rsidRPr="00E84E7E">
        <w:rPr>
          <w:rFonts w:ascii="Arial" w:hAnsi="Arial" w:cs="Arial"/>
          <w:sz w:val="20"/>
          <w:szCs w:val="20"/>
        </w:rPr>
        <w:t xml:space="preserve">MPKI, Telecom, Networking/Wi-Fi/Security, Mobile Application Security, Financial eCommerce, </w:t>
      </w:r>
      <w:r w:rsidR="00EC10A8">
        <w:rPr>
          <w:rFonts w:ascii="Arial" w:hAnsi="Arial" w:cs="Arial"/>
          <w:sz w:val="20"/>
          <w:szCs w:val="20"/>
        </w:rPr>
        <w:t xml:space="preserve">Agile, </w:t>
      </w:r>
      <w:r w:rsidR="00E84E7E" w:rsidRPr="00E84E7E">
        <w:rPr>
          <w:rFonts w:ascii="Arial" w:hAnsi="Arial" w:cs="Arial"/>
          <w:sz w:val="20"/>
          <w:szCs w:val="20"/>
        </w:rPr>
        <w:t>Scrum</w:t>
      </w:r>
      <w:r w:rsidR="00E84E7E">
        <w:rPr>
          <w:rFonts w:ascii="Arial" w:hAnsi="Arial" w:cs="Arial"/>
          <w:sz w:val="20"/>
          <w:szCs w:val="20"/>
        </w:rPr>
        <w:t>.</w:t>
      </w:r>
    </w:p>
    <w:p w14:paraId="0BE859D4" w14:textId="77777777" w:rsidR="00AA7C3D" w:rsidRPr="0047227B" w:rsidRDefault="00AA7C3D" w:rsidP="0047227B">
      <w:pPr>
        <w:pStyle w:val="ListParagraph"/>
        <w:spacing w:after="0" w:line="240" w:lineRule="auto"/>
        <w:ind w:left="0"/>
        <w:contextualSpacing w:val="0"/>
        <w:rPr>
          <w:rFonts w:ascii="Arial" w:hAnsi="Arial" w:cs="Arial"/>
          <w:sz w:val="20"/>
          <w:szCs w:val="20"/>
        </w:rPr>
      </w:pPr>
    </w:p>
    <w:p w14:paraId="6BCACF23" w14:textId="77777777" w:rsidR="00683704" w:rsidRPr="0047227B" w:rsidRDefault="00683704" w:rsidP="0047227B">
      <w:pPr>
        <w:pStyle w:val="ListParagraph"/>
        <w:spacing w:after="0" w:line="240" w:lineRule="auto"/>
        <w:ind w:left="0"/>
        <w:contextualSpacing w:val="0"/>
        <w:rPr>
          <w:rFonts w:ascii="Arial" w:hAnsi="Arial" w:cs="Arial"/>
          <w:b/>
          <w:sz w:val="20"/>
          <w:szCs w:val="20"/>
        </w:rPr>
      </w:pPr>
      <w:r w:rsidRPr="0047227B">
        <w:rPr>
          <w:rFonts w:ascii="Arial" w:hAnsi="Arial" w:cs="Arial"/>
          <w:b/>
          <w:sz w:val="20"/>
          <w:szCs w:val="20"/>
        </w:rPr>
        <w:t>Technical Abilities</w:t>
      </w:r>
    </w:p>
    <w:p w14:paraId="5E796999" w14:textId="648C4372" w:rsidR="00E65D26" w:rsidRPr="0047227B" w:rsidRDefault="00E65D26"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 xml:space="preserve">Rich experience in </w:t>
      </w:r>
      <w:r w:rsidR="00221B53">
        <w:rPr>
          <w:rFonts w:ascii="Arial" w:hAnsi="Arial" w:cs="Arial"/>
          <w:sz w:val="20"/>
          <w:szCs w:val="20"/>
        </w:rPr>
        <w:t xml:space="preserve">IT development, </w:t>
      </w:r>
      <w:r w:rsidRPr="0047227B">
        <w:rPr>
          <w:rFonts w:ascii="Arial" w:hAnsi="Arial" w:cs="Arial"/>
          <w:sz w:val="20"/>
          <w:szCs w:val="20"/>
        </w:rPr>
        <w:t xml:space="preserve">testing </w:t>
      </w:r>
      <w:r w:rsidR="00221B53">
        <w:rPr>
          <w:rFonts w:ascii="Arial" w:hAnsi="Arial" w:cs="Arial"/>
          <w:sz w:val="20"/>
          <w:szCs w:val="20"/>
        </w:rPr>
        <w:t xml:space="preserve">and DevOps </w:t>
      </w:r>
      <w:r w:rsidRPr="0047227B">
        <w:rPr>
          <w:rFonts w:ascii="Arial" w:hAnsi="Arial" w:cs="Arial"/>
          <w:sz w:val="20"/>
          <w:szCs w:val="20"/>
        </w:rPr>
        <w:t>enterprise level products and client applications.</w:t>
      </w:r>
    </w:p>
    <w:p w14:paraId="71169385" w14:textId="3BE2D4A0" w:rsidR="00AF0133" w:rsidRDefault="00AF0133" w:rsidP="0004137D">
      <w:pPr>
        <w:pStyle w:val="ListParagraph"/>
        <w:numPr>
          <w:ilvl w:val="0"/>
          <w:numId w:val="3"/>
        </w:numPr>
        <w:spacing w:after="0" w:line="240" w:lineRule="auto"/>
        <w:contextualSpacing w:val="0"/>
        <w:rPr>
          <w:rFonts w:ascii="Arial" w:hAnsi="Arial" w:cs="Arial"/>
          <w:sz w:val="20"/>
          <w:szCs w:val="20"/>
        </w:rPr>
      </w:pPr>
      <w:r w:rsidRPr="0004137D">
        <w:rPr>
          <w:rFonts w:ascii="Arial" w:hAnsi="Arial" w:cs="Arial"/>
          <w:sz w:val="20"/>
          <w:szCs w:val="20"/>
        </w:rPr>
        <w:t>Possess both Technical and Managerial Skills: Technical Hands On with management skills.</w:t>
      </w:r>
    </w:p>
    <w:p w14:paraId="15309F89" w14:textId="04DCEFD8" w:rsidR="00C16C01" w:rsidRDefault="00C16C01" w:rsidP="00C16C01">
      <w:pPr>
        <w:pStyle w:val="ListParagraph"/>
        <w:numPr>
          <w:ilvl w:val="0"/>
          <w:numId w:val="3"/>
        </w:numPr>
        <w:spacing w:after="0" w:line="240" w:lineRule="auto"/>
        <w:contextualSpacing w:val="0"/>
        <w:rPr>
          <w:rFonts w:ascii="Arial" w:hAnsi="Arial" w:cs="Arial"/>
          <w:sz w:val="20"/>
          <w:szCs w:val="20"/>
        </w:rPr>
      </w:pPr>
      <w:r w:rsidRPr="00A2597C">
        <w:rPr>
          <w:rFonts w:ascii="Arial" w:hAnsi="Arial" w:cs="Arial"/>
          <w:sz w:val="20"/>
          <w:szCs w:val="20"/>
        </w:rPr>
        <w:t xml:space="preserve">Strong experience in </w:t>
      </w:r>
      <w:r w:rsidR="002C6F74">
        <w:rPr>
          <w:rFonts w:ascii="Arial" w:hAnsi="Arial" w:cs="Arial"/>
          <w:sz w:val="20"/>
          <w:szCs w:val="20"/>
        </w:rPr>
        <w:t>design, Implementation, Deployment, administration experience on AWS</w:t>
      </w:r>
      <w:r w:rsidR="005B7F82">
        <w:rPr>
          <w:rFonts w:ascii="Arial" w:hAnsi="Arial" w:cs="Arial"/>
          <w:sz w:val="20"/>
          <w:szCs w:val="20"/>
        </w:rPr>
        <w:t>(IAAS, PAAS &amp; SAAS)</w:t>
      </w:r>
      <w:r w:rsidRPr="00A2597C">
        <w:rPr>
          <w:rFonts w:ascii="Arial" w:hAnsi="Arial" w:cs="Arial"/>
          <w:sz w:val="20"/>
          <w:szCs w:val="20"/>
        </w:rPr>
        <w:t xml:space="preserve"> and Certified AWS Architect</w:t>
      </w:r>
      <w:r>
        <w:rPr>
          <w:rFonts w:ascii="Arial" w:hAnsi="Arial" w:cs="Arial"/>
          <w:sz w:val="20"/>
          <w:szCs w:val="20"/>
        </w:rPr>
        <w:t>.</w:t>
      </w:r>
    </w:p>
    <w:p w14:paraId="11ADC3B4" w14:textId="55584156" w:rsidR="00C16C01" w:rsidRPr="0047227B" w:rsidRDefault="00C16C01" w:rsidP="00C16C01">
      <w:pPr>
        <w:pStyle w:val="ListParagraph"/>
        <w:numPr>
          <w:ilvl w:val="0"/>
          <w:numId w:val="3"/>
        </w:numPr>
        <w:spacing w:after="0" w:line="240" w:lineRule="auto"/>
        <w:contextualSpacing w:val="0"/>
        <w:rPr>
          <w:rFonts w:ascii="Arial" w:hAnsi="Arial" w:cs="Arial"/>
          <w:sz w:val="20"/>
          <w:szCs w:val="20"/>
        </w:rPr>
      </w:pPr>
      <w:r>
        <w:rPr>
          <w:rFonts w:ascii="Arial" w:hAnsi="Arial" w:cs="Arial"/>
          <w:sz w:val="20"/>
          <w:szCs w:val="20"/>
        </w:rPr>
        <w:t>Having exposure in CI/CD environments, DevOps, Docker, Docker File, Jenkins</w:t>
      </w:r>
      <w:r w:rsidR="00456B7A">
        <w:rPr>
          <w:rFonts w:ascii="Arial" w:hAnsi="Arial" w:cs="Arial"/>
          <w:sz w:val="20"/>
          <w:szCs w:val="20"/>
        </w:rPr>
        <w:t xml:space="preserve">, </w:t>
      </w:r>
      <w:proofErr w:type="spellStart"/>
      <w:r w:rsidR="00456B7A">
        <w:rPr>
          <w:rFonts w:ascii="Arial" w:hAnsi="Arial" w:cs="Arial"/>
          <w:sz w:val="20"/>
          <w:szCs w:val="20"/>
        </w:rPr>
        <w:t>Jenkinsfile</w:t>
      </w:r>
      <w:proofErr w:type="spellEnd"/>
      <w:r w:rsidR="00D050D5">
        <w:rPr>
          <w:rFonts w:ascii="Arial" w:hAnsi="Arial" w:cs="Arial"/>
          <w:sz w:val="20"/>
          <w:szCs w:val="20"/>
        </w:rPr>
        <w:t>,</w:t>
      </w:r>
      <w:r>
        <w:rPr>
          <w:rFonts w:ascii="Arial" w:hAnsi="Arial" w:cs="Arial"/>
          <w:sz w:val="20"/>
          <w:szCs w:val="20"/>
        </w:rPr>
        <w:t xml:space="preserve"> Ansible</w:t>
      </w:r>
      <w:r w:rsidR="00457E90">
        <w:rPr>
          <w:rFonts w:ascii="Arial" w:hAnsi="Arial" w:cs="Arial"/>
          <w:sz w:val="20"/>
          <w:szCs w:val="20"/>
        </w:rPr>
        <w:t>, Chef</w:t>
      </w:r>
      <w:bookmarkStart w:id="0" w:name="_GoBack"/>
      <w:bookmarkEnd w:id="0"/>
      <w:r w:rsidR="00D050D5">
        <w:rPr>
          <w:rFonts w:ascii="Arial" w:hAnsi="Arial" w:cs="Arial"/>
          <w:sz w:val="20"/>
          <w:szCs w:val="20"/>
        </w:rPr>
        <w:t xml:space="preserve"> and Terraform</w:t>
      </w:r>
      <w:r>
        <w:rPr>
          <w:rFonts w:ascii="Arial" w:hAnsi="Arial" w:cs="Arial"/>
          <w:sz w:val="20"/>
          <w:szCs w:val="20"/>
        </w:rPr>
        <w:t xml:space="preserve">. </w:t>
      </w:r>
      <w:r w:rsidR="007C0C3D">
        <w:rPr>
          <w:rFonts w:ascii="Arial" w:hAnsi="Arial" w:cs="Arial"/>
          <w:sz w:val="20"/>
          <w:szCs w:val="20"/>
        </w:rPr>
        <w:t>Good</w:t>
      </w:r>
      <w:r>
        <w:rPr>
          <w:rFonts w:ascii="Arial" w:hAnsi="Arial" w:cs="Arial"/>
          <w:sz w:val="20"/>
          <w:szCs w:val="20"/>
        </w:rPr>
        <w:t xml:space="preserve"> understanding Swarm and Kubernetes.</w:t>
      </w:r>
    </w:p>
    <w:p w14:paraId="744E292F" w14:textId="79F3380C" w:rsidR="00C16C01" w:rsidRDefault="00C16C01" w:rsidP="00C16C01">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Have knowledge of Windows/Linux operating systems</w:t>
      </w:r>
      <w:r>
        <w:rPr>
          <w:rFonts w:ascii="Arial" w:hAnsi="Arial" w:cs="Arial"/>
          <w:sz w:val="20"/>
          <w:szCs w:val="20"/>
        </w:rPr>
        <w:t xml:space="preserve"> and servers</w:t>
      </w:r>
      <w:r w:rsidRPr="0047227B">
        <w:rPr>
          <w:rFonts w:ascii="Arial" w:hAnsi="Arial" w:cs="Arial"/>
          <w:sz w:val="20"/>
          <w:szCs w:val="20"/>
        </w:rPr>
        <w:t>.</w:t>
      </w:r>
    </w:p>
    <w:p w14:paraId="02BA102F" w14:textId="5B392F39" w:rsidR="00C16C01" w:rsidRPr="0047227B" w:rsidRDefault="00C16C01" w:rsidP="00C16C01">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 xml:space="preserve">Have worked on virtualization </w:t>
      </w:r>
      <w:r>
        <w:rPr>
          <w:rFonts w:ascii="Arial" w:hAnsi="Arial" w:cs="Arial"/>
          <w:sz w:val="20"/>
          <w:szCs w:val="20"/>
        </w:rPr>
        <w:t>technologies</w:t>
      </w:r>
      <w:r w:rsidRPr="0047227B">
        <w:rPr>
          <w:rFonts w:ascii="Arial" w:hAnsi="Arial" w:cs="Arial"/>
          <w:sz w:val="20"/>
          <w:szCs w:val="20"/>
        </w:rPr>
        <w:t xml:space="preserve"> like </w:t>
      </w:r>
      <w:proofErr w:type="spellStart"/>
      <w:r>
        <w:rPr>
          <w:rFonts w:ascii="Arial" w:hAnsi="Arial" w:cs="Arial"/>
          <w:sz w:val="20"/>
          <w:szCs w:val="20"/>
        </w:rPr>
        <w:t>OpenVZ</w:t>
      </w:r>
      <w:proofErr w:type="spellEnd"/>
      <w:r>
        <w:rPr>
          <w:rFonts w:ascii="Arial" w:hAnsi="Arial" w:cs="Arial"/>
          <w:sz w:val="20"/>
          <w:szCs w:val="20"/>
        </w:rPr>
        <w:t xml:space="preserve"> (Container based virtualization), Docker, </w:t>
      </w:r>
      <w:proofErr w:type="spellStart"/>
      <w:r w:rsidR="00A7077C">
        <w:rPr>
          <w:rFonts w:ascii="Arial" w:hAnsi="Arial" w:cs="Arial"/>
          <w:sz w:val="20"/>
          <w:szCs w:val="20"/>
        </w:rPr>
        <w:t>C</w:t>
      </w:r>
      <w:r>
        <w:rPr>
          <w:rFonts w:ascii="Arial" w:hAnsi="Arial" w:cs="Arial"/>
          <w:sz w:val="20"/>
          <w:szCs w:val="20"/>
        </w:rPr>
        <w:t>olinux</w:t>
      </w:r>
      <w:proofErr w:type="spellEnd"/>
      <w:r>
        <w:rPr>
          <w:rFonts w:ascii="Arial" w:hAnsi="Arial" w:cs="Arial"/>
          <w:sz w:val="20"/>
          <w:szCs w:val="20"/>
        </w:rPr>
        <w:t xml:space="preserve">, Cygwin, virtual box &amp; VMWare Player. Also created test environments in VMWare vSphere and </w:t>
      </w:r>
      <w:proofErr w:type="spellStart"/>
      <w:r>
        <w:rPr>
          <w:rFonts w:ascii="Arial" w:hAnsi="Arial" w:cs="Arial"/>
          <w:sz w:val="20"/>
          <w:szCs w:val="20"/>
        </w:rPr>
        <w:t>vCloud</w:t>
      </w:r>
      <w:proofErr w:type="spellEnd"/>
      <w:r>
        <w:rPr>
          <w:rFonts w:ascii="Arial" w:hAnsi="Arial" w:cs="Arial"/>
          <w:sz w:val="20"/>
          <w:szCs w:val="20"/>
        </w:rPr>
        <w:t xml:space="preserve"> Director.</w:t>
      </w:r>
    </w:p>
    <w:p w14:paraId="098B1E7E" w14:textId="75C1204E" w:rsidR="00C16C01" w:rsidRPr="004F68CB" w:rsidRDefault="00C16C01" w:rsidP="00C16C01">
      <w:pPr>
        <w:pStyle w:val="ListParagraph"/>
        <w:numPr>
          <w:ilvl w:val="0"/>
          <w:numId w:val="3"/>
        </w:numPr>
        <w:spacing w:after="0" w:line="240" w:lineRule="auto"/>
        <w:contextualSpacing w:val="0"/>
        <w:rPr>
          <w:rFonts w:ascii="Arial" w:hAnsi="Arial" w:cs="Arial"/>
          <w:sz w:val="20"/>
          <w:szCs w:val="20"/>
        </w:rPr>
      </w:pPr>
      <w:r w:rsidRPr="0004137D">
        <w:rPr>
          <w:rFonts w:ascii="Arial" w:hAnsi="Arial" w:cs="Arial"/>
          <w:sz w:val="20"/>
          <w:szCs w:val="20"/>
        </w:rPr>
        <w:t>CST</w:t>
      </w:r>
      <w:r>
        <w:rPr>
          <w:rFonts w:ascii="Arial" w:hAnsi="Arial" w:cs="Arial"/>
          <w:sz w:val="20"/>
          <w:szCs w:val="20"/>
        </w:rPr>
        <w:t>M</w:t>
      </w:r>
      <w:r w:rsidRPr="0004137D">
        <w:rPr>
          <w:rFonts w:ascii="Arial" w:hAnsi="Arial" w:cs="Arial"/>
          <w:sz w:val="20"/>
          <w:szCs w:val="20"/>
        </w:rPr>
        <w:t xml:space="preserve">, CSTE, </w:t>
      </w:r>
      <w:r>
        <w:rPr>
          <w:rFonts w:ascii="Arial" w:hAnsi="Arial" w:cs="Arial"/>
          <w:sz w:val="20"/>
          <w:szCs w:val="20"/>
        </w:rPr>
        <w:t>ITILv3, AWS CSAA</w:t>
      </w:r>
      <w:r w:rsidR="003B2534">
        <w:rPr>
          <w:rFonts w:ascii="Arial" w:hAnsi="Arial" w:cs="Arial"/>
          <w:sz w:val="20"/>
          <w:szCs w:val="20"/>
        </w:rPr>
        <w:t xml:space="preserve"> </w:t>
      </w:r>
      <w:r w:rsidR="00717FED">
        <w:rPr>
          <w:rFonts w:ascii="Arial" w:hAnsi="Arial" w:cs="Arial"/>
          <w:sz w:val="20"/>
          <w:szCs w:val="20"/>
        </w:rPr>
        <w:t>(</w:t>
      </w:r>
      <w:r w:rsidR="004B0BB3">
        <w:rPr>
          <w:rFonts w:ascii="Arial" w:hAnsi="Arial" w:cs="Arial"/>
          <w:sz w:val="20"/>
          <w:szCs w:val="20"/>
        </w:rPr>
        <w:t xml:space="preserve">Certified </w:t>
      </w:r>
      <w:r w:rsidR="00717FED">
        <w:rPr>
          <w:rFonts w:ascii="Arial" w:hAnsi="Arial" w:cs="Arial"/>
          <w:sz w:val="20"/>
          <w:szCs w:val="20"/>
        </w:rPr>
        <w:t>Solution Architect Associates)</w:t>
      </w:r>
      <w:r w:rsidRPr="0004137D">
        <w:rPr>
          <w:rFonts w:ascii="Arial" w:hAnsi="Arial" w:cs="Arial"/>
          <w:sz w:val="20"/>
          <w:szCs w:val="20"/>
        </w:rPr>
        <w:t xml:space="preserve"> </w:t>
      </w:r>
      <w:r>
        <w:rPr>
          <w:rFonts w:ascii="Arial" w:hAnsi="Arial" w:cs="Arial"/>
          <w:sz w:val="20"/>
          <w:szCs w:val="20"/>
        </w:rPr>
        <w:t xml:space="preserve">and SCRUM Master </w:t>
      </w:r>
      <w:r w:rsidRPr="0004137D">
        <w:rPr>
          <w:rFonts w:ascii="Arial" w:hAnsi="Arial" w:cs="Arial"/>
          <w:sz w:val="20"/>
          <w:szCs w:val="20"/>
        </w:rPr>
        <w:t>accredited.</w:t>
      </w:r>
    </w:p>
    <w:p w14:paraId="05A9B49F" w14:textId="04F88453" w:rsidR="00C16C01" w:rsidRDefault="00C16C01" w:rsidP="00C16C01">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Complete understanding of Software Development Life Cycle (SDLC) and</w:t>
      </w:r>
      <w:r>
        <w:rPr>
          <w:rFonts w:ascii="Arial" w:hAnsi="Arial" w:cs="Arial"/>
          <w:sz w:val="20"/>
          <w:szCs w:val="20"/>
        </w:rPr>
        <w:t xml:space="preserve"> STLC</w:t>
      </w:r>
      <w:r w:rsidRPr="0047227B">
        <w:rPr>
          <w:rFonts w:ascii="Arial" w:hAnsi="Arial" w:cs="Arial"/>
          <w:sz w:val="20"/>
          <w:szCs w:val="20"/>
        </w:rPr>
        <w:t>.</w:t>
      </w:r>
    </w:p>
    <w:p w14:paraId="0A2646D6" w14:textId="77777777" w:rsidR="00E65D26" w:rsidRPr="0047227B" w:rsidRDefault="00E65D26"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 xml:space="preserve">Worked on </w:t>
      </w:r>
      <w:r w:rsidR="00FE529F">
        <w:rPr>
          <w:rFonts w:ascii="Arial" w:hAnsi="Arial" w:cs="Arial"/>
          <w:sz w:val="20"/>
          <w:szCs w:val="20"/>
        </w:rPr>
        <w:t>backend automation</w:t>
      </w:r>
      <w:r w:rsidR="00A2597C">
        <w:rPr>
          <w:rFonts w:ascii="Arial" w:hAnsi="Arial" w:cs="Arial"/>
          <w:sz w:val="20"/>
          <w:szCs w:val="20"/>
        </w:rPr>
        <w:t xml:space="preserve"> using Python, Shell, Perl and TCL/TK mainly for N/W &amp; Security Projects</w:t>
      </w:r>
    </w:p>
    <w:p w14:paraId="79783A68" w14:textId="77777777" w:rsidR="00E65D26" w:rsidRPr="0047227B" w:rsidRDefault="00AD798B"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Working knowledge of</w:t>
      </w:r>
      <w:r w:rsidR="00E65D26" w:rsidRPr="0047227B">
        <w:rPr>
          <w:rFonts w:ascii="Arial" w:hAnsi="Arial" w:cs="Arial"/>
          <w:sz w:val="20"/>
          <w:szCs w:val="20"/>
        </w:rPr>
        <w:t xml:space="preserve"> automating </w:t>
      </w:r>
      <w:r w:rsidR="009A7796">
        <w:rPr>
          <w:rFonts w:ascii="Arial" w:hAnsi="Arial" w:cs="Arial"/>
          <w:sz w:val="20"/>
          <w:szCs w:val="20"/>
        </w:rPr>
        <w:t>test cases</w:t>
      </w:r>
      <w:r w:rsidR="00E65D26" w:rsidRPr="0047227B">
        <w:rPr>
          <w:rFonts w:ascii="Arial" w:hAnsi="Arial" w:cs="Arial"/>
          <w:sz w:val="20"/>
          <w:szCs w:val="20"/>
        </w:rPr>
        <w:t xml:space="preserve"> using </w:t>
      </w:r>
      <w:r w:rsidR="005C5FC0">
        <w:rPr>
          <w:rFonts w:ascii="Arial" w:hAnsi="Arial" w:cs="Arial"/>
          <w:sz w:val="20"/>
          <w:szCs w:val="20"/>
        </w:rPr>
        <w:t xml:space="preserve">Robot Framework (Ride), WinRunner and </w:t>
      </w:r>
      <w:r w:rsidR="005C5FC0" w:rsidRPr="004F68CB">
        <w:rPr>
          <w:rFonts w:ascii="Arial" w:hAnsi="Arial" w:cs="Arial"/>
          <w:sz w:val="20"/>
          <w:szCs w:val="20"/>
        </w:rPr>
        <w:t xml:space="preserve">MiriFice’s </w:t>
      </w:r>
      <w:r w:rsidR="005C5FC0" w:rsidRPr="005C5FC0">
        <w:rPr>
          <w:rFonts w:ascii="Arial" w:hAnsi="Arial" w:cs="Arial"/>
          <w:sz w:val="20"/>
          <w:szCs w:val="20"/>
        </w:rPr>
        <w:t>MiriATE (TCL)</w:t>
      </w:r>
    </w:p>
    <w:p w14:paraId="6D51E78B" w14:textId="36D08705" w:rsidR="0004137D" w:rsidRPr="0004137D" w:rsidRDefault="0004137D" w:rsidP="0004137D">
      <w:pPr>
        <w:pStyle w:val="ListParagraph"/>
        <w:numPr>
          <w:ilvl w:val="0"/>
          <w:numId w:val="3"/>
        </w:numPr>
        <w:spacing w:after="0" w:line="240" w:lineRule="auto"/>
        <w:contextualSpacing w:val="0"/>
        <w:rPr>
          <w:rFonts w:ascii="Arial" w:hAnsi="Arial" w:cs="Arial"/>
          <w:sz w:val="20"/>
          <w:szCs w:val="20"/>
        </w:rPr>
      </w:pPr>
      <w:r w:rsidRPr="0004137D">
        <w:rPr>
          <w:rFonts w:ascii="Arial" w:hAnsi="Arial" w:cs="Arial"/>
          <w:sz w:val="20"/>
          <w:szCs w:val="20"/>
        </w:rPr>
        <w:t>Having</w:t>
      </w:r>
      <w:r>
        <w:rPr>
          <w:rFonts w:ascii="Arial" w:hAnsi="Arial" w:cs="Arial"/>
          <w:sz w:val="20"/>
          <w:szCs w:val="20"/>
        </w:rPr>
        <w:t xml:space="preserve"> </w:t>
      </w:r>
      <w:r w:rsidRPr="0004137D">
        <w:rPr>
          <w:rFonts w:ascii="Arial" w:hAnsi="Arial" w:cs="Arial"/>
          <w:sz w:val="20"/>
          <w:szCs w:val="20"/>
        </w:rPr>
        <w:t>experience to be working at onsite (UK, US)</w:t>
      </w:r>
      <w:r>
        <w:rPr>
          <w:rFonts w:ascii="Arial" w:hAnsi="Arial" w:cs="Arial"/>
          <w:sz w:val="20"/>
          <w:szCs w:val="20"/>
        </w:rPr>
        <w:t xml:space="preserve"> for work </w:t>
      </w:r>
      <w:r w:rsidR="00C16C01">
        <w:rPr>
          <w:rFonts w:ascii="Arial" w:hAnsi="Arial" w:cs="Arial"/>
          <w:sz w:val="20"/>
          <w:szCs w:val="20"/>
        </w:rPr>
        <w:t>at client side</w:t>
      </w:r>
      <w:r w:rsidRPr="0004137D">
        <w:rPr>
          <w:rFonts w:ascii="Arial" w:hAnsi="Arial" w:cs="Arial"/>
          <w:sz w:val="20"/>
          <w:szCs w:val="20"/>
        </w:rPr>
        <w:t>.</w:t>
      </w:r>
      <w:r w:rsidR="005C5FC0">
        <w:rPr>
          <w:rFonts w:ascii="Arial" w:hAnsi="Arial" w:cs="Arial"/>
          <w:sz w:val="20"/>
          <w:szCs w:val="20"/>
        </w:rPr>
        <w:t xml:space="preserve"> Currently holding valid B1 visa.</w:t>
      </w:r>
    </w:p>
    <w:p w14:paraId="1CC9A0FE" w14:textId="7A646E95" w:rsidR="00E65D26" w:rsidRPr="0047227B" w:rsidRDefault="00E65D26" w:rsidP="00C16C01">
      <w:pPr>
        <w:pStyle w:val="ListParagraph"/>
        <w:spacing w:after="0" w:line="240" w:lineRule="auto"/>
        <w:ind w:left="360"/>
        <w:contextualSpacing w:val="0"/>
        <w:rPr>
          <w:rFonts w:ascii="Arial" w:hAnsi="Arial" w:cs="Arial"/>
          <w:sz w:val="20"/>
          <w:szCs w:val="20"/>
        </w:rPr>
      </w:pPr>
    </w:p>
    <w:p w14:paraId="7E31F9ED" w14:textId="77777777" w:rsidR="00683704" w:rsidRPr="0047227B" w:rsidRDefault="00683704" w:rsidP="0047227B">
      <w:pPr>
        <w:pStyle w:val="ListParagraph"/>
        <w:spacing w:after="0" w:line="240" w:lineRule="auto"/>
        <w:ind w:left="0"/>
        <w:contextualSpacing w:val="0"/>
        <w:rPr>
          <w:rFonts w:ascii="Arial" w:hAnsi="Arial" w:cs="Arial"/>
          <w:sz w:val="20"/>
          <w:szCs w:val="20"/>
        </w:rPr>
      </w:pPr>
    </w:p>
    <w:p w14:paraId="5E4DE824" w14:textId="77777777" w:rsidR="00683704" w:rsidRPr="0047227B" w:rsidRDefault="00AA7C3D" w:rsidP="0047227B">
      <w:pPr>
        <w:pStyle w:val="ListParagraph"/>
        <w:spacing w:after="0" w:line="240" w:lineRule="auto"/>
        <w:ind w:left="0"/>
        <w:contextualSpacing w:val="0"/>
        <w:rPr>
          <w:rFonts w:ascii="Arial" w:hAnsi="Arial" w:cs="Arial"/>
          <w:b/>
          <w:sz w:val="20"/>
          <w:szCs w:val="20"/>
        </w:rPr>
      </w:pPr>
      <w:r w:rsidRPr="0047227B">
        <w:rPr>
          <w:rFonts w:ascii="Arial" w:hAnsi="Arial" w:cs="Arial"/>
          <w:b/>
          <w:sz w:val="20"/>
          <w:szCs w:val="20"/>
        </w:rPr>
        <w:t>Management/</w:t>
      </w:r>
      <w:r w:rsidR="00683704" w:rsidRPr="0047227B">
        <w:rPr>
          <w:rFonts w:ascii="Arial" w:hAnsi="Arial" w:cs="Arial"/>
          <w:b/>
          <w:sz w:val="20"/>
          <w:szCs w:val="20"/>
        </w:rPr>
        <w:t>Soft Skills</w:t>
      </w:r>
    </w:p>
    <w:p w14:paraId="6DCF8E68" w14:textId="55677890" w:rsidR="009C5E22" w:rsidRPr="0047227B" w:rsidRDefault="009C5E22"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Gave demos to Pre-Sales/Sales Teams</w:t>
      </w:r>
      <w:r w:rsidR="005D43E4" w:rsidRPr="0047227B">
        <w:rPr>
          <w:rFonts w:ascii="Arial" w:hAnsi="Arial" w:cs="Arial"/>
          <w:sz w:val="20"/>
          <w:szCs w:val="20"/>
        </w:rPr>
        <w:t>/Tech Support Teams</w:t>
      </w:r>
      <w:r w:rsidR="00AD2C98">
        <w:rPr>
          <w:rFonts w:ascii="Arial" w:hAnsi="Arial" w:cs="Arial"/>
          <w:sz w:val="20"/>
          <w:szCs w:val="20"/>
        </w:rPr>
        <w:t xml:space="preserve"> </w:t>
      </w:r>
      <w:proofErr w:type="gramStart"/>
      <w:r w:rsidR="00AD2C98">
        <w:rPr>
          <w:rFonts w:ascii="Arial" w:hAnsi="Arial" w:cs="Arial"/>
          <w:sz w:val="20"/>
          <w:szCs w:val="20"/>
        </w:rPr>
        <w:t>and also</w:t>
      </w:r>
      <w:proofErr w:type="gramEnd"/>
      <w:r w:rsidR="00AD2C98">
        <w:rPr>
          <w:rFonts w:ascii="Arial" w:hAnsi="Arial" w:cs="Arial"/>
          <w:sz w:val="20"/>
          <w:szCs w:val="20"/>
        </w:rPr>
        <w:t xml:space="preserve"> involved into RFP and POC</w:t>
      </w:r>
      <w:r w:rsidRPr="0047227B">
        <w:rPr>
          <w:rFonts w:ascii="Arial" w:hAnsi="Arial" w:cs="Arial"/>
          <w:sz w:val="20"/>
          <w:szCs w:val="20"/>
        </w:rPr>
        <w:t>.</w:t>
      </w:r>
    </w:p>
    <w:p w14:paraId="4E972A1C" w14:textId="77777777" w:rsidR="009C5E22" w:rsidRPr="0047227B" w:rsidRDefault="009C5E22"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Providing document input to information development team, review and sign-off for release.</w:t>
      </w:r>
    </w:p>
    <w:p w14:paraId="1837579B" w14:textId="77777777" w:rsidR="009C5E22" w:rsidRPr="0047227B" w:rsidRDefault="009C5E22"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 xml:space="preserve">Experience in troubleshooting </w:t>
      </w:r>
      <w:r w:rsidR="00B336FA">
        <w:rPr>
          <w:rFonts w:ascii="Arial" w:hAnsi="Arial" w:cs="Arial"/>
          <w:sz w:val="20"/>
          <w:szCs w:val="20"/>
        </w:rPr>
        <w:t>c</w:t>
      </w:r>
      <w:r w:rsidRPr="0047227B">
        <w:rPr>
          <w:rFonts w:ascii="Arial" w:hAnsi="Arial" w:cs="Arial"/>
          <w:sz w:val="20"/>
          <w:szCs w:val="20"/>
        </w:rPr>
        <w:t xml:space="preserve">ustomer </w:t>
      </w:r>
      <w:r w:rsidR="00B336FA">
        <w:rPr>
          <w:rFonts w:ascii="Arial" w:hAnsi="Arial" w:cs="Arial"/>
          <w:sz w:val="20"/>
          <w:szCs w:val="20"/>
        </w:rPr>
        <w:t>e</w:t>
      </w:r>
      <w:r w:rsidRPr="0047227B">
        <w:rPr>
          <w:rFonts w:ascii="Arial" w:hAnsi="Arial" w:cs="Arial"/>
          <w:sz w:val="20"/>
          <w:szCs w:val="20"/>
        </w:rPr>
        <w:t>scalations and supported PSO.</w:t>
      </w:r>
    </w:p>
    <w:p w14:paraId="1E288A36" w14:textId="77777777" w:rsidR="009C5E22" w:rsidRPr="0047227B" w:rsidRDefault="009C5E22"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Interaction with customer to resolve their high priority issues in their live/production environment.</w:t>
      </w:r>
    </w:p>
    <w:p w14:paraId="144AF63D" w14:textId="77777777" w:rsidR="00F4355F" w:rsidRPr="0047227B" w:rsidRDefault="00F4355F"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Co-ordination between team members for understanding the requirements and feature across global locations.</w:t>
      </w:r>
    </w:p>
    <w:p w14:paraId="1AD5339E" w14:textId="77777777" w:rsidR="0049172C" w:rsidRPr="0047227B" w:rsidRDefault="0049172C"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Experience working as part of Agile</w:t>
      </w:r>
      <w:r w:rsidR="00AD798B" w:rsidRPr="0047227B">
        <w:rPr>
          <w:rFonts w:ascii="Arial" w:hAnsi="Arial" w:cs="Arial"/>
          <w:sz w:val="20"/>
          <w:szCs w:val="20"/>
        </w:rPr>
        <w:t>/Scrum</w:t>
      </w:r>
      <w:r w:rsidRPr="0047227B">
        <w:rPr>
          <w:rFonts w:ascii="Arial" w:hAnsi="Arial" w:cs="Arial"/>
          <w:sz w:val="20"/>
          <w:szCs w:val="20"/>
        </w:rPr>
        <w:t xml:space="preserve"> </w:t>
      </w:r>
      <w:r w:rsidR="002C0038">
        <w:rPr>
          <w:rFonts w:ascii="Arial" w:hAnsi="Arial" w:cs="Arial"/>
          <w:sz w:val="20"/>
          <w:szCs w:val="20"/>
        </w:rPr>
        <w:t>t</w:t>
      </w:r>
      <w:r w:rsidRPr="0047227B">
        <w:rPr>
          <w:rFonts w:ascii="Arial" w:hAnsi="Arial" w:cs="Arial"/>
          <w:sz w:val="20"/>
          <w:szCs w:val="20"/>
        </w:rPr>
        <w:t>eams.</w:t>
      </w:r>
      <w:r w:rsidR="006D6D83">
        <w:rPr>
          <w:rFonts w:ascii="Arial" w:hAnsi="Arial" w:cs="Arial"/>
          <w:sz w:val="20"/>
          <w:szCs w:val="20"/>
        </w:rPr>
        <w:t xml:space="preserve"> </w:t>
      </w:r>
      <w:r w:rsidR="006D6D83" w:rsidRPr="004F68CB">
        <w:rPr>
          <w:rFonts w:ascii="Arial" w:hAnsi="Arial" w:cs="Arial"/>
          <w:sz w:val="20"/>
          <w:szCs w:val="20"/>
        </w:rPr>
        <w:t>Thorough experience in working with Program Managers, Sprint planning and ensuring product delivery.</w:t>
      </w:r>
    </w:p>
    <w:p w14:paraId="0029E362" w14:textId="77777777" w:rsidR="00E86959" w:rsidRPr="0047227B" w:rsidRDefault="00E86959"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Actively involved in hiring and recruitment processes.</w:t>
      </w:r>
      <w:r w:rsidR="0098731F">
        <w:rPr>
          <w:rFonts w:ascii="Arial" w:hAnsi="Arial" w:cs="Arial"/>
          <w:sz w:val="20"/>
          <w:szCs w:val="20"/>
        </w:rPr>
        <w:t xml:space="preserve"> </w:t>
      </w:r>
      <w:r w:rsidR="0098731F" w:rsidRPr="004F68CB">
        <w:rPr>
          <w:rFonts w:ascii="Arial" w:hAnsi="Arial" w:cs="Arial"/>
          <w:sz w:val="20"/>
          <w:szCs w:val="20"/>
        </w:rPr>
        <w:t xml:space="preserve">Built complete teams </w:t>
      </w:r>
      <w:r w:rsidR="0098731F">
        <w:rPr>
          <w:rFonts w:ascii="Arial" w:hAnsi="Arial" w:cs="Arial"/>
          <w:sz w:val="20"/>
          <w:szCs w:val="20"/>
        </w:rPr>
        <w:t>f</w:t>
      </w:r>
      <w:r w:rsidR="0098731F" w:rsidRPr="004F68CB">
        <w:rPr>
          <w:rFonts w:ascii="Arial" w:hAnsi="Arial" w:cs="Arial"/>
          <w:sz w:val="20"/>
          <w:szCs w:val="20"/>
        </w:rPr>
        <w:t>rom scratch</w:t>
      </w:r>
      <w:r w:rsidR="0098731F">
        <w:rPr>
          <w:rFonts w:ascii="Arial" w:hAnsi="Arial" w:cs="Arial"/>
          <w:sz w:val="20"/>
          <w:szCs w:val="20"/>
        </w:rPr>
        <w:t>.</w:t>
      </w:r>
    </w:p>
    <w:p w14:paraId="6204D5CE" w14:textId="77777777" w:rsidR="009C5E22" w:rsidRPr="0047227B" w:rsidRDefault="009C5E22"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Involved in providing KT to ramp up new joinees in the team.</w:t>
      </w:r>
    </w:p>
    <w:p w14:paraId="6E8B2A4F" w14:textId="471BAC2F" w:rsidR="00F4355F" w:rsidRPr="0047227B" w:rsidRDefault="00F4355F"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 xml:space="preserve">Managed team of </w:t>
      </w:r>
      <w:r w:rsidR="0098731F">
        <w:rPr>
          <w:rFonts w:ascii="Arial" w:hAnsi="Arial" w:cs="Arial"/>
          <w:sz w:val="20"/>
          <w:szCs w:val="20"/>
        </w:rPr>
        <w:t>1</w:t>
      </w:r>
      <w:r w:rsidR="00EE5B40">
        <w:rPr>
          <w:rFonts w:ascii="Arial" w:hAnsi="Arial" w:cs="Arial"/>
          <w:sz w:val="20"/>
          <w:szCs w:val="20"/>
        </w:rPr>
        <w:t>5</w:t>
      </w:r>
      <w:r w:rsidR="00A74AC0">
        <w:rPr>
          <w:rFonts w:ascii="Arial" w:hAnsi="Arial" w:cs="Arial"/>
          <w:sz w:val="20"/>
          <w:szCs w:val="20"/>
        </w:rPr>
        <w:t xml:space="preserve"> </w:t>
      </w:r>
      <w:r w:rsidR="0098731F">
        <w:rPr>
          <w:rFonts w:ascii="Arial" w:hAnsi="Arial" w:cs="Arial"/>
          <w:sz w:val="20"/>
          <w:szCs w:val="20"/>
        </w:rPr>
        <w:t>(max)</w:t>
      </w:r>
      <w:r w:rsidRPr="0047227B">
        <w:rPr>
          <w:rFonts w:ascii="Arial" w:hAnsi="Arial" w:cs="Arial"/>
          <w:sz w:val="20"/>
          <w:szCs w:val="20"/>
        </w:rPr>
        <w:t xml:space="preserve"> work</w:t>
      </w:r>
      <w:r w:rsidR="009615CD" w:rsidRPr="0047227B">
        <w:rPr>
          <w:rFonts w:ascii="Arial" w:hAnsi="Arial" w:cs="Arial"/>
          <w:sz w:val="20"/>
          <w:szCs w:val="20"/>
        </w:rPr>
        <w:t>er</w:t>
      </w:r>
      <w:r w:rsidRPr="0047227B">
        <w:rPr>
          <w:rFonts w:ascii="Arial" w:hAnsi="Arial" w:cs="Arial"/>
          <w:sz w:val="20"/>
          <w:szCs w:val="20"/>
        </w:rPr>
        <w:t>s from task allocation to task completion</w:t>
      </w:r>
      <w:r w:rsidR="00EE5B40">
        <w:rPr>
          <w:rFonts w:ascii="Arial" w:hAnsi="Arial" w:cs="Arial"/>
          <w:sz w:val="20"/>
          <w:szCs w:val="20"/>
        </w:rPr>
        <w:t xml:space="preserve">, performance review and technical </w:t>
      </w:r>
      <w:r w:rsidR="00B02F1B">
        <w:rPr>
          <w:rFonts w:ascii="Arial" w:hAnsi="Arial" w:cs="Arial"/>
          <w:sz w:val="20"/>
          <w:szCs w:val="20"/>
        </w:rPr>
        <w:t>guidance</w:t>
      </w:r>
      <w:r w:rsidRPr="0047227B">
        <w:rPr>
          <w:rFonts w:ascii="Arial" w:hAnsi="Arial" w:cs="Arial"/>
          <w:sz w:val="20"/>
          <w:szCs w:val="20"/>
        </w:rPr>
        <w:t>.</w:t>
      </w:r>
    </w:p>
    <w:p w14:paraId="6BE30531" w14:textId="77777777" w:rsidR="00F4355F" w:rsidRDefault="00F4355F"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Worked with interns in team on various projects.</w:t>
      </w:r>
    </w:p>
    <w:p w14:paraId="7F4B2999" w14:textId="77777777" w:rsidR="006D6D83" w:rsidRPr="006D6D83" w:rsidRDefault="006D6D83" w:rsidP="006D6D83">
      <w:pPr>
        <w:pStyle w:val="ListParagraph"/>
        <w:numPr>
          <w:ilvl w:val="0"/>
          <w:numId w:val="3"/>
        </w:numPr>
        <w:spacing w:after="0" w:line="240" w:lineRule="auto"/>
        <w:contextualSpacing w:val="0"/>
        <w:rPr>
          <w:rFonts w:ascii="Arial" w:hAnsi="Arial" w:cs="Arial"/>
          <w:sz w:val="20"/>
          <w:szCs w:val="20"/>
        </w:rPr>
      </w:pPr>
      <w:r w:rsidRPr="004F68CB">
        <w:rPr>
          <w:rFonts w:ascii="Arial" w:hAnsi="Arial" w:cs="Arial"/>
          <w:sz w:val="20"/>
          <w:szCs w:val="20"/>
        </w:rPr>
        <w:t>Good experience in managing multiple projects, resource allocation, estimation and tracking.</w:t>
      </w:r>
    </w:p>
    <w:p w14:paraId="0187DC14" w14:textId="77777777" w:rsidR="006D6D83" w:rsidRDefault="006D6D83" w:rsidP="006D6D83">
      <w:pPr>
        <w:pStyle w:val="ListParagraph"/>
        <w:numPr>
          <w:ilvl w:val="0"/>
          <w:numId w:val="3"/>
        </w:numPr>
        <w:spacing w:after="0" w:line="240" w:lineRule="auto"/>
        <w:contextualSpacing w:val="0"/>
        <w:rPr>
          <w:rFonts w:ascii="Arial" w:hAnsi="Arial" w:cs="Arial"/>
          <w:sz w:val="20"/>
          <w:szCs w:val="20"/>
        </w:rPr>
      </w:pPr>
      <w:r w:rsidRPr="004F68CB">
        <w:rPr>
          <w:rFonts w:ascii="Arial" w:hAnsi="Arial" w:cs="Arial"/>
          <w:sz w:val="20"/>
          <w:szCs w:val="20"/>
        </w:rPr>
        <w:t>Good experience in global development co-ordinations and off shore delivery.</w:t>
      </w:r>
    </w:p>
    <w:p w14:paraId="5412AABB" w14:textId="77777777" w:rsidR="000E4070" w:rsidRPr="0047227B" w:rsidRDefault="000E4070" w:rsidP="006D6D83">
      <w:pPr>
        <w:pStyle w:val="ListParagraph"/>
        <w:numPr>
          <w:ilvl w:val="0"/>
          <w:numId w:val="3"/>
        </w:numPr>
        <w:spacing w:after="0" w:line="240" w:lineRule="auto"/>
        <w:contextualSpacing w:val="0"/>
        <w:rPr>
          <w:rFonts w:ascii="Arial" w:hAnsi="Arial" w:cs="Arial"/>
          <w:sz w:val="20"/>
          <w:szCs w:val="20"/>
        </w:rPr>
      </w:pPr>
      <w:r>
        <w:rPr>
          <w:rFonts w:ascii="Arial" w:hAnsi="Arial" w:cs="Arial"/>
          <w:sz w:val="20"/>
          <w:szCs w:val="20"/>
        </w:rPr>
        <w:t xml:space="preserve">Created various projects artifacts and documents for audit and according to CMM level compliance. </w:t>
      </w:r>
    </w:p>
    <w:p w14:paraId="6B2C9C01" w14:textId="77777777" w:rsidR="009C5E22" w:rsidRPr="0047227B" w:rsidRDefault="009C5E22"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Good communication, interpersonal</w:t>
      </w:r>
      <w:r w:rsidR="00E86959" w:rsidRPr="0047227B">
        <w:rPr>
          <w:rFonts w:ascii="Arial" w:hAnsi="Arial" w:cs="Arial"/>
          <w:sz w:val="20"/>
          <w:szCs w:val="20"/>
        </w:rPr>
        <w:t>, analytical</w:t>
      </w:r>
      <w:r w:rsidRPr="0047227B">
        <w:rPr>
          <w:rFonts w:ascii="Arial" w:hAnsi="Arial" w:cs="Arial"/>
          <w:sz w:val="20"/>
          <w:szCs w:val="20"/>
        </w:rPr>
        <w:t xml:space="preserve"> and fast learning skills.</w:t>
      </w:r>
    </w:p>
    <w:p w14:paraId="079F941E" w14:textId="66E45DA7" w:rsidR="001479FE" w:rsidRPr="00EE455E" w:rsidRDefault="00EE455E" w:rsidP="006C6B7D">
      <w:pPr>
        <w:spacing w:after="0" w:line="240" w:lineRule="auto"/>
        <w:rPr>
          <w:rFonts w:ascii="Arial" w:hAnsi="Arial" w:cs="Arial"/>
          <w:sz w:val="20"/>
          <w:szCs w:val="20"/>
        </w:rPr>
      </w:pPr>
      <w:r w:rsidRPr="00EE455E">
        <w:rPr>
          <w:rFonts w:ascii="Arial" w:hAnsi="Arial" w:cs="Arial"/>
          <w:sz w:val="20"/>
          <w:szCs w:val="20"/>
        </w:rPr>
        <w:t>.</w:t>
      </w:r>
    </w:p>
    <w:p w14:paraId="1001E704" w14:textId="77777777" w:rsidR="0034299F" w:rsidRPr="0047227B" w:rsidRDefault="0034299F" w:rsidP="0047227B">
      <w:pPr>
        <w:pStyle w:val="ListParagraph"/>
        <w:spacing w:after="0" w:line="240" w:lineRule="auto"/>
        <w:ind w:left="0"/>
        <w:contextualSpacing w:val="0"/>
        <w:rPr>
          <w:rFonts w:ascii="Arial" w:hAnsi="Arial" w:cs="Arial"/>
          <w:sz w:val="20"/>
          <w:szCs w:val="20"/>
        </w:rPr>
      </w:pPr>
    </w:p>
    <w:p w14:paraId="34084D0F" w14:textId="77777777" w:rsidR="00E65D26" w:rsidRPr="0047227B" w:rsidRDefault="00E65D26" w:rsidP="0047227B">
      <w:pPr>
        <w:shd w:val="clear" w:color="auto" w:fill="C0C0C0"/>
        <w:tabs>
          <w:tab w:val="left" w:pos="5"/>
        </w:tabs>
        <w:snapToGrid w:val="0"/>
        <w:spacing w:after="0" w:line="240" w:lineRule="auto"/>
        <w:ind w:left="5" w:right="-10"/>
        <w:rPr>
          <w:rFonts w:ascii="Arial" w:hAnsi="Arial" w:cs="Arial"/>
          <w:b/>
          <w:szCs w:val="20"/>
        </w:rPr>
      </w:pPr>
      <w:r w:rsidRPr="0047227B">
        <w:rPr>
          <w:rFonts w:ascii="Arial" w:hAnsi="Arial" w:cs="Arial"/>
          <w:b/>
          <w:szCs w:val="20"/>
        </w:rPr>
        <w:t>Experience Summary</w:t>
      </w:r>
    </w:p>
    <w:p w14:paraId="3D8112AA" w14:textId="77777777" w:rsidR="00E65D26" w:rsidRPr="0047227B" w:rsidRDefault="00E65D26" w:rsidP="0047227B">
      <w:pPr>
        <w:tabs>
          <w:tab w:val="left" w:pos="2235"/>
        </w:tabs>
        <w:spacing w:after="0" w:line="240" w:lineRule="auto"/>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7"/>
        <w:gridCol w:w="3485"/>
        <w:gridCol w:w="3486"/>
      </w:tblGrid>
      <w:tr w:rsidR="00A81F6B" w:rsidRPr="0047227B" w14:paraId="447437F5" w14:textId="77777777" w:rsidTr="00B700EE">
        <w:tc>
          <w:tcPr>
            <w:tcW w:w="3377" w:type="dxa"/>
            <w:shd w:val="clear" w:color="auto" w:fill="auto"/>
          </w:tcPr>
          <w:p w14:paraId="1BB5D1E9" w14:textId="77777777" w:rsidR="00E65D26" w:rsidRPr="0047227B" w:rsidRDefault="00E65D26" w:rsidP="0047227B">
            <w:pPr>
              <w:tabs>
                <w:tab w:val="left" w:pos="2235"/>
              </w:tabs>
              <w:spacing w:after="0" w:line="240" w:lineRule="auto"/>
              <w:jc w:val="center"/>
              <w:rPr>
                <w:rFonts w:ascii="Arial" w:hAnsi="Arial" w:cs="Arial"/>
                <w:sz w:val="20"/>
                <w:szCs w:val="20"/>
              </w:rPr>
            </w:pPr>
            <w:r w:rsidRPr="0047227B">
              <w:rPr>
                <w:rFonts w:ascii="Arial" w:hAnsi="Arial" w:cs="Arial"/>
                <w:sz w:val="20"/>
                <w:szCs w:val="20"/>
              </w:rPr>
              <w:t>Total Experience</w:t>
            </w:r>
          </w:p>
        </w:tc>
        <w:tc>
          <w:tcPr>
            <w:tcW w:w="3485" w:type="dxa"/>
            <w:shd w:val="clear" w:color="auto" w:fill="auto"/>
          </w:tcPr>
          <w:p w14:paraId="29429C6E" w14:textId="77777777" w:rsidR="00E65D26" w:rsidRPr="0047227B" w:rsidRDefault="00E65D26" w:rsidP="0047227B">
            <w:pPr>
              <w:tabs>
                <w:tab w:val="left" w:pos="2235"/>
              </w:tabs>
              <w:spacing w:after="0" w:line="240" w:lineRule="auto"/>
              <w:jc w:val="center"/>
              <w:rPr>
                <w:rFonts w:ascii="Arial" w:hAnsi="Arial" w:cs="Arial"/>
                <w:sz w:val="20"/>
                <w:szCs w:val="20"/>
              </w:rPr>
            </w:pPr>
            <w:r w:rsidRPr="0047227B">
              <w:rPr>
                <w:rFonts w:ascii="Arial" w:hAnsi="Arial" w:cs="Arial"/>
                <w:sz w:val="20"/>
                <w:szCs w:val="20"/>
              </w:rPr>
              <w:t xml:space="preserve">Till </w:t>
            </w:r>
            <w:r w:rsidR="00D652FA">
              <w:rPr>
                <w:rFonts w:ascii="Arial" w:hAnsi="Arial" w:cs="Arial"/>
                <w:sz w:val="20"/>
                <w:szCs w:val="20"/>
              </w:rPr>
              <w:t>Date</w:t>
            </w:r>
          </w:p>
        </w:tc>
        <w:tc>
          <w:tcPr>
            <w:tcW w:w="3486" w:type="dxa"/>
            <w:shd w:val="clear" w:color="auto" w:fill="auto"/>
          </w:tcPr>
          <w:p w14:paraId="7B77F80E" w14:textId="77777777" w:rsidR="00E65D26" w:rsidRPr="0047227B" w:rsidRDefault="00E65D26" w:rsidP="0047227B">
            <w:pPr>
              <w:tabs>
                <w:tab w:val="left" w:pos="2235"/>
              </w:tabs>
              <w:spacing w:after="0" w:line="240" w:lineRule="auto"/>
              <w:jc w:val="center"/>
              <w:rPr>
                <w:rFonts w:ascii="Arial" w:hAnsi="Arial" w:cs="Arial"/>
                <w:sz w:val="20"/>
                <w:szCs w:val="20"/>
              </w:rPr>
            </w:pPr>
            <w:r w:rsidRPr="0047227B">
              <w:rPr>
                <w:rFonts w:ascii="Arial" w:hAnsi="Arial" w:cs="Arial"/>
                <w:sz w:val="20"/>
                <w:szCs w:val="20"/>
              </w:rPr>
              <w:t>1</w:t>
            </w:r>
            <w:r w:rsidR="00D652FA">
              <w:rPr>
                <w:rFonts w:ascii="Arial" w:hAnsi="Arial" w:cs="Arial"/>
                <w:sz w:val="20"/>
                <w:szCs w:val="20"/>
              </w:rPr>
              <w:t>4 Years</w:t>
            </w:r>
          </w:p>
        </w:tc>
      </w:tr>
    </w:tbl>
    <w:p w14:paraId="39938A0C" w14:textId="77777777" w:rsidR="00E65D26" w:rsidRPr="0047227B" w:rsidRDefault="00E65D26" w:rsidP="0047227B">
      <w:pPr>
        <w:tabs>
          <w:tab w:val="left" w:pos="2235"/>
        </w:tabs>
        <w:spacing w:after="0" w:line="240" w:lineRule="auto"/>
        <w:rPr>
          <w:rFonts w:ascii="Arial" w:hAnsi="Arial" w:cs="Arial"/>
          <w:sz w:val="20"/>
          <w:szCs w:val="20"/>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0"/>
        <w:gridCol w:w="2835"/>
        <w:gridCol w:w="2523"/>
      </w:tblGrid>
      <w:tr w:rsidR="00A81F6B" w:rsidRPr="0047227B" w14:paraId="06FC110F" w14:textId="77777777" w:rsidTr="00B700EE">
        <w:tc>
          <w:tcPr>
            <w:tcW w:w="4990" w:type="dxa"/>
            <w:shd w:val="clear" w:color="auto" w:fill="auto"/>
          </w:tcPr>
          <w:p w14:paraId="6C23B23E" w14:textId="77777777" w:rsidR="00E65D26" w:rsidRPr="0047227B" w:rsidRDefault="00E65D26" w:rsidP="0047227B">
            <w:pPr>
              <w:spacing w:after="0" w:line="240" w:lineRule="auto"/>
              <w:ind w:left="330"/>
              <w:jc w:val="center"/>
              <w:rPr>
                <w:rFonts w:ascii="Arial" w:hAnsi="Arial" w:cs="Arial"/>
                <w:sz w:val="20"/>
                <w:szCs w:val="20"/>
              </w:rPr>
            </w:pPr>
            <w:r w:rsidRPr="0047227B">
              <w:rPr>
                <w:rFonts w:ascii="Arial" w:hAnsi="Arial" w:cs="Arial"/>
                <w:b/>
                <w:sz w:val="20"/>
                <w:szCs w:val="20"/>
              </w:rPr>
              <w:t>Organization</w:t>
            </w:r>
          </w:p>
        </w:tc>
        <w:tc>
          <w:tcPr>
            <w:tcW w:w="2835" w:type="dxa"/>
            <w:shd w:val="clear" w:color="auto" w:fill="auto"/>
          </w:tcPr>
          <w:p w14:paraId="3079E418" w14:textId="77777777" w:rsidR="00E65D26" w:rsidRPr="0047227B" w:rsidRDefault="00E65D26" w:rsidP="0047227B">
            <w:pPr>
              <w:spacing w:after="0" w:line="240" w:lineRule="auto"/>
              <w:ind w:left="330"/>
              <w:jc w:val="center"/>
              <w:rPr>
                <w:rFonts w:ascii="Arial" w:hAnsi="Arial" w:cs="Arial"/>
                <w:sz w:val="20"/>
                <w:szCs w:val="20"/>
              </w:rPr>
            </w:pPr>
            <w:r w:rsidRPr="0047227B">
              <w:rPr>
                <w:rFonts w:ascii="Arial" w:hAnsi="Arial" w:cs="Arial"/>
                <w:b/>
                <w:sz w:val="20"/>
                <w:szCs w:val="20"/>
              </w:rPr>
              <w:t>Designation</w:t>
            </w:r>
          </w:p>
        </w:tc>
        <w:tc>
          <w:tcPr>
            <w:tcW w:w="2523" w:type="dxa"/>
            <w:shd w:val="clear" w:color="auto" w:fill="auto"/>
          </w:tcPr>
          <w:p w14:paraId="4F303207" w14:textId="77777777" w:rsidR="00E65D26" w:rsidRPr="0047227B" w:rsidRDefault="00E65D26" w:rsidP="0047227B">
            <w:pPr>
              <w:spacing w:after="0" w:line="240" w:lineRule="auto"/>
              <w:ind w:left="330"/>
              <w:jc w:val="center"/>
              <w:rPr>
                <w:rFonts w:ascii="Arial" w:hAnsi="Arial" w:cs="Arial"/>
                <w:sz w:val="20"/>
                <w:szCs w:val="20"/>
              </w:rPr>
            </w:pPr>
            <w:r w:rsidRPr="0047227B">
              <w:rPr>
                <w:rFonts w:ascii="Arial" w:hAnsi="Arial" w:cs="Arial"/>
                <w:b/>
                <w:sz w:val="20"/>
                <w:szCs w:val="20"/>
              </w:rPr>
              <w:t>Duration</w:t>
            </w:r>
          </w:p>
        </w:tc>
      </w:tr>
      <w:tr w:rsidR="00A81F6B" w:rsidRPr="0047227B" w14:paraId="679CAF19" w14:textId="77777777" w:rsidTr="00B700EE">
        <w:tc>
          <w:tcPr>
            <w:tcW w:w="4990" w:type="dxa"/>
            <w:shd w:val="clear" w:color="auto" w:fill="auto"/>
          </w:tcPr>
          <w:p w14:paraId="0F27301D" w14:textId="77777777" w:rsidR="00E65D26" w:rsidRPr="0047227B" w:rsidRDefault="00D652FA" w:rsidP="0047227B">
            <w:pPr>
              <w:spacing w:after="0" w:line="240" w:lineRule="auto"/>
              <w:ind w:left="96"/>
              <w:jc w:val="center"/>
              <w:rPr>
                <w:rFonts w:ascii="Arial" w:hAnsi="Arial" w:cs="Arial"/>
                <w:sz w:val="20"/>
                <w:szCs w:val="20"/>
              </w:rPr>
            </w:pPr>
            <w:r>
              <w:rPr>
                <w:rFonts w:ascii="Arial" w:hAnsi="Arial" w:cs="Arial"/>
                <w:sz w:val="20"/>
                <w:szCs w:val="20"/>
              </w:rPr>
              <w:t xml:space="preserve">DigiCert Security India Pvt Ltd (Former </w:t>
            </w:r>
            <w:r w:rsidR="00E65D26" w:rsidRPr="0047227B">
              <w:rPr>
                <w:rFonts w:ascii="Arial" w:hAnsi="Arial" w:cs="Arial"/>
                <w:sz w:val="20"/>
                <w:szCs w:val="20"/>
              </w:rPr>
              <w:t>Symantec</w:t>
            </w:r>
            <w:r>
              <w:rPr>
                <w:rFonts w:ascii="Arial" w:hAnsi="Arial" w:cs="Arial"/>
                <w:sz w:val="20"/>
                <w:szCs w:val="20"/>
              </w:rPr>
              <w:t>)</w:t>
            </w:r>
            <w:r w:rsidR="00E65D26" w:rsidRPr="0047227B">
              <w:rPr>
                <w:rFonts w:ascii="Arial" w:hAnsi="Arial" w:cs="Arial"/>
                <w:sz w:val="20"/>
                <w:szCs w:val="20"/>
              </w:rPr>
              <w:t>, Pune</w:t>
            </w:r>
          </w:p>
        </w:tc>
        <w:tc>
          <w:tcPr>
            <w:tcW w:w="2835" w:type="dxa"/>
            <w:shd w:val="clear" w:color="auto" w:fill="auto"/>
          </w:tcPr>
          <w:p w14:paraId="6D6D7CD5" w14:textId="1BEFB88F" w:rsidR="00E65D26" w:rsidRPr="0047227B" w:rsidRDefault="00D652FA" w:rsidP="0047227B">
            <w:pPr>
              <w:spacing w:after="0" w:line="240" w:lineRule="auto"/>
              <w:ind w:left="96"/>
              <w:jc w:val="center"/>
              <w:rPr>
                <w:rFonts w:ascii="Arial" w:hAnsi="Arial" w:cs="Arial"/>
                <w:sz w:val="20"/>
                <w:szCs w:val="20"/>
              </w:rPr>
            </w:pPr>
            <w:proofErr w:type="spellStart"/>
            <w:r>
              <w:rPr>
                <w:rFonts w:ascii="Arial" w:hAnsi="Arial" w:cs="Arial"/>
                <w:sz w:val="20"/>
                <w:szCs w:val="20"/>
              </w:rPr>
              <w:t>Princ</w:t>
            </w:r>
            <w:proofErr w:type="spellEnd"/>
            <w:r w:rsidR="00E65D26" w:rsidRPr="0047227B">
              <w:rPr>
                <w:rFonts w:ascii="Arial" w:hAnsi="Arial" w:cs="Arial"/>
                <w:sz w:val="20"/>
                <w:szCs w:val="20"/>
              </w:rPr>
              <w:t xml:space="preserve"> S</w:t>
            </w:r>
            <w:r w:rsidR="00F86CF0">
              <w:rPr>
                <w:rFonts w:ascii="Arial" w:hAnsi="Arial" w:cs="Arial"/>
                <w:sz w:val="20"/>
                <w:szCs w:val="20"/>
              </w:rPr>
              <w:t>oftware</w:t>
            </w:r>
            <w:r w:rsidR="00E65D26" w:rsidRPr="0047227B">
              <w:rPr>
                <w:rFonts w:ascii="Arial" w:hAnsi="Arial" w:cs="Arial"/>
                <w:sz w:val="20"/>
                <w:szCs w:val="20"/>
              </w:rPr>
              <w:t xml:space="preserve"> Engineer</w:t>
            </w:r>
          </w:p>
        </w:tc>
        <w:tc>
          <w:tcPr>
            <w:tcW w:w="2523" w:type="dxa"/>
            <w:shd w:val="clear" w:color="auto" w:fill="auto"/>
          </w:tcPr>
          <w:p w14:paraId="1C5AEF57" w14:textId="77777777" w:rsidR="00E65D26" w:rsidRPr="0047227B" w:rsidRDefault="00D652FA" w:rsidP="0047227B">
            <w:pPr>
              <w:spacing w:after="0" w:line="240" w:lineRule="auto"/>
              <w:ind w:left="96"/>
              <w:jc w:val="center"/>
              <w:rPr>
                <w:rFonts w:ascii="Arial" w:hAnsi="Arial" w:cs="Arial"/>
                <w:sz w:val="20"/>
                <w:szCs w:val="20"/>
              </w:rPr>
            </w:pPr>
            <w:r>
              <w:rPr>
                <w:rFonts w:ascii="Arial" w:hAnsi="Arial" w:cs="Arial"/>
                <w:sz w:val="20"/>
                <w:szCs w:val="20"/>
              </w:rPr>
              <w:t>June</w:t>
            </w:r>
            <w:r w:rsidR="00E65D26" w:rsidRPr="0047227B">
              <w:rPr>
                <w:rFonts w:ascii="Arial" w:hAnsi="Arial" w:cs="Arial"/>
                <w:sz w:val="20"/>
                <w:szCs w:val="20"/>
              </w:rPr>
              <w:t xml:space="preserve"> 1</w:t>
            </w:r>
            <w:r>
              <w:rPr>
                <w:rFonts w:ascii="Arial" w:hAnsi="Arial" w:cs="Arial"/>
                <w:sz w:val="20"/>
                <w:szCs w:val="20"/>
              </w:rPr>
              <w:t>4</w:t>
            </w:r>
            <w:r w:rsidR="00E65D26" w:rsidRPr="0047227B">
              <w:rPr>
                <w:rFonts w:ascii="Arial" w:hAnsi="Arial" w:cs="Arial"/>
                <w:sz w:val="20"/>
                <w:szCs w:val="20"/>
              </w:rPr>
              <w:t xml:space="preserve"> – Till Date</w:t>
            </w:r>
          </w:p>
        </w:tc>
      </w:tr>
      <w:tr w:rsidR="005C1ABA" w:rsidRPr="0047227B" w14:paraId="725AB91A" w14:textId="77777777" w:rsidTr="00B700EE">
        <w:tc>
          <w:tcPr>
            <w:tcW w:w="4990" w:type="dxa"/>
            <w:shd w:val="clear" w:color="auto" w:fill="auto"/>
          </w:tcPr>
          <w:p w14:paraId="00F651C4" w14:textId="77777777" w:rsidR="005C1ABA" w:rsidRPr="0047227B" w:rsidRDefault="005C1ABA" w:rsidP="005C1ABA">
            <w:pPr>
              <w:spacing w:after="0" w:line="240" w:lineRule="auto"/>
              <w:ind w:left="96"/>
              <w:jc w:val="center"/>
              <w:rPr>
                <w:rFonts w:ascii="Arial" w:hAnsi="Arial" w:cs="Arial"/>
                <w:sz w:val="20"/>
                <w:szCs w:val="20"/>
              </w:rPr>
            </w:pPr>
            <w:r>
              <w:rPr>
                <w:rFonts w:ascii="Arial" w:hAnsi="Arial" w:cs="Arial"/>
                <w:sz w:val="20"/>
                <w:szCs w:val="20"/>
              </w:rPr>
              <w:t>Tech Mahindra, Noida</w:t>
            </w:r>
          </w:p>
        </w:tc>
        <w:tc>
          <w:tcPr>
            <w:tcW w:w="2835" w:type="dxa"/>
            <w:shd w:val="clear" w:color="auto" w:fill="auto"/>
          </w:tcPr>
          <w:p w14:paraId="04AB6D1A" w14:textId="77777777" w:rsidR="005C1ABA" w:rsidRPr="0047227B" w:rsidRDefault="005C1ABA" w:rsidP="005C1ABA">
            <w:pPr>
              <w:spacing w:after="0" w:line="240" w:lineRule="auto"/>
              <w:ind w:left="96"/>
              <w:jc w:val="center"/>
              <w:rPr>
                <w:rFonts w:ascii="Arial" w:hAnsi="Arial" w:cs="Arial"/>
                <w:sz w:val="20"/>
                <w:szCs w:val="20"/>
              </w:rPr>
            </w:pPr>
            <w:r>
              <w:rPr>
                <w:rFonts w:ascii="Arial" w:hAnsi="Arial" w:cs="Arial"/>
                <w:sz w:val="20"/>
                <w:szCs w:val="20"/>
              </w:rPr>
              <w:t>Tech Manager</w:t>
            </w:r>
          </w:p>
        </w:tc>
        <w:tc>
          <w:tcPr>
            <w:tcW w:w="2523" w:type="dxa"/>
            <w:shd w:val="clear" w:color="auto" w:fill="auto"/>
          </w:tcPr>
          <w:p w14:paraId="3F8527F5" w14:textId="77777777" w:rsidR="005C1ABA" w:rsidRDefault="005C1ABA" w:rsidP="005C1ABA">
            <w:pPr>
              <w:spacing w:after="0" w:line="240" w:lineRule="auto"/>
              <w:ind w:left="96"/>
              <w:jc w:val="center"/>
              <w:rPr>
                <w:rFonts w:ascii="Georgia" w:hAnsi="Georgia" w:cs="Georgia"/>
                <w:b/>
                <w:bCs/>
                <w:sz w:val="18"/>
                <w:szCs w:val="18"/>
              </w:rPr>
            </w:pPr>
            <w:r w:rsidRPr="005C1ABA">
              <w:rPr>
                <w:rFonts w:ascii="Arial" w:hAnsi="Arial" w:cs="Arial"/>
                <w:sz w:val="20"/>
                <w:szCs w:val="20"/>
              </w:rPr>
              <w:t>November 06 – June 14</w:t>
            </w:r>
          </w:p>
        </w:tc>
      </w:tr>
      <w:tr w:rsidR="00A81F6B" w:rsidRPr="0047227B" w14:paraId="68377C75" w14:textId="77777777" w:rsidTr="00B700EE">
        <w:tc>
          <w:tcPr>
            <w:tcW w:w="4990" w:type="dxa"/>
            <w:shd w:val="clear" w:color="auto" w:fill="auto"/>
          </w:tcPr>
          <w:p w14:paraId="1D7C05E5" w14:textId="77777777" w:rsidR="00E65D26" w:rsidRPr="0047227B" w:rsidRDefault="005C1ABA" w:rsidP="0047227B">
            <w:pPr>
              <w:spacing w:after="0" w:line="240" w:lineRule="auto"/>
              <w:ind w:left="96"/>
              <w:jc w:val="center"/>
              <w:rPr>
                <w:rFonts w:ascii="Arial" w:hAnsi="Arial" w:cs="Arial"/>
                <w:sz w:val="20"/>
                <w:szCs w:val="20"/>
              </w:rPr>
            </w:pPr>
            <w:r w:rsidRPr="005C1ABA">
              <w:rPr>
                <w:rFonts w:ascii="Arial" w:hAnsi="Arial" w:cs="Arial"/>
                <w:sz w:val="20"/>
                <w:szCs w:val="20"/>
              </w:rPr>
              <w:t>CSC (Computer Sciences Corporation Pvt. Ltd.), Noida</w:t>
            </w:r>
          </w:p>
        </w:tc>
        <w:tc>
          <w:tcPr>
            <w:tcW w:w="2835" w:type="dxa"/>
            <w:shd w:val="clear" w:color="auto" w:fill="auto"/>
          </w:tcPr>
          <w:p w14:paraId="39FAE7F3" w14:textId="77777777" w:rsidR="00E65D26" w:rsidRPr="0047227B" w:rsidRDefault="005C1ABA" w:rsidP="0047227B">
            <w:pPr>
              <w:spacing w:after="0" w:line="240" w:lineRule="auto"/>
              <w:ind w:left="96"/>
              <w:jc w:val="center"/>
              <w:rPr>
                <w:rFonts w:ascii="Arial" w:hAnsi="Arial" w:cs="Arial"/>
                <w:sz w:val="20"/>
                <w:szCs w:val="20"/>
              </w:rPr>
            </w:pPr>
            <w:r w:rsidRPr="005C1ABA">
              <w:rPr>
                <w:rFonts w:ascii="Arial" w:hAnsi="Arial" w:cs="Arial"/>
                <w:sz w:val="20"/>
                <w:szCs w:val="20"/>
              </w:rPr>
              <w:t>Senior System Tester</w:t>
            </w:r>
          </w:p>
        </w:tc>
        <w:tc>
          <w:tcPr>
            <w:tcW w:w="2523" w:type="dxa"/>
            <w:shd w:val="clear" w:color="auto" w:fill="auto"/>
          </w:tcPr>
          <w:p w14:paraId="69A1333C" w14:textId="77777777" w:rsidR="00E65D26" w:rsidRPr="0047227B" w:rsidRDefault="005C1ABA" w:rsidP="0047227B">
            <w:pPr>
              <w:spacing w:after="0" w:line="240" w:lineRule="auto"/>
              <w:ind w:left="96"/>
              <w:jc w:val="center"/>
              <w:rPr>
                <w:rFonts w:ascii="Arial" w:hAnsi="Arial" w:cs="Arial"/>
                <w:sz w:val="20"/>
                <w:szCs w:val="20"/>
              </w:rPr>
            </w:pPr>
            <w:r w:rsidRPr="005C1ABA">
              <w:rPr>
                <w:rFonts w:ascii="Arial" w:hAnsi="Arial" w:cs="Arial"/>
                <w:sz w:val="20"/>
                <w:szCs w:val="20"/>
              </w:rPr>
              <w:t>April 05 - November 06</w:t>
            </w:r>
          </w:p>
        </w:tc>
      </w:tr>
      <w:tr w:rsidR="005C1ABA" w:rsidRPr="0047227B" w14:paraId="388AFBA2" w14:textId="77777777" w:rsidTr="00B700EE">
        <w:tc>
          <w:tcPr>
            <w:tcW w:w="4990" w:type="dxa"/>
            <w:shd w:val="clear" w:color="auto" w:fill="auto"/>
          </w:tcPr>
          <w:p w14:paraId="33AE716B" w14:textId="77777777" w:rsidR="005C1ABA" w:rsidRPr="005C1ABA" w:rsidRDefault="005C1ABA" w:rsidP="005C1ABA">
            <w:pPr>
              <w:spacing w:after="0" w:line="240" w:lineRule="auto"/>
              <w:ind w:left="96"/>
              <w:jc w:val="center"/>
              <w:rPr>
                <w:rFonts w:ascii="Arial" w:hAnsi="Arial" w:cs="Arial"/>
                <w:sz w:val="20"/>
                <w:szCs w:val="20"/>
              </w:rPr>
            </w:pPr>
            <w:r w:rsidRPr="005C1ABA">
              <w:rPr>
                <w:rFonts w:ascii="Arial" w:hAnsi="Arial" w:cs="Arial"/>
                <w:sz w:val="20"/>
                <w:szCs w:val="20"/>
              </w:rPr>
              <w:t>eBizNeeds Pvt. Ltd., Jaipur</w:t>
            </w:r>
          </w:p>
        </w:tc>
        <w:tc>
          <w:tcPr>
            <w:tcW w:w="2835" w:type="dxa"/>
            <w:shd w:val="clear" w:color="auto" w:fill="auto"/>
          </w:tcPr>
          <w:p w14:paraId="4641D257" w14:textId="77777777" w:rsidR="005C1ABA" w:rsidRPr="0047227B" w:rsidRDefault="005C1ABA" w:rsidP="005C1ABA">
            <w:pPr>
              <w:spacing w:after="0" w:line="240" w:lineRule="auto"/>
              <w:ind w:left="96"/>
              <w:jc w:val="center"/>
              <w:rPr>
                <w:rFonts w:ascii="Arial" w:hAnsi="Arial" w:cs="Arial"/>
                <w:sz w:val="20"/>
                <w:szCs w:val="20"/>
              </w:rPr>
            </w:pPr>
            <w:r w:rsidRPr="005C1ABA">
              <w:rPr>
                <w:rFonts w:ascii="Arial" w:hAnsi="Arial" w:cs="Arial"/>
                <w:sz w:val="20"/>
                <w:szCs w:val="20"/>
              </w:rPr>
              <w:t>Test Engineer</w:t>
            </w:r>
          </w:p>
        </w:tc>
        <w:tc>
          <w:tcPr>
            <w:tcW w:w="2523" w:type="dxa"/>
            <w:shd w:val="clear" w:color="auto" w:fill="auto"/>
          </w:tcPr>
          <w:p w14:paraId="662F1D7C" w14:textId="77777777" w:rsidR="005C1ABA" w:rsidRPr="0047227B" w:rsidRDefault="005C1ABA" w:rsidP="005C1ABA">
            <w:pPr>
              <w:spacing w:after="0" w:line="240" w:lineRule="auto"/>
              <w:ind w:left="96"/>
              <w:jc w:val="center"/>
              <w:rPr>
                <w:rFonts w:ascii="Arial" w:hAnsi="Arial" w:cs="Arial"/>
                <w:sz w:val="20"/>
                <w:szCs w:val="20"/>
              </w:rPr>
            </w:pPr>
            <w:r w:rsidRPr="005C1ABA">
              <w:rPr>
                <w:rFonts w:ascii="Arial" w:hAnsi="Arial" w:cs="Arial"/>
                <w:sz w:val="20"/>
                <w:szCs w:val="20"/>
              </w:rPr>
              <w:t>May 04 - April 05</w:t>
            </w:r>
          </w:p>
        </w:tc>
      </w:tr>
    </w:tbl>
    <w:p w14:paraId="46E44AAC" w14:textId="77777777" w:rsidR="00E65D26" w:rsidRPr="0047227B" w:rsidRDefault="00E65D26" w:rsidP="0047227B">
      <w:pPr>
        <w:tabs>
          <w:tab w:val="left" w:pos="2235"/>
        </w:tabs>
        <w:spacing w:after="0" w:line="240" w:lineRule="auto"/>
        <w:rPr>
          <w:rFonts w:ascii="Arial" w:hAnsi="Arial" w:cs="Arial"/>
          <w:sz w:val="20"/>
          <w:szCs w:val="20"/>
        </w:rPr>
      </w:pPr>
    </w:p>
    <w:p w14:paraId="3F1173A3" w14:textId="6DBE1C62" w:rsidR="003D4978" w:rsidRPr="0047227B" w:rsidRDefault="00717FED" w:rsidP="0047227B">
      <w:pPr>
        <w:shd w:val="clear" w:color="auto" w:fill="C0C0C0"/>
        <w:tabs>
          <w:tab w:val="left" w:pos="5"/>
        </w:tabs>
        <w:snapToGrid w:val="0"/>
        <w:spacing w:after="0" w:line="240" w:lineRule="auto"/>
        <w:ind w:left="5" w:right="-10"/>
        <w:rPr>
          <w:rFonts w:ascii="Arial" w:hAnsi="Arial" w:cs="Arial"/>
          <w:b/>
          <w:szCs w:val="20"/>
        </w:rPr>
      </w:pPr>
      <w:r>
        <w:rPr>
          <w:rFonts w:ascii="Arial" w:hAnsi="Arial" w:cs="Arial"/>
          <w:b/>
          <w:szCs w:val="20"/>
        </w:rPr>
        <w:br w:type="page"/>
      </w:r>
      <w:r w:rsidR="003D4978" w:rsidRPr="0047227B">
        <w:rPr>
          <w:rFonts w:ascii="Arial" w:hAnsi="Arial" w:cs="Arial"/>
          <w:b/>
          <w:szCs w:val="20"/>
        </w:rPr>
        <w:lastRenderedPageBreak/>
        <w:t>Technical Skills</w:t>
      </w:r>
    </w:p>
    <w:p w14:paraId="1B8E152D" w14:textId="77777777" w:rsidR="003D4978" w:rsidRPr="0047227B" w:rsidRDefault="003D4978" w:rsidP="0047227B">
      <w:pPr>
        <w:tabs>
          <w:tab w:val="left" w:pos="2235"/>
        </w:tabs>
        <w:spacing w:after="0" w:line="240" w:lineRule="auto"/>
        <w:rPr>
          <w:rFonts w:ascii="Arial" w:hAnsi="Arial" w:cs="Arial"/>
          <w:sz w:val="20"/>
          <w:szCs w:val="20"/>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670"/>
      </w:tblGrid>
      <w:tr w:rsidR="00223E65" w:rsidRPr="0047227B" w14:paraId="6033DDC9" w14:textId="77777777" w:rsidTr="005857FC">
        <w:tc>
          <w:tcPr>
            <w:tcW w:w="4678" w:type="dxa"/>
            <w:shd w:val="clear" w:color="auto" w:fill="auto"/>
          </w:tcPr>
          <w:p w14:paraId="2FA2FB18" w14:textId="163B34E6" w:rsidR="00223E65" w:rsidRPr="0047227B" w:rsidRDefault="00223E65" w:rsidP="00267B77">
            <w:pPr>
              <w:spacing w:after="0" w:line="240" w:lineRule="auto"/>
              <w:rPr>
                <w:rFonts w:ascii="Arial" w:hAnsi="Arial" w:cs="Arial"/>
                <w:b/>
                <w:bCs/>
                <w:iCs/>
                <w:sz w:val="20"/>
                <w:szCs w:val="20"/>
              </w:rPr>
            </w:pPr>
            <w:r>
              <w:rPr>
                <w:rFonts w:ascii="Arial" w:hAnsi="Arial" w:cs="Arial"/>
                <w:b/>
                <w:bCs/>
                <w:iCs/>
                <w:sz w:val="20"/>
                <w:szCs w:val="20"/>
              </w:rPr>
              <w:t>DevOps Tools</w:t>
            </w:r>
          </w:p>
        </w:tc>
        <w:tc>
          <w:tcPr>
            <w:tcW w:w="5670" w:type="dxa"/>
            <w:shd w:val="clear" w:color="auto" w:fill="auto"/>
            <w:vAlign w:val="center"/>
          </w:tcPr>
          <w:p w14:paraId="1A87A0E3" w14:textId="092BD523" w:rsidR="00223E65" w:rsidRPr="0047227B" w:rsidRDefault="00CC1F5A" w:rsidP="0047227B">
            <w:pPr>
              <w:spacing w:after="0" w:line="240" w:lineRule="auto"/>
              <w:jc w:val="both"/>
              <w:rPr>
                <w:rFonts w:ascii="Arial" w:hAnsi="Arial" w:cs="Arial"/>
                <w:iCs/>
                <w:sz w:val="20"/>
                <w:szCs w:val="20"/>
              </w:rPr>
            </w:pPr>
            <w:r>
              <w:rPr>
                <w:rFonts w:ascii="Arial" w:hAnsi="Arial" w:cs="Arial"/>
                <w:sz w:val="20"/>
                <w:szCs w:val="20"/>
              </w:rPr>
              <w:t xml:space="preserve">Git, GitHub, AWS, Azure, Docker, Docker Swarm, Kubernetes, Ansible, </w:t>
            </w:r>
            <w:r w:rsidR="008B2D1A">
              <w:rPr>
                <w:rFonts w:ascii="Arial" w:hAnsi="Arial" w:cs="Arial"/>
                <w:sz w:val="20"/>
                <w:szCs w:val="20"/>
              </w:rPr>
              <w:t xml:space="preserve">Chef, Terraform, </w:t>
            </w:r>
            <w:r>
              <w:rPr>
                <w:rFonts w:ascii="Arial" w:hAnsi="Arial" w:cs="Arial"/>
                <w:sz w:val="20"/>
                <w:szCs w:val="20"/>
              </w:rPr>
              <w:t>Jenkins, Nagios, Jira, Confluence, Splunk, Maven, Junit, Selenium</w:t>
            </w:r>
            <w:r w:rsidR="006D432A">
              <w:rPr>
                <w:rFonts w:ascii="Arial" w:hAnsi="Arial" w:cs="Arial"/>
                <w:sz w:val="20"/>
                <w:szCs w:val="20"/>
              </w:rPr>
              <w:t xml:space="preserve">, </w:t>
            </w:r>
            <w:proofErr w:type="spellStart"/>
            <w:r w:rsidR="006D432A">
              <w:rPr>
                <w:rFonts w:ascii="Arial" w:hAnsi="Arial" w:cs="Arial"/>
                <w:sz w:val="20"/>
                <w:szCs w:val="20"/>
              </w:rPr>
              <w:t>Sonarqube</w:t>
            </w:r>
            <w:proofErr w:type="spellEnd"/>
          </w:p>
        </w:tc>
      </w:tr>
      <w:tr w:rsidR="005857FC" w:rsidRPr="0047227B" w14:paraId="51CA3523" w14:textId="77777777" w:rsidTr="005857FC">
        <w:tc>
          <w:tcPr>
            <w:tcW w:w="4678" w:type="dxa"/>
            <w:shd w:val="clear" w:color="auto" w:fill="auto"/>
          </w:tcPr>
          <w:p w14:paraId="34CF1479" w14:textId="77777777" w:rsidR="003D4978" w:rsidRPr="0047227B" w:rsidRDefault="003D4978" w:rsidP="00267B77">
            <w:pPr>
              <w:spacing w:after="0" w:line="240" w:lineRule="auto"/>
              <w:rPr>
                <w:rFonts w:ascii="Arial" w:hAnsi="Arial" w:cs="Arial"/>
                <w:sz w:val="20"/>
                <w:szCs w:val="20"/>
              </w:rPr>
            </w:pPr>
            <w:r w:rsidRPr="0047227B">
              <w:rPr>
                <w:rFonts w:ascii="Arial" w:hAnsi="Arial" w:cs="Arial"/>
                <w:b/>
                <w:bCs/>
                <w:iCs/>
                <w:sz w:val="20"/>
                <w:szCs w:val="20"/>
              </w:rPr>
              <w:t>Core Testing Skills</w:t>
            </w:r>
          </w:p>
        </w:tc>
        <w:tc>
          <w:tcPr>
            <w:tcW w:w="5670" w:type="dxa"/>
            <w:shd w:val="clear" w:color="auto" w:fill="auto"/>
            <w:vAlign w:val="center"/>
          </w:tcPr>
          <w:p w14:paraId="0751377C" w14:textId="7840903E" w:rsidR="003D4978" w:rsidRPr="0047227B" w:rsidRDefault="003D4978" w:rsidP="0047227B">
            <w:pPr>
              <w:spacing w:after="0" w:line="240" w:lineRule="auto"/>
              <w:jc w:val="both"/>
              <w:rPr>
                <w:rFonts w:ascii="Arial" w:hAnsi="Arial" w:cs="Arial"/>
                <w:sz w:val="20"/>
                <w:szCs w:val="20"/>
              </w:rPr>
            </w:pPr>
            <w:r w:rsidRPr="0047227B">
              <w:rPr>
                <w:rFonts w:ascii="Arial" w:hAnsi="Arial" w:cs="Arial"/>
                <w:iCs/>
                <w:sz w:val="20"/>
                <w:szCs w:val="20"/>
              </w:rPr>
              <w:t>Manual Testing, Integration Testing, System Testing, Automation Testing, Test Case Writing</w:t>
            </w:r>
            <w:r w:rsidR="00955F9D">
              <w:rPr>
                <w:rFonts w:ascii="Arial" w:hAnsi="Arial" w:cs="Arial"/>
                <w:iCs/>
                <w:sz w:val="20"/>
                <w:szCs w:val="20"/>
              </w:rPr>
              <w:t xml:space="preserve">, </w:t>
            </w:r>
            <w:proofErr w:type="spellStart"/>
            <w:r w:rsidR="00955F9D">
              <w:rPr>
                <w:rFonts w:ascii="Arial" w:hAnsi="Arial" w:cs="Arial"/>
                <w:iCs/>
                <w:sz w:val="20"/>
                <w:szCs w:val="20"/>
              </w:rPr>
              <w:t>WebService</w:t>
            </w:r>
            <w:proofErr w:type="spellEnd"/>
            <w:r w:rsidR="00955F9D">
              <w:rPr>
                <w:rFonts w:ascii="Arial" w:hAnsi="Arial" w:cs="Arial"/>
                <w:iCs/>
                <w:sz w:val="20"/>
                <w:szCs w:val="20"/>
              </w:rPr>
              <w:t xml:space="preserve"> </w:t>
            </w:r>
            <w:r w:rsidR="00A451A4">
              <w:rPr>
                <w:rFonts w:ascii="Arial" w:hAnsi="Arial" w:cs="Arial"/>
                <w:iCs/>
                <w:sz w:val="20"/>
                <w:szCs w:val="20"/>
              </w:rPr>
              <w:t xml:space="preserve">API </w:t>
            </w:r>
            <w:r w:rsidR="00955F9D">
              <w:rPr>
                <w:rFonts w:ascii="Arial" w:hAnsi="Arial" w:cs="Arial"/>
                <w:iCs/>
                <w:sz w:val="20"/>
                <w:szCs w:val="20"/>
              </w:rPr>
              <w:t>Testing</w:t>
            </w:r>
            <w:r w:rsidR="00A451A4">
              <w:rPr>
                <w:rFonts w:ascii="Arial" w:hAnsi="Arial" w:cs="Arial"/>
                <w:iCs/>
                <w:sz w:val="20"/>
                <w:szCs w:val="20"/>
              </w:rPr>
              <w:t xml:space="preserve"> (SOAP, REST)</w:t>
            </w:r>
            <w:r w:rsidR="00D03F57">
              <w:rPr>
                <w:rFonts w:ascii="Arial" w:hAnsi="Arial" w:cs="Arial"/>
                <w:iCs/>
                <w:sz w:val="20"/>
                <w:szCs w:val="20"/>
              </w:rPr>
              <w:t xml:space="preserve">, Data Driven Testing, Keyword </w:t>
            </w:r>
            <w:r w:rsidR="00AA5189">
              <w:rPr>
                <w:rFonts w:ascii="Arial" w:hAnsi="Arial" w:cs="Arial"/>
                <w:iCs/>
                <w:sz w:val="20"/>
                <w:szCs w:val="20"/>
              </w:rPr>
              <w:t xml:space="preserve">Driven Testing, </w:t>
            </w:r>
            <w:r w:rsidR="00AA5189" w:rsidRPr="00AA5189">
              <w:rPr>
                <w:rFonts w:ascii="Arial" w:hAnsi="Arial" w:cs="Arial"/>
                <w:iCs/>
                <w:sz w:val="20"/>
                <w:szCs w:val="20"/>
              </w:rPr>
              <w:t>Behavior Driven Development (BDD)</w:t>
            </w:r>
          </w:p>
        </w:tc>
      </w:tr>
      <w:tr w:rsidR="00654F36" w:rsidRPr="0047227B" w14:paraId="6A171649" w14:textId="77777777" w:rsidTr="005857FC">
        <w:trPr>
          <w:trHeight w:val="45"/>
        </w:trPr>
        <w:tc>
          <w:tcPr>
            <w:tcW w:w="4678" w:type="dxa"/>
            <w:shd w:val="clear" w:color="auto" w:fill="auto"/>
          </w:tcPr>
          <w:p w14:paraId="5565562E" w14:textId="77777777" w:rsidR="00654F36" w:rsidRPr="000F3131" w:rsidRDefault="00654F36" w:rsidP="00267B77">
            <w:pPr>
              <w:spacing w:after="0" w:line="240" w:lineRule="auto"/>
              <w:rPr>
                <w:rFonts w:ascii="Arial" w:hAnsi="Arial" w:cs="Arial"/>
                <w:b/>
                <w:bCs/>
                <w:iCs/>
                <w:sz w:val="20"/>
                <w:szCs w:val="20"/>
              </w:rPr>
            </w:pPr>
            <w:r w:rsidRPr="000F3131">
              <w:rPr>
                <w:rFonts w:ascii="Arial" w:hAnsi="Arial" w:cs="Arial"/>
                <w:b/>
                <w:bCs/>
                <w:iCs/>
                <w:sz w:val="20"/>
                <w:szCs w:val="20"/>
              </w:rPr>
              <w:t>Automation Framework</w:t>
            </w:r>
          </w:p>
        </w:tc>
        <w:tc>
          <w:tcPr>
            <w:tcW w:w="5670" w:type="dxa"/>
            <w:shd w:val="clear" w:color="auto" w:fill="auto"/>
            <w:vAlign w:val="center"/>
          </w:tcPr>
          <w:p w14:paraId="2BA81414" w14:textId="22C4F6F9" w:rsidR="00654F36" w:rsidRPr="0047227B" w:rsidRDefault="00051D6C" w:rsidP="0047227B">
            <w:pPr>
              <w:spacing w:after="0" w:line="240" w:lineRule="auto"/>
              <w:jc w:val="both"/>
              <w:rPr>
                <w:rFonts w:ascii="Arial" w:hAnsi="Arial" w:cs="Arial"/>
                <w:sz w:val="20"/>
                <w:szCs w:val="20"/>
              </w:rPr>
            </w:pPr>
            <w:r>
              <w:rPr>
                <w:rFonts w:ascii="Arial" w:hAnsi="Arial" w:cs="Arial"/>
                <w:sz w:val="20"/>
                <w:szCs w:val="20"/>
              </w:rPr>
              <w:t xml:space="preserve">Robot Framework (Ride), WinRunner and </w:t>
            </w:r>
            <w:r w:rsidRPr="004F68CB">
              <w:rPr>
                <w:rFonts w:ascii="Arial" w:hAnsi="Arial" w:cs="Arial"/>
                <w:sz w:val="20"/>
                <w:szCs w:val="20"/>
              </w:rPr>
              <w:t xml:space="preserve">MiriFice’s </w:t>
            </w:r>
            <w:r w:rsidRPr="005C5FC0">
              <w:rPr>
                <w:rFonts w:ascii="Arial" w:hAnsi="Arial" w:cs="Arial"/>
                <w:sz w:val="20"/>
                <w:szCs w:val="20"/>
              </w:rPr>
              <w:t>MiriATE (TCL)</w:t>
            </w:r>
            <w:r w:rsidR="0062245B">
              <w:rPr>
                <w:rFonts w:ascii="Arial" w:hAnsi="Arial" w:cs="Arial"/>
                <w:sz w:val="20"/>
                <w:szCs w:val="20"/>
              </w:rPr>
              <w:t xml:space="preserve">, </w:t>
            </w:r>
            <w:r w:rsidR="0062245B">
              <w:rPr>
                <w:rFonts w:ascii="Arial" w:hAnsi="Arial" w:cs="Arial"/>
                <w:iCs/>
                <w:sz w:val="20"/>
                <w:szCs w:val="20"/>
              </w:rPr>
              <w:t>SOAP UI</w:t>
            </w:r>
            <w:r w:rsidR="00FF6080">
              <w:rPr>
                <w:rFonts w:ascii="Arial" w:hAnsi="Arial" w:cs="Arial"/>
                <w:iCs/>
                <w:sz w:val="20"/>
                <w:szCs w:val="20"/>
              </w:rPr>
              <w:t xml:space="preserve">, </w:t>
            </w:r>
            <w:r w:rsidR="00A451A4">
              <w:rPr>
                <w:rFonts w:ascii="Arial" w:hAnsi="Arial" w:cs="Arial"/>
                <w:iCs/>
                <w:sz w:val="20"/>
                <w:szCs w:val="20"/>
              </w:rPr>
              <w:t xml:space="preserve">Postman, </w:t>
            </w:r>
            <w:r w:rsidR="00FF6080">
              <w:rPr>
                <w:rFonts w:ascii="Arial" w:hAnsi="Arial" w:cs="Arial"/>
                <w:iCs/>
                <w:sz w:val="20"/>
                <w:szCs w:val="20"/>
              </w:rPr>
              <w:t xml:space="preserve">Selenium </w:t>
            </w:r>
            <w:proofErr w:type="spellStart"/>
            <w:r w:rsidR="00FF6080">
              <w:rPr>
                <w:rFonts w:ascii="Arial" w:hAnsi="Arial" w:cs="Arial"/>
                <w:iCs/>
                <w:sz w:val="20"/>
                <w:szCs w:val="20"/>
              </w:rPr>
              <w:t>Webdriver</w:t>
            </w:r>
            <w:proofErr w:type="spellEnd"/>
            <w:r w:rsidR="00A451A4">
              <w:rPr>
                <w:rFonts w:ascii="Arial" w:hAnsi="Arial" w:cs="Arial"/>
                <w:iCs/>
                <w:sz w:val="20"/>
                <w:szCs w:val="20"/>
              </w:rPr>
              <w:t xml:space="preserve">, </w:t>
            </w:r>
          </w:p>
        </w:tc>
      </w:tr>
      <w:tr w:rsidR="007A3038" w:rsidRPr="0047227B" w14:paraId="0C7E62AE" w14:textId="77777777" w:rsidTr="005857FC">
        <w:trPr>
          <w:trHeight w:val="45"/>
        </w:trPr>
        <w:tc>
          <w:tcPr>
            <w:tcW w:w="4678" w:type="dxa"/>
            <w:shd w:val="clear" w:color="auto" w:fill="auto"/>
          </w:tcPr>
          <w:p w14:paraId="12BED241" w14:textId="77777777" w:rsidR="007A3038" w:rsidRPr="000F3131" w:rsidRDefault="007A3038" w:rsidP="00267B77">
            <w:pPr>
              <w:spacing w:after="0" w:line="240" w:lineRule="auto"/>
              <w:rPr>
                <w:rFonts w:ascii="Arial" w:hAnsi="Arial" w:cs="Arial"/>
                <w:b/>
                <w:bCs/>
                <w:iCs/>
                <w:sz w:val="20"/>
                <w:szCs w:val="20"/>
              </w:rPr>
            </w:pPr>
            <w:r w:rsidRPr="0047227B">
              <w:rPr>
                <w:rFonts w:ascii="Arial" w:hAnsi="Arial" w:cs="Arial"/>
                <w:b/>
                <w:bCs/>
                <w:iCs/>
                <w:sz w:val="20"/>
                <w:szCs w:val="20"/>
              </w:rPr>
              <w:t>Automation and Build Tools</w:t>
            </w:r>
          </w:p>
        </w:tc>
        <w:tc>
          <w:tcPr>
            <w:tcW w:w="5670" w:type="dxa"/>
            <w:shd w:val="clear" w:color="auto" w:fill="auto"/>
            <w:vAlign w:val="center"/>
          </w:tcPr>
          <w:p w14:paraId="3D94B206" w14:textId="390E3051" w:rsidR="007A3038" w:rsidRPr="0047227B" w:rsidRDefault="007A3038" w:rsidP="0047227B">
            <w:pPr>
              <w:spacing w:after="0" w:line="240" w:lineRule="auto"/>
              <w:jc w:val="both"/>
              <w:rPr>
                <w:rFonts w:ascii="Arial" w:hAnsi="Arial" w:cs="Arial"/>
                <w:sz w:val="20"/>
                <w:szCs w:val="20"/>
              </w:rPr>
            </w:pPr>
            <w:r w:rsidRPr="0047227B">
              <w:rPr>
                <w:rFonts w:ascii="Arial" w:hAnsi="Arial" w:cs="Arial"/>
                <w:iCs/>
                <w:sz w:val="20"/>
                <w:szCs w:val="20"/>
              </w:rPr>
              <w:t>Gradle,</w:t>
            </w:r>
            <w:r w:rsidR="003B626E">
              <w:rPr>
                <w:rFonts w:ascii="Arial" w:hAnsi="Arial" w:cs="Arial"/>
                <w:iCs/>
                <w:sz w:val="20"/>
                <w:szCs w:val="20"/>
              </w:rPr>
              <w:t xml:space="preserve"> Maven,</w:t>
            </w:r>
            <w:r w:rsidRPr="0047227B">
              <w:rPr>
                <w:rFonts w:ascii="Arial" w:hAnsi="Arial" w:cs="Arial"/>
                <w:iCs/>
                <w:sz w:val="20"/>
                <w:szCs w:val="20"/>
              </w:rPr>
              <w:t xml:space="preserve"> Jenkins</w:t>
            </w:r>
          </w:p>
        </w:tc>
      </w:tr>
      <w:tr w:rsidR="007A3038" w:rsidRPr="0047227B" w14:paraId="326181D4" w14:textId="77777777" w:rsidTr="005857FC">
        <w:trPr>
          <w:trHeight w:val="45"/>
        </w:trPr>
        <w:tc>
          <w:tcPr>
            <w:tcW w:w="4678" w:type="dxa"/>
            <w:shd w:val="clear" w:color="auto" w:fill="auto"/>
          </w:tcPr>
          <w:p w14:paraId="679C6029" w14:textId="77777777" w:rsidR="007A3038" w:rsidRPr="000F3131" w:rsidRDefault="007A3038" w:rsidP="00267B77">
            <w:pPr>
              <w:spacing w:after="0" w:line="240" w:lineRule="auto"/>
              <w:rPr>
                <w:rFonts w:ascii="Arial" w:hAnsi="Arial" w:cs="Arial"/>
                <w:b/>
                <w:bCs/>
                <w:iCs/>
                <w:sz w:val="20"/>
                <w:szCs w:val="20"/>
              </w:rPr>
            </w:pPr>
            <w:r w:rsidRPr="0047227B">
              <w:rPr>
                <w:rFonts w:ascii="Arial" w:hAnsi="Arial" w:cs="Arial"/>
                <w:b/>
                <w:bCs/>
                <w:iCs/>
                <w:sz w:val="20"/>
                <w:szCs w:val="20"/>
              </w:rPr>
              <w:t>Language</w:t>
            </w:r>
          </w:p>
        </w:tc>
        <w:tc>
          <w:tcPr>
            <w:tcW w:w="5670" w:type="dxa"/>
            <w:shd w:val="clear" w:color="auto" w:fill="auto"/>
            <w:vAlign w:val="center"/>
          </w:tcPr>
          <w:p w14:paraId="7521F283" w14:textId="77777777" w:rsidR="007A3038" w:rsidRPr="0047227B" w:rsidRDefault="00A66C51" w:rsidP="0047227B">
            <w:pPr>
              <w:spacing w:after="0" w:line="240" w:lineRule="auto"/>
              <w:jc w:val="both"/>
              <w:rPr>
                <w:rFonts w:ascii="Arial" w:hAnsi="Arial" w:cs="Arial"/>
                <w:sz w:val="20"/>
                <w:szCs w:val="20"/>
              </w:rPr>
            </w:pPr>
            <w:r>
              <w:rPr>
                <w:rFonts w:ascii="Arial" w:hAnsi="Arial" w:cs="Arial"/>
                <w:sz w:val="20"/>
                <w:szCs w:val="20"/>
              </w:rPr>
              <w:t>Python, Shell Script, TCL/TK, PERL, Expect</w:t>
            </w:r>
          </w:p>
        </w:tc>
      </w:tr>
      <w:tr w:rsidR="007A3038" w:rsidRPr="0047227B" w14:paraId="6983B760" w14:textId="77777777" w:rsidTr="005857FC">
        <w:trPr>
          <w:trHeight w:val="45"/>
        </w:trPr>
        <w:tc>
          <w:tcPr>
            <w:tcW w:w="4678" w:type="dxa"/>
            <w:shd w:val="clear" w:color="auto" w:fill="auto"/>
          </w:tcPr>
          <w:p w14:paraId="61BE6DC4" w14:textId="77777777" w:rsidR="007A3038" w:rsidRPr="0047227B" w:rsidRDefault="007A3038" w:rsidP="00267B77">
            <w:pPr>
              <w:spacing w:after="0" w:line="240" w:lineRule="auto"/>
              <w:rPr>
                <w:rFonts w:ascii="Arial" w:hAnsi="Arial" w:cs="Arial"/>
                <w:b/>
                <w:bCs/>
                <w:iCs/>
                <w:sz w:val="20"/>
                <w:szCs w:val="20"/>
              </w:rPr>
            </w:pPr>
            <w:r w:rsidRPr="0047227B">
              <w:rPr>
                <w:rFonts w:ascii="Arial" w:hAnsi="Arial" w:cs="Arial"/>
                <w:b/>
                <w:bCs/>
                <w:iCs/>
                <w:sz w:val="20"/>
                <w:szCs w:val="20"/>
              </w:rPr>
              <w:t>Version Management Tools</w:t>
            </w:r>
          </w:p>
        </w:tc>
        <w:tc>
          <w:tcPr>
            <w:tcW w:w="5670" w:type="dxa"/>
            <w:shd w:val="clear" w:color="auto" w:fill="auto"/>
            <w:vAlign w:val="center"/>
          </w:tcPr>
          <w:p w14:paraId="6185EA8B" w14:textId="77777777" w:rsidR="007A3038" w:rsidRPr="0047227B" w:rsidRDefault="007A3038" w:rsidP="0047227B">
            <w:pPr>
              <w:spacing w:after="0" w:line="240" w:lineRule="auto"/>
              <w:jc w:val="both"/>
              <w:rPr>
                <w:rFonts w:ascii="Arial" w:hAnsi="Arial" w:cs="Arial"/>
                <w:iCs/>
                <w:sz w:val="20"/>
                <w:szCs w:val="20"/>
              </w:rPr>
            </w:pPr>
            <w:r w:rsidRPr="0047227B">
              <w:rPr>
                <w:rFonts w:ascii="Arial" w:hAnsi="Arial" w:cs="Arial"/>
                <w:iCs/>
                <w:sz w:val="20"/>
                <w:szCs w:val="20"/>
              </w:rPr>
              <w:t xml:space="preserve">Git, </w:t>
            </w:r>
            <w:r w:rsidR="00F52128">
              <w:rPr>
                <w:rFonts w:ascii="Arial" w:hAnsi="Arial" w:cs="Arial"/>
                <w:iCs/>
                <w:sz w:val="20"/>
                <w:szCs w:val="20"/>
              </w:rPr>
              <w:t xml:space="preserve">GitHub, Perforce, </w:t>
            </w:r>
            <w:r w:rsidRPr="0047227B">
              <w:rPr>
                <w:rFonts w:ascii="Arial" w:hAnsi="Arial" w:cs="Arial"/>
                <w:iCs/>
                <w:sz w:val="20"/>
                <w:szCs w:val="20"/>
              </w:rPr>
              <w:t>SVN</w:t>
            </w:r>
            <w:r w:rsidR="00843CC7">
              <w:rPr>
                <w:rFonts w:ascii="Arial" w:hAnsi="Arial" w:cs="Arial"/>
                <w:iCs/>
                <w:sz w:val="20"/>
                <w:szCs w:val="20"/>
              </w:rPr>
              <w:t>, CVS, Visual Source Safe</w:t>
            </w:r>
          </w:p>
        </w:tc>
      </w:tr>
      <w:tr w:rsidR="007A3038" w:rsidRPr="0047227B" w14:paraId="5C6A506A" w14:textId="77777777" w:rsidTr="005857FC">
        <w:trPr>
          <w:trHeight w:val="45"/>
        </w:trPr>
        <w:tc>
          <w:tcPr>
            <w:tcW w:w="4678" w:type="dxa"/>
            <w:shd w:val="clear" w:color="auto" w:fill="auto"/>
          </w:tcPr>
          <w:p w14:paraId="7D1ED8C1" w14:textId="77777777" w:rsidR="007A3038" w:rsidRPr="0047227B" w:rsidRDefault="007A3038" w:rsidP="00267B77">
            <w:pPr>
              <w:spacing w:after="0" w:line="240" w:lineRule="auto"/>
              <w:rPr>
                <w:rFonts w:ascii="Arial" w:hAnsi="Arial" w:cs="Arial"/>
                <w:b/>
                <w:bCs/>
                <w:iCs/>
                <w:sz w:val="20"/>
                <w:szCs w:val="20"/>
              </w:rPr>
            </w:pPr>
            <w:r w:rsidRPr="0047227B">
              <w:rPr>
                <w:rFonts w:ascii="Arial" w:hAnsi="Arial" w:cs="Arial"/>
                <w:b/>
                <w:bCs/>
                <w:iCs/>
                <w:sz w:val="20"/>
                <w:szCs w:val="20"/>
              </w:rPr>
              <w:t>Management Tools</w:t>
            </w:r>
          </w:p>
        </w:tc>
        <w:tc>
          <w:tcPr>
            <w:tcW w:w="5670" w:type="dxa"/>
            <w:shd w:val="clear" w:color="auto" w:fill="auto"/>
            <w:vAlign w:val="center"/>
          </w:tcPr>
          <w:p w14:paraId="236E601F" w14:textId="534CDD9A" w:rsidR="007A3038" w:rsidRPr="0047227B" w:rsidRDefault="003906DD" w:rsidP="0047227B">
            <w:pPr>
              <w:spacing w:after="0" w:line="240" w:lineRule="auto"/>
              <w:jc w:val="both"/>
              <w:rPr>
                <w:rFonts w:ascii="Arial" w:hAnsi="Arial" w:cs="Arial"/>
                <w:iCs/>
                <w:sz w:val="20"/>
                <w:szCs w:val="20"/>
              </w:rPr>
            </w:pPr>
            <w:r w:rsidRPr="0047227B">
              <w:rPr>
                <w:rFonts w:ascii="Arial" w:hAnsi="Arial" w:cs="Arial"/>
                <w:iCs/>
                <w:sz w:val="20"/>
                <w:szCs w:val="20"/>
              </w:rPr>
              <w:t xml:space="preserve">JIRA, Toro, E-Track, </w:t>
            </w:r>
            <w:proofErr w:type="spellStart"/>
            <w:r w:rsidRPr="0047227B">
              <w:rPr>
                <w:rFonts w:ascii="Arial" w:hAnsi="Arial" w:cs="Arial"/>
                <w:iCs/>
                <w:sz w:val="20"/>
                <w:szCs w:val="20"/>
              </w:rPr>
              <w:t>SourceForge</w:t>
            </w:r>
            <w:proofErr w:type="spellEnd"/>
            <w:r w:rsidRPr="0047227B">
              <w:rPr>
                <w:rFonts w:ascii="Arial" w:hAnsi="Arial" w:cs="Arial"/>
                <w:iCs/>
                <w:sz w:val="20"/>
                <w:szCs w:val="20"/>
              </w:rPr>
              <w:t xml:space="preserve">, </w:t>
            </w:r>
            <w:r>
              <w:rPr>
                <w:rFonts w:ascii="Arial" w:hAnsi="Arial" w:cs="Arial"/>
                <w:iCs/>
                <w:sz w:val="20"/>
                <w:szCs w:val="20"/>
              </w:rPr>
              <w:t>QC, Test</w:t>
            </w:r>
            <w:r w:rsidR="00BB1800">
              <w:rPr>
                <w:rFonts w:ascii="Arial" w:hAnsi="Arial" w:cs="Arial"/>
                <w:iCs/>
                <w:sz w:val="20"/>
                <w:szCs w:val="20"/>
              </w:rPr>
              <w:t>Rail</w:t>
            </w:r>
            <w:r>
              <w:rPr>
                <w:rFonts w:ascii="Arial" w:hAnsi="Arial" w:cs="Arial"/>
                <w:iCs/>
                <w:sz w:val="20"/>
                <w:szCs w:val="20"/>
              </w:rPr>
              <w:t xml:space="preserve">, </w:t>
            </w:r>
            <w:proofErr w:type="spellStart"/>
            <w:r>
              <w:rPr>
                <w:rFonts w:ascii="Arial" w:hAnsi="Arial" w:cs="Arial"/>
                <w:iCs/>
                <w:sz w:val="20"/>
                <w:szCs w:val="20"/>
              </w:rPr>
              <w:t>BugZilla</w:t>
            </w:r>
            <w:proofErr w:type="spellEnd"/>
            <w:r w:rsidR="00056118">
              <w:rPr>
                <w:rFonts w:ascii="Arial" w:hAnsi="Arial" w:cs="Arial"/>
                <w:iCs/>
                <w:sz w:val="20"/>
                <w:szCs w:val="20"/>
              </w:rPr>
              <w:t xml:space="preserve">, </w:t>
            </w:r>
            <w:proofErr w:type="spellStart"/>
            <w:r w:rsidR="00056118" w:rsidRPr="00056118">
              <w:rPr>
                <w:rFonts w:ascii="Arial" w:hAnsi="Arial" w:cs="Arial"/>
                <w:iCs/>
                <w:sz w:val="20"/>
                <w:szCs w:val="20"/>
              </w:rPr>
              <w:t>QATraq</w:t>
            </w:r>
            <w:proofErr w:type="spellEnd"/>
            <w:r w:rsidR="00056118" w:rsidRPr="00056118">
              <w:rPr>
                <w:rFonts w:ascii="Arial" w:hAnsi="Arial" w:cs="Arial"/>
                <w:iCs/>
                <w:sz w:val="20"/>
                <w:szCs w:val="20"/>
              </w:rPr>
              <w:t xml:space="preserve">, </w:t>
            </w:r>
            <w:proofErr w:type="spellStart"/>
            <w:r w:rsidR="00056118" w:rsidRPr="00056118">
              <w:rPr>
                <w:rFonts w:ascii="Arial" w:hAnsi="Arial" w:cs="Arial"/>
                <w:iCs/>
                <w:sz w:val="20"/>
                <w:szCs w:val="20"/>
              </w:rPr>
              <w:t>Sofforont</w:t>
            </w:r>
            <w:proofErr w:type="spellEnd"/>
            <w:r w:rsidR="00FB6AD5">
              <w:rPr>
                <w:rFonts w:ascii="Arial" w:hAnsi="Arial" w:cs="Arial"/>
                <w:iCs/>
                <w:sz w:val="20"/>
                <w:szCs w:val="20"/>
              </w:rPr>
              <w:t xml:space="preserve">, </w:t>
            </w:r>
            <w:r w:rsidR="00FB6AD5" w:rsidRPr="00FB6AD5">
              <w:rPr>
                <w:rFonts w:ascii="Arial" w:hAnsi="Arial" w:cs="Arial"/>
                <w:iCs/>
                <w:sz w:val="20"/>
                <w:szCs w:val="20"/>
              </w:rPr>
              <w:t>Confluence</w:t>
            </w:r>
          </w:p>
        </w:tc>
      </w:tr>
      <w:tr w:rsidR="005857FC" w:rsidRPr="0047227B" w14:paraId="528DFF71" w14:textId="77777777" w:rsidTr="005857FC">
        <w:tc>
          <w:tcPr>
            <w:tcW w:w="4678" w:type="dxa"/>
            <w:shd w:val="clear" w:color="auto" w:fill="auto"/>
          </w:tcPr>
          <w:p w14:paraId="759BD376" w14:textId="77777777" w:rsidR="007A3038" w:rsidRPr="000F3131" w:rsidRDefault="007A3038" w:rsidP="00267B77">
            <w:pPr>
              <w:spacing w:after="0" w:line="240" w:lineRule="auto"/>
              <w:rPr>
                <w:rFonts w:ascii="Arial" w:hAnsi="Arial" w:cs="Arial"/>
                <w:b/>
                <w:bCs/>
                <w:iCs/>
                <w:sz w:val="20"/>
                <w:szCs w:val="20"/>
              </w:rPr>
            </w:pPr>
            <w:r w:rsidRPr="0047227B">
              <w:rPr>
                <w:rFonts w:ascii="Arial" w:hAnsi="Arial" w:cs="Arial"/>
                <w:b/>
                <w:bCs/>
                <w:iCs/>
                <w:sz w:val="20"/>
                <w:szCs w:val="20"/>
              </w:rPr>
              <w:t>Virtualization</w:t>
            </w:r>
          </w:p>
        </w:tc>
        <w:tc>
          <w:tcPr>
            <w:tcW w:w="5670" w:type="dxa"/>
            <w:shd w:val="clear" w:color="auto" w:fill="auto"/>
            <w:vAlign w:val="center"/>
          </w:tcPr>
          <w:p w14:paraId="760C57B7" w14:textId="2419725A" w:rsidR="007A3038" w:rsidRPr="0047227B" w:rsidRDefault="007A3038" w:rsidP="0047227B">
            <w:pPr>
              <w:spacing w:after="0" w:line="240" w:lineRule="auto"/>
              <w:jc w:val="both"/>
              <w:rPr>
                <w:rFonts w:ascii="Arial" w:hAnsi="Arial" w:cs="Arial"/>
                <w:sz w:val="20"/>
                <w:szCs w:val="20"/>
              </w:rPr>
            </w:pPr>
            <w:r w:rsidRPr="0047227B">
              <w:rPr>
                <w:rFonts w:ascii="Arial" w:hAnsi="Arial" w:cs="Arial"/>
                <w:iCs/>
                <w:sz w:val="20"/>
                <w:szCs w:val="20"/>
              </w:rPr>
              <w:t xml:space="preserve">VMware </w:t>
            </w:r>
            <w:r w:rsidR="005C496F">
              <w:rPr>
                <w:rFonts w:ascii="Arial" w:hAnsi="Arial" w:cs="Arial"/>
                <w:iCs/>
                <w:sz w:val="20"/>
                <w:szCs w:val="20"/>
              </w:rPr>
              <w:t>Player</w:t>
            </w:r>
            <w:r w:rsidRPr="0047227B">
              <w:rPr>
                <w:rFonts w:ascii="Arial" w:hAnsi="Arial" w:cs="Arial"/>
                <w:iCs/>
                <w:sz w:val="20"/>
                <w:szCs w:val="20"/>
              </w:rPr>
              <w:t xml:space="preserve">, </w:t>
            </w:r>
            <w:proofErr w:type="spellStart"/>
            <w:r w:rsidR="005C496F">
              <w:rPr>
                <w:rFonts w:ascii="Arial" w:hAnsi="Arial" w:cs="Arial"/>
                <w:iCs/>
                <w:sz w:val="20"/>
                <w:szCs w:val="20"/>
              </w:rPr>
              <w:t>OpenVZ</w:t>
            </w:r>
            <w:proofErr w:type="spellEnd"/>
            <w:r w:rsidR="003906DD">
              <w:rPr>
                <w:rFonts w:ascii="Arial" w:hAnsi="Arial" w:cs="Arial"/>
                <w:iCs/>
                <w:sz w:val="20"/>
                <w:szCs w:val="20"/>
              </w:rPr>
              <w:t xml:space="preserve">, Docker, Cygwin, </w:t>
            </w:r>
            <w:proofErr w:type="spellStart"/>
            <w:r w:rsidR="003906DD">
              <w:rPr>
                <w:rFonts w:ascii="Arial" w:hAnsi="Arial" w:cs="Arial"/>
                <w:iCs/>
                <w:sz w:val="20"/>
                <w:szCs w:val="20"/>
              </w:rPr>
              <w:t>colinux</w:t>
            </w:r>
            <w:proofErr w:type="spellEnd"/>
            <w:r w:rsidR="003906DD">
              <w:rPr>
                <w:rFonts w:ascii="Arial" w:hAnsi="Arial" w:cs="Arial"/>
                <w:iCs/>
                <w:sz w:val="20"/>
                <w:szCs w:val="20"/>
              </w:rPr>
              <w:t>, virtual box</w:t>
            </w:r>
          </w:p>
        </w:tc>
      </w:tr>
      <w:tr w:rsidR="005857FC" w:rsidRPr="0047227B" w14:paraId="75AD0D9A" w14:textId="77777777" w:rsidTr="005857FC">
        <w:tc>
          <w:tcPr>
            <w:tcW w:w="4678" w:type="dxa"/>
            <w:shd w:val="clear" w:color="auto" w:fill="auto"/>
          </w:tcPr>
          <w:p w14:paraId="2C8D648C" w14:textId="77777777" w:rsidR="007A3038" w:rsidRPr="000F3131" w:rsidRDefault="007A3038" w:rsidP="00267B77">
            <w:pPr>
              <w:spacing w:after="0" w:line="240" w:lineRule="auto"/>
              <w:rPr>
                <w:rFonts w:ascii="Arial" w:hAnsi="Arial" w:cs="Arial"/>
                <w:b/>
                <w:bCs/>
                <w:iCs/>
                <w:sz w:val="20"/>
                <w:szCs w:val="20"/>
              </w:rPr>
            </w:pPr>
            <w:r w:rsidRPr="000F3131">
              <w:rPr>
                <w:rFonts w:ascii="Arial" w:hAnsi="Arial" w:cs="Arial"/>
                <w:b/>
                <w:bCs/>
                <w:iCs/>
                <w:sz w:val="20"/>
                <w:szCs w:val="20"/>
              </w:rPr>
              <w:t>Operating Systems</w:t>
            </w:r>
          </w:p>
        </w:tc>
        <w:tc>
          <w:tcPr>
            <w:tcW w:w="5670" w:type="dxa"/>
            <w:shd w:val="clear" w:color="auto" w:fill="auto"/>
            <w:vAlign w:val="center"/>
          </w:tcPr>
          <w:p w14:paraId="4757282C" w14:textId="77777777" w:rsidR="007A3038" w:rsidRPr="0047227B" w:rsidRDefault="007A3038" w:rsidP="0047227B">
            <w:pPr>
              <w:spacing w:after="0" w:line="240" w:lineRule="auto"/>
              <w:jc w:val="both"/>
              <w:rPr>
                <w:rFonts w:ascii="Arial" w:hAnsi="Arial" w:cs="Arial"/>
                <w:sz w:val="20"/>
                <w:szCs w:val="20"/>
              </w:rPr>
            </w:pPr>
            <w:r w:rsidRPr="0047227B">
              <w:rPr>
                <w:rFonts w:ascii="Arial" w:hAnsi="Arial" w:cs="Arial"/>
                <w:sz w:val="20"/>
                <w:szCs w:val="20"/>
              </w:rPr>
              <w:t>Windows Server 2012/2008/2003, Windows</w:t>
            </w:r>
            <w:r w:rsidRPr="0047227B">
              <w:rPr>
                <w:rFonts w:ascii="Arial" w:hAnsi="Arial" w:cs="Arial"/>
                <w:iCs/>
                <w:sz w:val="20"/>
                <w:szCs w:val="20"/>
              </w:rPr>
              <w:t xml:space="preserve">, </w:t>
            </w:r>
            <w:r w:rsidRPr="0047227B">
              <w:rPr>
                <w:rFonts w:ascii="Arial" w:hAnsi="Arial" w:cs="Arial"/>
                <w:sz w:val="20"/>
                <w:szCs w:val="20"/>
              </w:rPr>
              <w:t>Linux</w:t>
            </w:r>
            <w:r w:rsidR="00672000">
              <w:rPr>
                <w:rFonts w:ascii="Arial" w:hAnsi="Arial" w:cs="Arial"/>
                <w:sz w:val="20"/>
                <w:szCs w:val="20"/>
              </w:rPr>
              <w:t>/Unix</w:t>
            </w:r>
            <w:r w:rsidR="00E95C1C">
              <w:rPr>
                <w:rFonts w:ascii="Arial" w:hAnsi="Arial" w:cs="Arial"/>
                <w:sz w:val="20"/>
                <w:szCs w:val="20"/>
              </w:rPr>
              <w:t xml:space="preserve"> </w:t>
            </w:r>
            <w:r w:rsidR="00E95C1C" w:rsidRPr="00E95C1C">
              <w:rPr>
                <w:rFonts w:ascii="Arial" w:hAnsi="Arial" w:cs="Arial"/>
                <w:sz w:val="20"/>
                <w:szCs w:val="20"/>
              </w:rPr>
              <w:t>(Sun Solaris, HP Unix, Debian, Fedora, Red Hat, Ubuntu)</w:t>
            </w:r>
          </w:p>
        </w:tc>
      </w:tr>
      <w:tr w:rsidR="002710BF" w:rsidRPr="0047227B" w14:paraId="795C69FD" w14:textId="77777777" w:rsidTr="005857FC">
        <w:tc>
          <w:tcPr>
            <w:tcW w:w="4678" w:type="dxa"/>
            <w:shd w:val="clear" w:color="auto" w:fill="auto"/>
          </w:tcPr>
          <w:p w14:paraId="0AEFC330" w14:textId="77777777" w:rsidR="002710BF" w:rsidRDefault="002710BF" w:rsidP="00267B77">
            <w:pPr>
              <w:spacing w:after="0" w:line="240" w:lineRule="auto"/>
              <w:rPr>
                <w:rFonts w:ascii="Arial" w:hAnsi="Arial" w:cs="Arial"/>
                <w:b/>
                <w:bCs/>
                <w:iCs/>
                <w:sz w:val="20"/>
                <w:szCs w:val="20"/>
              </w:rPr>
            </w:pPr>
            <w:r w:rsidRPr="000F3131">
              <w:rPr>
                <w:rFonts w:ascii="Arial" w:hAnsi="Arial" w:cs="Arial"/>
                <w:b/>
                <w:bCs/>
                <w:iCs/>
                <w:sz w:val="20"/>
                <w:szCs w:val="20"/>
              </w:rPr>
              <w:t xml:space="preserve">Network Security Technologies </w:t>
            </w:r>
          </w:p>
        </w:tc>
        <w:tc>
          <w:tcPr>
            <w:tcW w:w="5670" w:type="dxa"/>
            <w:shd w:val="clear" w:color="auto" w:fill="auto"/>
            <w:vAlign w:val="center"/>
          </w:tcPr>
          <w:p w14:paraId="2B1FADD4" w14:textId="77777777" w:rsidR="002710BF" w:rsidRPr="002710BF" w:rsidRDefault="002710BF" w:rsidP="0047227B">
            <w:pPr>
              <w:spacing w:after="0" w:line="240" w:lineRule="auto"/>
              <w:jc w:val="both"/>
              <w:rPr>
                <w:rFonts w:ascii="Arial" w:hAnsi="Arial" w:cs="Arial"/>
                <w:sz w:val="20"/>
                <w:szCs w:val="20"/>
              </w:rPr>
            </w:pPr>
            <w:r>
              <w:rPr>
                <w:rFonts w:ascii="Arial" w:hAnsi="Arial" w:cs="Arial"/>
                <w:sz w:val="20"/>
                <w:szCs w:val="20"/>
              </w:rPr>
              <w:t xml:space="preserve">Firewall, URL Filtering, </w:t>
            </w:r>
            <w:r w:rsidRPr="006A4E14">
              <w:rPr>
                <w:rFonts w:ascii="Arial" w:hAnsi="Arial" w:cs="Arial"/>
                <w:sz w:val="20"/>
                <w:szCs w:val="20"/>
              </w:rPr>
              <w:t xml:space="preserve">VLAN, LAN/WAN, L2TP, </w:t>
            </w:r>
            <w:r w:rsidRPr="002710BF">
              <w:rPr>
                <w:rFonts w:ascii="Arial" w:hAnsi="Arial" w:cs="Arial"/>
                <w:sz w:val="20"/>
                <w:szCs w:val="20"/>
              </w:rPr>
              <w:t>FTP/SFTP, Telnet, SMTP, POP3, HTTP, DNS Servers</w:t>
            </w:r>
            <w:r w:rsidR="00D86BE9">
              <w:rPr>
                <w:rFonts w:ascii="Arial" w:hAnsi="Arial" w:cs="Arial"/>
                <w:sz w:val="20"/>
                <w:szCs w:val="20"/>
              </w:rPr>
              <w:t xml:space="preserve">, </w:t>
            </w:r>
            <w:r w:rsidR="00D86BE9" w:rsidRPr="00D86BE9">
              <w:rPr>
                <w:rFonts w:ascii="Arial" w:hAnsi="Arial" w:cs="Arial"/>
                <w:sz w:val="20"/>
                <w:szCs w:val="20"/>
              </w:rPr>
              <w:t>L2/L3 Protocol Layer Testing (DHCP, VRRP(HSRP), LACP, L2TP tunnel)</w:t>
            </w:r>
            <w:r w:rsidR="003F26E0">
              <w:rPr>
                <w:rFonts w:ascii="Arial" w:hAnsi="Arial" w:cs="Arial"/>
                <w:sz w:val="20"/>
                <w:szCs w:val="20"/>
              </w:rPr>
              <w:t>, IPTables</w:t>
            </w:r>
          </w:p>
        </w:tc>
      </w:tr>
      <w:tr w:rsidR="004046DE" w:rsidRPr="0047227B" w14:paraId="1DFC953D" w14:textId="77777777" w:rsidTr="00D60447">
        <w:tc>
          <w:tcPr>
            <w:tcW w:w="4678" w:type="dxa"/>
            <w:shd w:val="clear" w:color="auto" w:fill="auto"/>
          </w:tcPr>
          <w:p w14:paraId="695B1627" w14:textId="77777777" w:rsidR="004046DE" w:rsidRDefault="004046DE" w:rsidP="004046DE">
            <w:pPr>
              <w:spacing w:after="0" w:line="240" w:lineRule="auto"/>
              <w:rPr>
                <w:rFonts w:ascii="Arial" w:hAnsi="Arial" w:cs="Arial"/>
                <w:b/>
                <w:bCs/>
                <w:iCs/>
                <w:sz w:val="20"/>
                <w:szCs w:val="20"/>
              </w:rPr>
            </w:pPr>
            <w:r>
              <w:rPr>
                <w:rFonts w:ascii="Arial" w:hAnsi="Arial" w:cs="Arial"/>
                <w:b/>
                <w:bCs/>
                <w:iCs/>
                <w:sz w:val="20"/>
                <w:szCs w:val="20"/>
              </w:rPr>
              <w:t>Telecom Domain Technology</w:t>
            </w:r>
          </w:p>
        </w:tc>
        <w:tc>
          <w:tcPr>
            <w:tcW w:w="5670" w:type="dxa"/>
            <w:shd w:val="clear" w:color="auto" w:fill="auto"/>
            <w:vAlign w:val="bottom"/>
          </w:tcPr>
          <w:p w14:paraId="666DD120" w14:textId="77777777" w:rsidR="004046DE" w:rsidRPr="008F7F24" w:rsidRDefault="004046DE" w:rsidP="009F4277">
            <w:pPr>
              <w:widowControl w:val="0"/>
              <w:tabs>
                <w:tab w:val="left" w:pos="360"/>
                <w:tab w:val="left" w:pos="720"/>
              </w:tabs>
              <w:autoSpaceDE w:val="0"/>
              <w:autoSpaceDN w:val="0"/>
              <w:adjustRightInd w:val="0"/>
              <w:spacing w:after="0" w:line="240" w:lineRule="auto"/>
              <w:rPr>
                <w:rFonts w:ascii="Arial" w:hAnsi="Arial" w:cs="Arial"/>
                <w:sz w:val="20"/>
                <w:szCs w:val="20"/>
              </w:rPr>
            </w:pPr>
            <w:r w:rsidRPr="004046DE">
              <w:rPr>
                <w:rFonts w:ascii="Arial" w:hAnsi="Arial" w:cs="Arial"/>
                <w:sz w:val="20"/>
                <w:szCs w:val="20"/>
              </w:rPr>
              <w:t xml:space="preserve">SNMP, MIB, ETOM, </w:t>
            </w:r>
            <w:r w:rsidR="008F7F24">
              <w:rPr>
                <w:rFonts w:ascii="Arial" w:hAnsi="Arial" w:cs="Arial"/>
                <w:sz w:val="20"/>
                <w:szCs w:val="20"/>
              </w:rPr>
              <w:t xml:space="preserve">NMS, </w:t>
            </w:r>
            <w:r w:rsidRPr="004046DE">
              <w:rPr>
                <w:rFonts w:ascii="Arial" w:hAnsi="Arial" w:cs="Arial"/>
                <w:sz w:val="20"/>
                <w:szCs w:val="20"/>
              </w:rPr>
              <w:t xml:space="preserve">OSS </w:t>
            </w:r>
            <w:r w:rsidR="001306F6" w:rsidRPr="004046DE">
              <w:rPr>
                <w:rFonts w:ascii="Arial" w:hAnsi="Arial" w:cs="Arial"/>
                <w:sz w:val="20"/>
                <w:szCs w:val="20"/>
              </w:rPr>
              <w:t>(Service</w:t>
            </w:r>
            <w:r w:rsidRPr="004046DE">
              <w:rPr>
                <w:rFonts w:ascii="Arial" w:hAnsi="Arial" w:cs="Arial"/>
                <w:sz w:val="20"/>
                <w:szCs w:val="20"/>
              </w:rPr>
              <w:t xml:space="preserve"> Assurance</w:t>
            </w:r>
            <w:r w:rsidR="00391B81" w:rsidRPr="004046DE">
              <w:rPr>
                <w:rFonts w:ascii="Arial" w:hAnsi="Arial" w:cs="Arial"/>
                <w:sz w:val="20"/>
                <w:szCs w:val="20"/>
              </w:rPr>
              <w:t>),</w:t>
            </w:r>
            <w:r w:rsidRPr="004046DE">
              <w:rPr>
                <w:rFonts w:ascii="Arial" w:hAnsi="Arial" w:cs="Arial"/>
                <w:sz w:val="20"/>
                <w:szCs w:val="20"/>
              </w:rPr>
              <w:t xml:space="preserve"> FCAPS, TMN, SOA, PMOSS</w:t>
            </w:r>
            <w:r w:rsidR="008F7F24">
              <w:rPr>
                <w:rFonts w:ascii="Arial" w:hAnsi="Arial" w:cs="Arial"/>
                <w:sz w:val="20"/>
                <w:szCs w:val="20"/>
              </w:rPr>
              <w:t xml:space="preserve">, </w:t>
            </w:r>
            <w:r w:rsidR="008F7F24" w:rsidRPr="008F7F24">
              <w:rPr>
                <w:rFonts w:ascii="Arial" w:hAnsi="Arial" w:cs="Arial"/>
                <w:sz w:val="20"/>
                <w:szCs w:val="20"/>
              </w:rPr>
              <w:t>InfoVista V2.2 &amp; V4.0</w:t>
            </w:r>
          </w:p>
        </w:tc>
      </w:tr>
      <w:tr w:rsidR="004046DE" w:rsidRPr="0047227B" w14:paraId="0CE96BFE" w14:textId="77777777" w:rsidTr="005857FC">
        <w:tc>
          <w:tcPr>
            <w:tcW w:w="4678" w:type="dxa"/>
            <w:shd w:val="clear" w:color="auto" w:fill="auto"/>
          </w:tcPr>
          <w:p w14:paraId="621AA33E" w14:textId="77777777" w:rsidR="004046DE" w:rsidRPr="000F3131" w:rsidRDefault="004046DE" w:rsidP="004046DE">
            <w:pPr>
              <w:spacing w:after="0" w:line="240" w:lineRule="auto"/>
              <w:rPr>
                <w:rFonts w:ascii="Arial" w:hAnsi="Arial" w:cs="Arial"/>
                <w:b/>
                <w:bCs/>
                <w:iCs/>
                <w:sz w:val="20"/>
                <w:szCs w:val="20"/>
              </w:rPr>
            </w:pPr>
            <w:r>
              <w:rPr>
                <w:rFonts w:ascii="Arial" w:hAnsi="Arial" w:cs="Arial"/>
                <w:b/>
                <w:bCs/>
                <w:iCs/>
                <w:sz w:val="20"/>
                <w:szCs w:val="20"/>
              </w:rPr>
              <w:t>Other tools worked upon</w:t>
            </w:r>
          </w:p>
        </w:tc>
        <w:tc>
          <w:tcPr>
            <w:tcW w:w="5670" w:type="dxa"/>
            <w:shd w:val="clear" w:color="auto" w:fill="auto"/>
            <w:vAlign w:val="center"/>
          </w:tcPr>
          <w:p w14:paraId="32F5707E" w14:textId="7F427A6D" w:rsidR="004046DE" w:rsidRPr="0047227B" w:rsidRDefault="003906DD" w:rsidP="004046DE">
            <w:pPr>
              <w:spacing w:after="0" w:line="240" w:lineRule="auto"/>
              <w:jc w:val="both"/>
              <w:rPr>
                <w:rFonts w:ascii="Arial" w:hAnsi="Arial" w:cs="Arial"/>
                <w:sz w:val="20"/>
                <w:szCs w:val="20"/>
              </w:rPr>
            </w:pPr>
            <w:r>
              <w:rPr>
                <w:rFonts w:ascii="Arial" w:hAnsi="Arial" w:cs="Arial"/>
                <w:sz w:val="20"/>
                <w:szCs w:val="20"/>
              </w:rPr>
              <w:t xml:space="preserve">Toad, </w:t>
            </w:r>
            <w:r w:rsidR="004046DE" w:rsidRPr="002710BF">
              <w:rPr>
                <w:rFonts w:ascii="Arial" w:hAnsi="Arial" w:cs="Arial"/>
                <w:sz w:val="20"/>
                <w:szCs w:val="20"/>
              </w:rPr>
              <w:t xml:space="preserve">SQL Developer, SQL Tools, Microsoft NetMeeting, MS Visio 2003, Macromedia Captivate, BugZilla, InfoVista, </w:t>
            </w:r>
            <w:r w:rsidR="002310F4" w:rsidRPr="002710BF">
              <w:rPr>
                <w:rFonts w:ascii="Arial" w:hAnsi="Arial" w:cs="Arial"/>
                <w:sz w:val="20"/>
                <w:szCs w:val="20"/>
              </w:rPr>
              <w:t>JTrack</w:t>
            </w:r>
            <w:r w:rsidR="002310F4">
              <w:rPr>
                <w:rFonts w:ascii="Arial" w:hAnsi="Arial" w:cs="Arial"/>
                <w:sz w:val="20"/>
                <w:szCs w:val="20"/>
              </w:rPr>
              <w:t>,</w:t>
            </w:r>
            <w:r w:rsidR="002310F4" w:rsidRPr="002710BF">
              <w:rPr>
                <w:rFonts w:ascii="Arial" w:hAnsi="Arial" w:cs="Arial"/>
                <w:sz w:val="20"/>
                <w:szCs w:val="20"/>
              </w:rPr>
              <w:t xml:space="preserve"> Nmap</w:t>
            </w:r>
            <w:r w:rsidR="004046DE" w:rsidRPr="002710BF">
              <w:rPr>
                <w:rFonts w:ascii="Arial" w:hAnsi="Arial" w:cs="Arial"/>
                <w:sz w:val="20"/>
                <w:szCs w:val="20"/>
              </w:rPr>
              <w:t>, Nessus, Ethereal/WireShark/</w:t>
            </w:r>
            <w:proofErr w:type="gramStart"/>
            <w:r w:rsidR="004046DE" w:rsidRPr="002710BF">
              <w:rPr>
                <w:rFonts w:ascii="Arial" w:hAnsi="Arial" w:cs="Arial"/>
                <w:sz w:val="20"/>
                <w:szCs w:val="20"/>
              </w:rPr>
              <w:t>TCPDump ,</w:t>
            </w:r>
            <w:proofErr w:type="gramEnd"/>
            <w:r w:rsidR="004046DE" w:rsidRPr="002710BF">
              <w:rPr>
                <w:rFonts w:ascii="Arial" w:hAnsi="Arial" w:cs="Arial"/>
                <w:sz w:val="20"/>
                <w:szCs w:val="20"/>
              </w:rPr>
              <w:t xml:space="preserve"> Blat, Xitami, Argosoft, Putty, WinSCP, FileZilla, Mirifice’s MiriATE, VMWare, Citrix,</w:t>
            </w:r>
            <w:r w:rsidR="004046DE">
              <w:rPr>
                <w:rFonts w:ascii="Arial" w:hAnsi="Arial" w:cs="Arial"/>
                <w:sz w:val="20"/>
                <w:szCs w:val="20"/>
              </w:rPr>
              <w:t xml:space="preserve"> </w:t>
            </w:r>
            <w:r w:rsidR="004046DE" w:rsidRPr="002710BF">
              <w:rPr>
                <w:rFonts w:ascii="Arial" w:hAnsi="Arial" w:cs="Arial"/>
                <w:sz w:val="20"/>
                <w:szCs w:val="20"/>
              </w:rPr>
              <w:t xml:space="preserve">CURL, KVM, SSO (Kerberos), Iptables, </w:t>
            </w:r>
          </w:p>
        </w:tc>
      </w:tr>
      <w:tr w:rsidR="004046DE" w:rsidRPr="0047227B" w14:paraId="11B38ED5" w14:textId="77777777" w:rsidTr="005857FC">
        <w:tc>
          <w:tcPr>
            <w:tcW w:w="4678" w:type="dxa"/>
            <w:shd w:val="clear" w:color="auto" w:fill="auto"/>
          </w:tcPr>
          <w:p w14:paraId="71E0970F" w14:textId="77777777" w:rsidR="004046DE" w:rsidRPr="000F3131" w:rsidRDefault="004046DE" w:rsidP="004046DE">
            <w:pPr>
              <w:spacing w:after="0" w:line="240" w:lineRule="auto"/>
              <w:rPr>
                <w:rFonts w:ascii="Arial" w:hAnsi="Arial" w:cs="Arial"/>
                <w:b/>
                <w:bCs/>
                <w:iCs/>
                <w:sz w:val="20"/>
                <w:szCs w:val="20"/>
              </w:rPr>
            </w:pPr>
            <w:r w:rsidRPr="0047227B">
              <w:rPr>
                <w:rFonts w:ascii="Arial" w:hAnsi="Arial" w:cs="Arial"/>
                <w:b/>
                <w:bCs/>
                <w:iCs/>
                <w:sz w:val="20"/>
                <w:szCs w:val="20"/>
              </w:rPr>
              <w:t>Hardware</w:t>
            </w:r>
          </w:p>
        </w:tc>
        <w:tc>
          <w:tcPr>
            <w:tcW w:w="5670" w:type="dxa"/>
            <w:shd w:val="clear" w:color="auto" w:fill="auto"/>
            <w:vAlign w:val="center"/>
          </w:tcPr>
          <w:p w14:paraId="50100599" w14:textId="77777777" w:rsidR="004046DE" w:rsidRPr="0047227B" w:rsidRDefault="004046DE" w:rsidP="004046DE">
            <w:pPr>
              <w:spacing w:after="0" w:line="240" w:lineRule="auto"/>
              <w:jc w:val="both"/>
              <w:rPr>
                <w:rFonts w:ascii="Arial" w:hAnsi="Arial" w:cs="Arial"/>
                <w:sz w:val="20"/>
                <w:szCs w:val="20"/>
              </w:rPr>
            </w:pPr>
            <w:r w:rsidRPr="0047227B">
              <w:rPr>
                <w:rFonts w:ascii="Arial" w:hAnsi="Arial" w:cs="Arial"/>
                <w:sz w:val="20"/>
                <w:szCs w:val="20"/>
              </w:rPr>
              <w:t>Hubs, Wi-Fi Routers, Wi-Fi Access Points</w:t>
            </w:r>
            <w:r>
              <w:rPr>
                <w:rFonts w:ascii="Arial" w:hAnsi="Arial" w:cs="Arial"/>
                <w:sz w:val="20"/>
                <w:szCs w:val="20"/>
              </w:rPr>
              <w:t xml:space="preserve"> (BelAir, Cisco, Aruba), </w:t>
            </w:r>
            <w:r w:rsidRPr="00BB1800">
              <w:rPr>
                <w:rFonts w:ascii="Arial" w:hAnsi="Arial" w:cs="Arial"/>
                <w:sz w:val="20"/>
                <w:szCs w:val="20"/>
              </w:rPr>
              <w:t>Cisco Routers, Switches (D-Link, Cisco)</w:t>
            </w:r>
          </w:p>
        </w:tc>
      </w:tr>
    </w:tbl>
    <w:p w14:paraId="307B4976" w14:textId="77777777" w:rsidR="003D4978" w:rsidRPr="0047227B" w:rsidRDefault="003D4978" w:rsidP="0047227B">
      <w:pPr>
        <w:tabs>
          <w:tab w:val="left" w:pos="2235"/>
        </w:tabs>
        <w:spacing w:after="0" w:line="240" w:lineRule="auto"/>
        <w:rPr>
          <w:rFonts w:ascii="Arial" w:hAnsi="Arial" w:cs="Arial"/>
          <w:sz w:val="20"/>
          <w:szCs w:val="20"/>
        </w:rPr>
      </w:pPr>
    </w:p>
    <w:p w14:paraId="04BE03AB" w14:textId="77777777" w:rsidR="002815E8" w:rsidRPr="0047227B" w:rsidRDefault="002815E8" w:rsidP="0047227B">
      <w:pPr>
        <w:tabs>
          <w:tab w:val="left" w:pos="2235"/>
        </w:tabs>
        <w:spacing w:after="0" w:line="240" w:lineRule="auto"/>
        <w:rPr>
          <w:rFonts w:ascii="Arial" w:hAnsi="Arial" w:cs="Arial"/>
          <w:sz w:val="20"/>
          <w:szCs w:val="20"/>
        </w:rPr>
      </w:pPr>
    </w:p>
    <w:p w14:paraId="089F7BC2" w14:textId="77777777" w:rsidR="002815E8" w:rsidRPr="0047227B" w:rsidRDefault="002815E8" w:rsidP="0047227B">
      <w:pPr>
        <w:shd w:val="clear" w:color="auto" w:fill="C0C0C0"/>
        <w:tabs>
          <w:tab w:val="left" w:pos="5"/>
        </w:tabs>
        <w:snapToGrid w:val="0"/>
        <w:spacing w:after="0" w:line="240" w:lineRule="auto"/>
        <w:ind w:left="5" w:right="-10"/>
        <w:rPr>
          <w:rFonts w:ascii="Arial" w:hAnsi="Arial" w:cs="Arial"/>
          <w:b/>
          <w:szCs w:val="20"/>
        </w:rPr>
      </w:pPr>
      <w:r w:rsidRPr="0047227B">
        <w:rPr>
          <w:rFonts w:ascii="Arial" w:hAnsi="Arial" w:cs="Arial"/>
          <w:b/>
          <w:szCs w:val="20"/>
        </w:rPr>
        <w:t>Professional Certifications</w:t>
      </w:r>
    </w:p>
    <w:p w14:paraId="695B83A3" w14:textId="77777777" w:rsidR="00253627" w:rsidRPr="0047227B" w:rsidRDefault="00253627" w:rsidP="0047227B">
      <w:pPr>
        <w:tabs>
          <w:tab w:val="left" w:pos="2235"/>
        </w:tabs>
        <w:spacing w:after="0" w:line="240" w:lineRule="auto"/>
        <w:rPr>
          <w:rFonts w:ascii="Arial" w:hAnsi="Arial" w:cs="Arial"/>
          <w:sz w:val="20"/>
          <w:szCs w:val="20"/>
        </w:rPr>
      </w:pPr>
    </w:p>
    <w:p w14:paraId="417F6C67" w14:textId="3BDAA717" w:rsidR="00033BD0" w:rsidRDefault="00033BD0" w:rsidP="0047227B">
      <w:pPr>
        <w:pStyle w:val="ListParagraph"/>
        <w:numPr>
          <w:ilvl w:val="0"/>
          <w:numId w:val="3"/>
        </w:numPr>
        <w:spacing w:after="0" w:line="240" w:lineRule="auto"/>
        <w:contextualSpacing w:val="0"/>
        <w:rPr>
          <w:rFonts w:ascii="Arial" w:hAnsi="Arial" w:cs="Arial"/>
          <w:sz w:val="20"/>
          <w:szCs w:val="20"/>
        </w:rPr>
      </w:pPr>
      <w:r>
        <w:rPr>
          <w:rFonts w:ascii="Arial" w:hAnsi="Arial" w:cs="Arial"/>
          <w:sz w:val="20"/>
          <w:szCs w:val="20"/>
        </w:rPr>
        <w:t>Certified SCRUM Master from Scrum Alliance</w:t>
      </w:r>
    </w:p>
    <w:p w14:paraId="07F09707" w14:textId="77777777" w:rsidR="002815E8" w:rsidRPr="0047227B" w:rsidRDefault="00C97D25" w:rsidP="0047227B">
      <w:pPr>
        <w:pStyle w:val="ListParagraph"/>
        <w:numPr>
          <w:ilvl w:val="0"/>
          <w:numId w:val="3"/>
        </w:numPr>
        <w:spacing w:after="0" w:line="240" w:lineRule="auto"/>
        <w:contextualSpacing w:val="0"/>
        <w:rPr>
          <w:rFonts w:ascii="Arial" w:hAnsi="Arial" w:cs="Arial"/>
          <w:sz w:val="20"/>
          <w:szCs w:val="20"/>
        </w:rPr>
      </w:pPr>
      <w:r>
        <w:rPr>
          <w:rFonts w:ascii="Arial" w:hAnsi="Arial" w:cs="Arial"/>
          <w:sz w:val="20"/>
          <w:szCs w:val="20"/>
        </w:rPr>
        <w:t>AWS CSAA (Certified Solution Architect Associates) from AWS</w:t>
      </w:r>
    </w:p>
    <w:p w14:paraId="33DE8C2F" w14:textId="77777777" w:rsidR="002815E8" w:rsidRPr="0047227B" w:rsidRDefault="00C97D25" w:rsidP="0047227B">
      <w:pPr>
        <w:pStyle w:val="ListParagraph"/>
        <w:numPr>
          <w:ilvl w:val="0"/>
          <w:numId w:val="3"/>
        </w:numPr>
        <w:spacing w:after="0" w:line="240" w:lineRule="auto"/>
        <w:contextualSpacing w:val="0"/>
        <w:rPr>
          <w:rFonts w:ascii="Arial" w:hAnsi="Arial" w:cs="Arial"/>
          <w:sz w:val="20"/>
          <w:szCs w:val="20"/>
        </w:rPr>
      </w:pPr>
      <w:r w:rsidRPr="00C97D25">
        <w:rPr>
          <w:rFonts w:ascii="Arial" w:hAnsi="Arial" w:cs="Arial"/>
          <w:sz w:val="20"/>
          <w:szCs w:val="20"/>
        </w:rPr>
        <w:t xml:space="preserve">ITIL V3 </w:t>
      </w:r>
      <w:r w:rsidR="00DD315F" w:rsidRPr="00C97D25">
        <w:rPr>
          <w:rFonts w:ascii="Arial" w:hAnsi="Arial" w:cs="Arial"/>
          <w:sz w:val="20"/>
          <w:szCs w:val="20"/>
        </w:rPr>
        <w:t>Foundation (</w:t>
      </w:r>
      <w:r w:rsidRPr="00C97D25">
        <w:rPr>
          <w:rFonts w:ascii="Arial" w:hAnsi="Arial" w:cs="Arial"/>
          <w:sz w:val="20"/>
          <w:szCs w:val="20"/>
        </w:rPr>
        <w:t>IT Infrastructure Library) from EXIN</w:t>
      </w:r>
    </w:p>
    <w:p w14:paraId="7BB4BA17" w14:textId="77777777" w:rsidR="002815E8" w:rsidRPr="00C97D25" w:rsidRDefault="00C97D25" w:rsidP="0047227B">
      <w:pPr>
        <w:pStyle w:val="ListParagraph"/>
        <w:numPr>
          <w:ilvl w:val="0"/>
          <w:numId w:val="3"/>
        </w:numPr>
        <w:spacing w:after="0" w:line="240" w:lineRule="auto"/>
        <w:contextualSpacing w:val="0"/>
        <w:rPr>
          <w:rFonts w:ascii="Arial" w:hAnsi="Arial" w:cs="Arial"/>
          <w:sz w:val="20"/>
          <w:szCs w:val="20"/>
        </w:rPr>
      </w:pPr>
      <w:r w:rsidRPr="00C97D25">
        <w:rPr>
          <w:rFonts w:ascii="Arial" w:hAnsi="Arial" w:cs="Arial"/>
          <w:sz w:val="20"/>
          <w:szCs w:val="20"/>
        </w:rPr>
        <w:t>CSTE (Certified Software Test Engineer) from QAI</w:t>
      </w:r>
    </w:p>
    <w:p w14:paraId="5F540E72" w14:textId="77777777" w:rsidR="00C97D25" w:rsidRPr="0047227B" w:rsidRDefault="00C97D25" w:rsidP="0047227B">
      <w:pPr>
        <w:pStyle w:val="ListParagraph"/>
        <w:numPr>
          <w:ilvl w:val="0"/>
          <w:numId w:val="3"/>
        </w:numPr>
        <w:spacing w:after="0" w:line="240" w:lineRule="auto"/>
        <w:contextualSpacing w:val="0"/>
        <w:rPr>
          <w:rFonts w:ascii="Arial" w:hAnsi="Arial" w:cs="Arial"/>
          <w:sz w:val="20"/>
          <w:szCs w:val="20"/>
        </w:rPr>
      </w:pPr>
      <w:r w:rsidRPr="00C97D25">
        <w:rPr>
          <w:rFonts w:ascii="Arial" w:hAnsi="Arial" w:cs="Arial"/>
          <w:sz w:val="20"/>
          <w:szCs w:val="20"/>
        </w:rPr>
        <w:t>CSTM (Certified Software Test Manager) from STQC</w:t>
      </w:r>
    </w:p>
    <w:p w14:paraId="36BB22A0" w14:textId="77777777" w:rsidR="007A3038" w:rsidRPr="0047227B" w:rsidRDefault="007A3038" w:rsidP="0047227B">
      <w:pPr>
        <w:pStyle w:val="ListParagraph"/>
        <w:spacing w:after="0" w:line="240" w:lineRule="auto"/>
        <w:ind w:left="0"/>
        <w:contextualSpacing w:val="0"/>
        <w:rPr>
          <w:rFonts w:ascii="Arial" w:hAnsi="Arial" w:cs="Arial"/>
          <w:sz w:val="20"/>
          <w:szCs w:val="20"/>
        </w:rPr>
      </w:pPr>
    </w:p>
    <w:p w14:paraId="442C2D97" w14:textId="77777777" w:rsidR="002815E8" w:rsidRPr="0047227B" w:rsidRDefault="002815E8" w:rsidP="0047227B">
      <w:pPr>
        <w:shd w:val="clear" w:color="auto" w:fill="C0C0C0"/>
        <w:tabs>
          <w:tab w:val="left" w:pos="5"/>
        </w:tabs>
        <w:snapToGrid w:val="0"/>
        <w:spacing w:after="0" w:line="240" w:lineRule="auto"/>
        <w:ind w:left="5" w:right="-10"/>
        <w:rPr>
          <w:rFonts w:ascii="Arial" w:hAnsi="Arial" w:cs="Arial"/>
          <w:b/>
          <w:szCs w:val="20"/>
        </w:rPr>
      </w:pPr>
      <w:r w:rsidRPr="0047227B">
        <w:rPr>
          <w:rFonts w:ascii="Arial" w:hAnsi="Arial" w:cs="Arial"/>
          <w:b/>
          <w:szCs w:val="20"/>
        </w:rPr>
        <w:t>Awards</w:t>
      </w:r>
    </w:p>
    <w:p w14:paraId="6DDDCF0C" w14:textId="77777777" w:rsidR="00241817" w:rsidRPr="0047227B" w:rsidRDefault="00241817" w:rsidP="0047227B">
      <w:pPr>
        <w:pStyle w:val="ListParagraph"/>
        <w:spacing w:after="0" w:line="240" w:lineRule="auto"/>
        <w:ind w:left="0"/>
        <w:contextualSpacing w:val="0"/>
        <w:rPr>
          <w:rFonts w:ascii="Arial" w:hAnsi="Arial" w:cs="Arial"/>
          <w:sz w:val="20"/>
          <w:szCs w:val="20"/>
        </w:rPr>
      </w:pPr>
    </w:p>
    <w:p w14:paraId="715CED5A" w14:textId="77777777" w:rsidR="00EE455E" w:rsidRPr="0047227B" w:rsidRDefault="002815E8" w:rsidP="00EE455E">
      <w:pPr>
        <w:numPr>
          <w:ilvl w:val="0"/>
          <w:numId w:val="4"/>
        </w:numPr>
        <w:spacing w:after="0" w:line="240" w:lineRule="auto"/>
        <w:rPr>
          <w:rFonts w:ascii="Arial" w:hAnsi="Arial" w:cs="Arial"/>
          <w:sz w:val="20"/>
          <w:szCs w:val="20"/>
        </w:rPr>
      </w:pPr>
      <w:r w:rsidRPr="0047227B">
        <w:rPr>
          <w:rFonts w:ascii="Arial" w:hAnsi="Arial" w:cs="Arial"/>
          <w:sz w:val="20"/>
          <w:szCs w:val="20"/>
        </w:rPr>
        <w:t>“</w:t>
      </w:r>
      <w:r w:rsidR="00EE455E">
        <w:rPr>
          <w:rFonts w:ascii="Arial" w:hAnsi="Arial" w:cs="Arial"/>
          <w:sz w:val="20"/>
          <w:szCs w:val="20"/>
        </w:rPr>
        <w:t xml:space="preserve">2 </w:t>
      </w:r>
      <w:r w:rsidR="00EE455E" w:rsidRPr="0095110E">
        <w:rPr>
          <w:rFonts w:ascii="Arial" w:hAnsi="Arial" w:cs="Arial"/>
          <w:sz w:val="20"/>
          <w:szCs w:val="20"/>
        </w:rPr>
        <w:t xml:space="preserve">Cookies – Certificate of Appreciation and </w:t>
      </w:r>
      <w:r w:rsidR="00EE455E">
        <w:rPr>
          <w:rFonts w:ascii="Arial" w:hAnsi="Arial" w:cs="Arial"/>
          <w:sz w:val="20"/>
          <w:szCs w:val="20"/>
        </w:rPr>
        <w:t xml:space="preserve">a </w:t>
      </w:r>
      <w:r w:rsidR="00EE455E" w:rsidRPr="0095110E">
        <w:rPr>
          <w:rFonts w:ascii="Arial" w:hAnsi="Arial" w:cs="Arial"/>
          <w:sz w:val="20"/>
          <w:szCs w:val="20"/>
        </w:rPr>
        <w:t>Pat-on-the-back</w:t>
      </w:r>
      <w:r w:rsidR="00EE455E">
        <w:rPr>
          <w:rFonts w:ascii="Arial" w:hAnsi="Arial" w:cs="Arial"/>
          <w:sz w:val="20"/>
          <w:szCs w:val="20"/>
        </w:rPr>
        <w:t>”</w:t>
      </w:r>
      <w:r w:rsidR="00EE455E" w:rsidRPr="0095110E">
        <w:rPr>
          <w:rFonts w:ascii="Arial" w:hAnsi="Arial" w:cs="Arial"/>
          <w:sz w:val="20"/>
          <w:szCs w:val="20"/>
        </w:rPr>
        <w:t xml:space="preserve"> </w:t>
      </w:r>
      <w:r w:rsidR="00EE455E">
        <w:rPr>
          <w:rFonts w:ascii="Arial" w:hAnsi="Arial" w:cs="Arial"/>
          <w:sz w:val="20"/>
          <w:szCs w:val="20"/>
        </w:rPr>
        <w:t>at Tech Mahindra (2008-09)</w:t>
      </w:r>
      <w:r w:rsidR="00521828">
        <w:rPr>
          <w:rFonts w:ascii="Arial" w:hAnsi="Arial" w:cs="Arial"/>
          <w:sz w:val="20"/>
          <w:szCs w:val="20"/>
        </w:rPr>
        <w:t xml:space="preserve"> to get the team on board to start a big project.</w:t>
      </w:r>
    </w:p>
    <w:p w14:paraId="150A886A" w14:textId="77777777" w:rsidR="002815E8" w:rsidRPr="00521828" w:rsidRDefault="002815E8" w:rsidP="00D60447">
      <w:pPr>
        <w:pStyle w:val="ListParagraph"/>
        <w:numPr>
          <w:ilvl w:val="0"/>
          <w:numId w:val="5"/>
        </w:numPr>
        <w:spacing w:after="0" w:line="240" w:lineRule="auto"/>
        <w:contextualSpacing w:val="0"/>
        <w:rPr>
          <w:rFonts w:ascii="Arial" w:hAnsi="Arial" w:cs="Arial"/>
          <w:sz w:val="20"/>
          <w:szCs w:val="20"/>
        </w:rPr>
      </w:pPr>
      <w:r w:rsidRPr="00521828">
        <w:rPr>
          <w:rFonts w:ascii="Arial" w:hAnsi="Arial" w:cs="Arial"/>
          <w:sz w:val="20"/>
          <w:szCs w:val="20"/>
        </w:rPr>
        <w:t>“</w:t>
      </w:r>
      <w:r w:rsidR="00E516B6" w:rsidRPr="00521828">
        <w:rPr>
          <w:rFonts w:ascii="Arial" w:hAnsi="Arial" w:cs="Arial"/>
          <w:sz w:val="20"/>
          <w:szCs w:val="20"/>
        </w:rPr>
        <w:t>Pat-on-the-back</w:t>
      </w:r>
      <w:r w:rsidRPr="00521828">
        <w:rPr>
          <w:rFonts w:ascii="Arial" w:hAnsi="Arial" w:cs="Arial"/>
          <w:sz w:val="20"/>
          <w:szCs w:val="20"/>
        </w:rPr>
        <w:t xml:space="preserve">” from </w:t>
      </w:r>
      <w:r w:rsidR="00EE455E" w:rsidRPr="00521828">
        <w:rPr>
          <w:rFonts w:ascii="Arial" w:hAnsi="Arial" w:cs="Arial"/>
          <w:sz w:val="20"/>
          <w:szCs w:val="20"/>
        </w:rPr>
        <w:t>on-</w:t>
      </w:r>
      <w:r w:rsidRPr="00521828">
        <w:rPr>
          <w:rFonts w:ascii="Arial" w:hAnsi="Arial" w:cs="Arial"/>
          <w:sz w:val="20"/>
          <w:szCs w:val="20"/>
        </w:rPr>
        <w:t xml:space="preserve">site leader for </w:t>
      </w:r>
      <w:r w:rsidR="00EE455E" w:rsidRPr="00521828">
        <w:rPr>
          <w:rFonts w:ascii="Arial" w:hAnsi="Arial" w:cs="Arial"/>
          <w:sz w:val="20"/>
          <w:szCs w:val="20"/>
        </w:rPr>
        <w:t xml:space="preserve">project finish before deadline </w:t>
      </w:r>
      <w:r w:rsidRPr="00521828">
        <w:rPr>
          <w:rFonts w:ascii="Arial" w:hAnsi="Arial" w:cs="Arial"/>
          <w:sz w:val="20"/>
          <w:szCs w:val="20"/>
        </w:rPr>
        <w:t xml:space="preserve">at </w:t>
      </w:r>
      <w:r w:rsidR="00EE455E" w:rsidRPr="00521828">
        <w:rPr>
          <w:rFonts w:ascii="Arial" w:hAnsi="Arial" w:cs="Arial"/>
          <w:sz w:val="20"/>
          <w:szCs w:val="20"/>
        </w:rPr>
        <w:t xml:space="preserve">Tech </w:t>
      </w:r>
      <w:r w:rsidR="001C36A1" w:rsidRPr="00521828">
        <w:rPr>
          <w:rFonts w:ascii="Arial" w:hAnsi="Arial" w:cs="Arial"/>
          <w:sz w:val="20"/>
          <w:szCs w:val="20"/>
        </w:rPr>
        <w:t>Mahindra</w:t>
      </w:r>
      <w:r w:rsidR="001C36A1">
        <w:rPr>
          <w:rFonts w:ascii="Arial" w:hAnsi="Arial" w:cs="Arial"/>
          <w:sz w:val="20"/>
          <w:szCs w:val="20"/>
        </w:rPr>
        <w:t xml:space="preserve"> (2010-11)</w:t>
      </w:r>
      <w:r w:rsidR="00EE455E" w:rsidRPr="00521828">
        <w:rPr>
          <w:rFonts w:ascii="Arial" w:hAnsi="Arial" w:cs="Arial"/>
          <w:sz w:val="20"/>
          <w:szCs w:val="20"/>
        </w:rPr>
        <w:t>.</w:t>
      </w:r>
    </w:p>
    <w:p w14:paraId="50200194" w14:textId="77777777" w:rsidR="001C36A1" w:rsidRPr="00521828" w:rsidRDefault="001C36A1" w:rsidP="001C36A1">
      <w:pPr>
        <w:pStyle w:val="ListParagraph"/>
        <w:numPr>
          <w:ilvl w:val="0"/>
          <w:numId w:val="5"/>
        </w:numPr>
        <w:spacing w:after="0" w:line="240" w:lineRule="auto"/>
        <w:contextualSpacing w:val="0"/>
        <w:rPr>
          <w:rFonts w:ascii="Arial" w:hAnsi="Arial" w:cs="Arial"/>
          <w:sz w:val="20"/>
          <w:szCs w:val="20"/>
        </w:rPr>
      </w:pPr>
      <w:r w:rsidRPr="00521828">
        <w:rPr>
          <w:rFonts w:ascii="Arial" w:hAnsi="Arial" w:cs="Arial"/>
          <w:sz w:val="20"/>
          <w:szCs w:val="20"/>
        </w:rPr>
        <w:t xml:space="preserve">“Pat-on-the-back” from </w:t>
      </w:r>
      <w:r>
        <w:rPr>
          <w:rFonts w:ascii="Arial" w:hAnsi="Arial" w:cs="Arial"/>
          <w:sz w:val="20"/>
          <w:szCs w:val="20"/>
        </w:rPr>
        <w:t>Group Head</w:t>
      </w:r>
      <w:r w:rsidRPr="00521828">
        <w:rPr>
          <w:rFonts w:ascii="Arial" w:hAnsi="Arial" w:cs="Arial"/>
          <w:sz w:val="20"/>
          <w:szCs w:val="20"/>
        </w:rPr>
        <w:t xml:space="preserve"> for </w:t>
      </w:r>
      <w:r>
        <w:rPr>
          <w:rFonts w:ascii="Arial" w:hAnsi="Arial" w:cs="Arial"/>
          <w:sz w:val="20"/>
          <w:szCs w:val="20"/>
        </w:rPr>
        <w:t>making automation framework</w:t>
      </w:r>
      <w:r w:rsidRPr="00521828">
        <w:rPr>
          <w:rFonts w:ascii="Arial" w:hAnsi="Arial" w:cs="Arial"/>
          <w:sz w:val="20"/>
          <w:szCs w:val="20"/>
        </w:rPr>
        <w:t xml:space="preserve"> at Tech Mahindra</w:t>
      </w:r>
      <w:r>
        <w:rPr>
          <w:rFonts w:ascii="Arial" w:hAnsi="Arial" w:cs="Arial"/>
          <w:sz w:val="20"/>
          <w:szCs w:val="20"/>
        </w:rPr>
        <w:t xml:space="preserve"> (2013-14)</w:t>
      </w:r>
      <w:r w:rsidRPr="00521828">
        <w:rPr>
          <w:rFonts w:ascii="Arial" w:hAnsi="Arial" w:cs="Arial"/>
          <w:sz w:val="20"/>
          <w:szCs w:val="20"/>
        </w:rPr>
        <w:t>.</w:t>
      </w:r>
    </w:p>
    <w:p w14:paraId="76E97802" w14:textId="77777777" w:rsidR="00B36EBF" w:rsidRPr="0047227B" w:rsidRDefault="001C36A1" w:rsidP="0047227B">
      <w:pPr>
        <w:pStyle w:val="ListParagraph"/>
        <w:numPr>
          <w:ilvl w:val="0"/>
          <w:numId w:val="5"/>
        </w:numPr>
        <w:spacing w:after="0" w:line="240" w:lineRule="auto"/>
        <w:contextualSpacing w:val="0"/>
        <w:rPr>
          <w:rFonts w:ascii="Arial" w:hAnsi="Arial" w:cs="Arial"/>
          <w:sz w:val="20"/>
          <w:szCs w:val="20"/>
        </w:rPr>
      </w:pPr>
      <w:r>
        <w:rPr>
          <w:rFonts w:ascii="Arial" w:hAnsi="Arial" w:cs="Arial"/>
          <w:sz w:val="20"/>
          <w:szCs w:val="20"/>
        </w:rPr>
        <w:t>“Applause” award for excellent work to customer escalation and support at Symantec (2017-18)</w:t>
      </w:r>
    </w:p>
    <w:p w14:paraId="75ADDE7B" w14:textId="77777777" w:rsidR="00B36EBF" w:rsidRPr="0047227B" w:rsidRDefault="00B36EBF" w:rsidP="0047227B">
      <w:pPr>
        <w:pStyle w:val="ListParagraph"/>
        <w:spacing w:after="0" w:line="240" w:lineRule="auto"/>
        <w:contextualSpacing w:val="0"/>
        <w:rPr>
          <w:rFonts w:ascii="Arial" w:hAnsi="Arial" w:cs="Arial"/>
          <w:sz w:val="20"/>
          <w:szCs w:val="20"/>
        </w:rPr>
      </w:pPr>
    </w:p>
    <w:p w14:paraId="2A3D1B55" w14:textId="77777777" w:rsidR="00B36EBF" w:rsidRPr="0047227B" w:rsidRDefault="00B36EBF" w:rsidP="0047227B">
      <w:pPr>
        <w:pStyle w:val="ListParagraph"/>
        <w:spacing w:after="0" w:line="240" w:lineRule="auto"/>
        <w:contextualSpacing w:val="0"/>
        <w:rPr>
          <w:rFonts w:ascii="Arial" w:hAnsi="Arial" w:cs="Arial"/>
          <w:sz w:val="20"/>
          <w:szCs w:val="20"/>
        </w:rPr>
      </w:pPr>
    </w:p>
    <w:p w14:paraId="054E4F18" w14:textId="77777777" w:rsidR="00B36EBF" w:rsidRPr="0047227B" w:rsidRDefault="00B36EBF" w:rsidP="0047227B">
      <w:pPr>
        <w:shd w:val="clear" w:color="auto" w:fill="C0C0C0"/>
        <w:tabs>
          <w:tab w:val="left" w:pos="5"/>
        </w:tabs>
        <w:snapToGrid w:val="0"/>
        <w:spacing w:after="0" w:line="240" w:lineRule="auto"/>
        <w:ind w:left="5" w:right="-10"/>
        <w:rPr>
          <w:rFonts w:ascii="Arial" w:hAnsi="Arial" w:cs="Arial"/>
          <w:b/>
          <w:szCs w:val="20"/>
        </w:rPr>
      </w:pPr>
      <w:r w:rsidRPr="0047227B">
        <w:rPr>
          <w:rFonts w:ascii="Arial" w:hAnsi="Arial" w:cs="Arial"/>
          <w:b/>
          <w:szCs w:val="20"/>
        </w:rPr>
        <w:t>Experience Details</w:t>
      </w:r>
    </w:p>
    <w:p w14:paraId="283CFC93" w14:textId="77777777" w:rsidR="00B36EBF" w:rsidRPr="0047227B" w:rsidRDefault="00B36EBF" w:rsidP="0047227B">
      <w:pPr>
        <w:pStyle w:val="ListParagraph"/>
        <w:spacing w:after="0" w:line="240" w:lineRule="auto"/>
        <w:ind w:left="0"/>
        <w:contextualSpacing w:val="0"/>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3"/>
        <w:gridCol w:w="5115"/>
      </w:tblGrid>
      <w:tr w:rsidR="00CD6C4F" w:rsidRPr="0047227B" w14:paraId="293DC892" w14:textId="77777777" w:rsidTr="005857FC">
        <w:tc>
          <w:tcPr>
            <w:tcW w:w="5233" w:type="dxa"/>
            <w:shd w:val="clear" w:color="auto" w:fill="auto"/>
          </w:tcPr>
          <w:p w14:paraId="46B2575D" w14:textId="77777777" w:rsidR="00CD6C4F" w:rsidRPr="0047227B" w:rsidRDefault="00666939" w:rsidP="0047227B">
            <w:pPr>
              <w:spacing w:after="0" w:line="240" w:lineRule="auto"/>
              <w:rPr>
                <w:rFonts w:ascii="Arial" w:hAnsi="Arial" w:cs="Arial"/>
                <w:b/>
                <w:bCs/>
                <w:iCs/>
                <w:sz w:val="20"/>
                <w:szCs w:val="20"/>
              </w:rPr>
            </w:pPr>
            <w:r>
              <w:rPr>
                <w:rFonts w:ascii="Arial" w:hAnsi="Arial" w:cs="Arial"/>
                <w:b/>
                <w:bCs/>
                <w:iCs/>
                <w:sz w:val="20"/>
                <w:szCs w:val="20"/>
              </w:rPr>
              <w:t>Digicert Security</w:t>
            </w:r>
            <w:r w:rsidR="00CD6C4F" w:rsidRPr="0047227B">
              <w:rPr>
                <w:rFonts w:ascii="Arial" w:hAnsi="Arial" w:cs="Arial"/>
                <w:b/>
                <w:bCs/>
                <w:iCs/>
                <w:sz w:val="20"/>
                <w:szCs w:val="20"/>
              </w:rPr>
              <w:t>, Pune</w:t>
            </w:r>
          </w:p>
          <w:p w14:paraId="42CE5AF5" w14:textId="07DC7943" w:rsidR="00CD6C4F" w:rsidRPr="0047227B" w:rsidRDefault="00666939" w:rsidP="0047227B">
            <w:pPr>
              <w:pStyle w:val="ListParagraph"/>
              <w:spacing w:after="0" w:line="240" w:lineRule="auto"/>
              <w:ind w:left="0"/>
              <w:contextualSpacing w:val="0"/>
              <w:rPr>
                <w:rFonts w:ascii="Arial" w:hAnsi="Arial" w:cs="Arial"/>
                <w:sz w:val="20"/>
                <w:szCs w:val="20"/>
              </w:rPr>
            </w:pPr>
            <w:proofErr w:type="spellStart"/>
            <w:r>
              <w:rPr>
                <w:rFonts w:ascii="Arial" w:hAnsi="Arial" w:cs="Arial"/>
                <w:bCs/>
                <w:iCs/>
                <w:sz w:val="20"/>
                <w:szCs w:val="20"/>
              </w:rPr>
              <w:t>Princ</w:t>
            </w:r>
            <w:proofErr w:type="spellEnd"/>
            <w:r w:rsidR="00CD6C4F" w:rsidRPr="0047227B">
              <w:rPr>
                <w:rFonts w:ascii="Arial" w:hAnsi="Arial" w:cs="Arial"/>
                <w:bCs/>
                <w:iCs/>
                <w:sz w:val="20"/>
                <w:szCs w:val="20"/>
              </w:rPr>
              <w:t xml:space="preserve"> </w:t>
            </w:r>
            <w:r w:rsidR="000A31BB">
              <w:rPr>
                <w:rFonts w:ascii="Arial" w:hAnsi="Arial" w:cs="Arial"/>
                <w:bCs/>
                <w:iCs/>
                <w:sz w:val="20"/>
                <w:szCs w:val="20"/>
              </w:rPr>
              <w:t xml:space="preserve">Software </w:t>
            </w:r>
            <w:r w:rsidR="00CD6C4F" w:rsidRPr="0047227B">
              <w:rPr>
                <w:rFonts w:ascii="Arial" w:hAnsi="Arial" w:cs="Arial"/>
                <w:bCs/>
                <w:iCs/>
                <w:sz w:val="20"/>
                <w:szCs w:val="20"/>
              </w:rPr>
              <w:t>Engineer</w:t>
            </w:r>
          </w:p>
        </w:tc>
        <w:tc>
          <w:tcPr>
            <w:tcW w:w="5115" w:type="dxa"/>
            <w:shd w:val="clear" w:color="auto" w:fill="auto"/>
          </w:tcPr>
          <w:p w14:paraId="0184507C" w14:textId="77777777" w:rsidR="00CD6C4F" w:rsidRPr="0047227B" w:rsidRDefault="00CD6C4F" w:rsidP="0047227B">
            <w:pPr>
              <w:spacing w:after="0" w:line="240" w:lineRule="auto"/>
              <w:ind w:left="330"/>
              <w:jc w:val="right"/>
              <w:rPr>
                <w:rFonts w:ascii="Arial" w:hAnsi="Arial" w:cs="Arial"/>
                <w:iCs/>
                <w:sz w:val="20"/>
                <w:szCs w:val="20"/>
              </w:rPr>
            </w:pPr>
            <w:r w:rsidRPr="0047227B">
              <w:rPr>
                <w:rFonts w:ascii="Arial" w:hAnsi="Arial" w:cs="Arial"/>
                <w:iCs/>
                <w:sz w:val="20"/>
                <w:szCs w:val="20"/>
              </w:rPr>
              <w:t>Current (Full Time)</w:t>
            </w:r>
          </w:p>
          <w:p w14:paraId="4C10529A" w14:textId="77777777" w:rsidR="00CD6C4F" w:rsidRPr="0047227B" w:rsidRDefault="00666939" w:rsidP="0047227B">
            <w:pPr>
              <w:pStyle w:val="ListParagraph"/>
              <w:spacing w:after="0" w:line="240" w:lineRule="auto"/>
              <w:ind w:left="0"/>
              <w:contextualSpacing w:val="0"/>
              <w:jc w:val="right"/>
              <w:rPr>
                <w:rFonts w:ascii="Arial" w:hAnsi="Arial" w:cs="Arial"/>
                <w:sz w:val="20"/>
                <w:szCs w:val="20"/>
              </w:rPr>
            </w:pPr>
            <w:r>
              <w:rPr>
                <w:rFonts w:ascii="Arial" w:hAnsi="Arial" w:cs="Arial"/>
                <w:iCs/>
                <w:sz w:val="20"/>
                <w:szCs w:val="20"/>
              </w:rPr>
              <w:t>June</w:t>
            </w:r>
            <w:r w:rsidR="00CD6C4F" w:rsidRPr="0047227B">
              <w:rPr>
                <w:rFonts w:ascii="Arial" w:hAnsi="Arial" w:cs="Arial"/>
                <w:iCs/>
                <w:sz w:val="20"/>
                <w:szCs w:val="20"/>
              </w:rPr>
              <w:t>1</w:t>
            </w:r>
            <w:r>
              <w:rPr>
                <w:rFonts w:ascii="Arial" w:hAnsi="Arial" w:cs="Arial"/>
                <w:iCs/>
                <w:sz w:val="20"/>
                <w:szCs w:val="20"/>
              </w:rPr>
              <w:t>4</w:t>
            </w:r>
            <w:r w:rsidR="00CD6C4F" w:rsidRPr="0047227B">
              <w:rPr>
                <w:rFonts w:ascii="Arial" w:hAnsi="Arial" w:cs="Arial"/>
                <w:iCs/>
                <w:sz w:val="20"/>
                <w:szCs w:val="20"/>
              </w:rPr>
              <w:t xml:space="preserve"> – Till Date</w:t>
            </w:r>
          </w:p>
        </w:tc>
      </w:tr>
    </w:tbl>
    <w:p w14:paraId="5344B269" w14:textId="77777777" w:rsidR="00CD6C4F" w:rsidRPr="0047227B" w:rsidRDefault="00CD6C4F" w:rsidP="0047227B">
      <w:pPr>
        <w:pStyle w:val="ListParagraph"/>
        <w:numPr>
          <w:ilvl w:val="0"/>
          <w:numId w:val="5"/>
        </w:numPr>
        <w:spacing w:after="0" w:line="240" w:lineRule="auto"/>
        <w:contextualSpacing w:val="0"/>
        <w:rPr>
          <w:rFonts w:ascii="Arial" w:hAnsi="Arial" w:cs="Arial"/>
          <w:b/>
          <w:sz w:val="20"/>
          <w:szCs w:val="20"/>
        </w:rPr>
      </w:pPr>
      <w:r w:rsidRPr="0047227B">
        <w:rPr>
          <w:rFonts w:ascii="Arial" w:hAnsi="Arial" w:cs="Arial"/>
          <w:b/>
          <w:sz w:val="20"/>
          <w:szCs w:val="20"/>
        </w:rPr>
        <w:t xml:space="preserve">Symantec </w:t>
      </w:r>
      <w:r w:rsidR="00437C82">
        <w:rPr>
          <w:rFonts w:ascii="Arial" w:hAnsi="Arial" w:cs="Arial"/>
          <w:b/>
          <w:sz w:val="20"/>
          <w:szCs w:val="20"/>
        </w:rPr>
        <w:t>Magnum MPKI (AWS Cloud Migration)</w:t>
      </w:r>
    </w:p>
    <w:p w14:paraId="0D7D5138" w14:textId="77777777" w:rsidR="00CD6C4F" w:rsidRPr="00910456" w:rsidRDefault="00CD6C4F" w:rsidP="00910456">
      <w:pPr>
        <w:pStyle w:val="ListParagraph"/>
        <w:spacing w:after="0" w:line="240" w:lineRule="auto"/>
        <w:contextualSpacing w:val="0"/>
        <w:rPr>
          <w:rFonts w:ascii="Arial" w:hAnsi="Arial" w:cs="Arial"/>
          <w:sz w:val="20"/>
          <w:szCs w:val="20"/>
        </w:rPr>
      </w:pPr>
      <w:r w:rsidRPr="00910456">
        <w:rPr>
          <w:rFonts w:ascii="Arial" w:hAnsi="Arial" w:cs="Arial"/>
          <w:sz w:val="20"/>
          <w:szCs w:val="20"/>
        </w:rPr>
        <w:t xml:space="preserve">Symantec </w:t>
      </w:r>
      <w:r w:rsidR="00910456" w:rsidRPr="00910456">
        <w:rPr>
          <w:rFonts w:ascii="Arial" w:hAnsi="Arial" w:cs="Arial"/>
          <w:sz w:val="20"/>
          <w:szCs w:val="20"/>
        </w:rPr>
        <w:t>Magnum MPKI product decided to move into cloud, so Participated into architecture designing and  product legacy product environment into AWS cloud migration. Implement IT cloud IAAS using Cloud and Implement various Application Template for engineering team to use for testing.</w:t>
      </w:r>
    </w:p>
    <w:p w14:paraId="1BA19A7A" w14:textId="77777777" w:rsidR="00CD6C4F" w:rsidRPr="0047227B" w:rsidRDefault="00CD6C4F" w:rsidP="0047227B">
      <w:pPr>
        <w:pStyle w:val="ListParagraph"/>
        <w:numPr>
          <w:ilvl w:val="0"/>
          <w:numId w:val="5"/>
        </w:numPr>
        <w:spacing w:after="0" w:line="240" w:lineRule="auto"/>
        <w:contextualSpacing w:val="0"/>
        <w:rPr>
          <w:rFonts w:ascii="Arial" w:hAnsi="Arial" w:cs="Arial"/>
          <w:b/>
          <w:sz w:val="20"/>
          <w:szCs w:val="20"/>
        </w:rPr>
      </w:pPr>
      <w:r w:rsidRPr="0047227B">
        <w:rPr>
          <w:rFonts w:ascii="Arial" w:hAnsi="Arial" w:cs="Arial"/>
          <w:b/>
          <w:sz w:val="20"/>
          <w:szCs w:val="20"/>
        </w:rPr>
        <w:t xml:space="preserve">Symantec </w:t>
      </w:r>
      <w:r w:rsidR="00910456">
        <w:rPr>
          <w:rFonts w:ascii="Arial" w:hAnsi="Arial" w:cs="Arial"/>
          <w:b/>
          <w:sz w:val="20"/>
          <w:szCs w:val="20"/>
        </w:rPr>
        <w:t>Magnum MPKI</w:t>
      </w:r>
    </w:p>
    <w:p w14:paraId="21AFF897" w14:textId="77777777" w:rsidR="00502911" w:rsidRPr="00502911" w:rsidRDefault="00CD6C4F" w:rsidP="00502911">
      <w:pPr>
        <w:pStyle w:val="ListParagraph"/>
        <w:spacing w:after="0" w:line="240" w:lineRule="auto"/>
        <w:contextualSpacing w:val="0"/>
        <w:rPr>
          <w:rFonts w:ascii="Arial" w:hAnsi="Arial" w:cs="Arial"/>
          <w:sz w:val="20"/>
          <w:szCs w:val="20"/>
        </w:rPr>
      </w:pPr>
      <w:r w:rsidRPr="00502911">
        <w:rPr>
          <w:rFonts w:ascii="Arial" w:hAnsi="Arial" w:cs="Arial"/>
          <w:sz w:val="20"/>
          <w:szCs w:val="20"/>
        </w:rPr>
        <w:t xml:space="preserve">A </w:t>
      </w:r>
      <w:r w:rsidR="00502911" w:rsidRPr="00502911">
        <w:rPr>
          <w:rFonts w:ascii="Arial" w:hAnsi="Arial" w:cs="Arial"/>
          <w:sz w:val="20"/>
          <w:szCs w:val="20"/>
        </w:rPr>
        <w:t xml:space="preserve">Magnum is a product which support MPKI (Managed Public Key Infrastructure). This product supports Public and Private CAs integration. Life cycle of the certificate maintained by this product like issued </w:t>
      </w:r>
      <w:r w:rsidR="00502911" w:rsidRPr="00502911">
        <w:rPr>
          <w:rFonts w:ascii="Arial" w:hAnsi="Arial" w:cs="Arial"/>
          <w:sz w:val="20"/>
          <w:szCs w:val="20"/>
        </w:rPr>
        <w:lastRenderedPageBreak/>
        <w:t>certificate, revoke, delete and so on. Many types of certificates are supported like User, Device, Server and Organisation.</w:t>
      </w:r>
    </w:p>
    <w:p w14:paraId="76E06A28" w14:textId="77777777" w:rsidR="007E0CD6" w:rsidRPr="0047227B" w:rsidRDefault="007E0CD6" w:rsidP="0047227B">
      <w:pPr>
        <w:pStyle w:val="ListParagraph"/>
        <w:spacing w:after="0" w:line="240" w:lineRule="auto"/>
        <w:ind w:left="0"/>
        <w:contextualSpacing w:val="0"/>
        <w:rPr>
          <w:rFonts w:ascii="Arial" w:hAnsi="Arial" w:cs="Arial"/>
          <w:sz w:val="20"/>
          <w:szCs w:val="20"/>
        </w:rPr>
      </w:pPr>
      <w:r w:rsidRPr="0047227B">
        <w:rPr>
          <w:rFonts w:ascii="Arial" w:hAnsi="Arial" w:cs="Arial"/>
          <w:sz w:val="20"/>
          <w:szCs w:val="20"/>
        </w:rPr>
        <w:t>Job Profile</w:t>
      </w:r>
      <w:r w:rsidR="00FB6C2B">
        <w:rPr>
          <w:rFonts w:ascii="Arial" w:hAnsi="Arial" w:cs="Arial"/>
          <w:sz w:val="20"/>
          <w:szCs w:val="20"/>
        </w:rPr>
        <w:t xml:space="preserve"> (Roles and Responsibilities)</w:t>
      </w:r>
      <w:r w:rsidR="0098736F" w:rsidRPr="0047227B">
        <w:rPr>
          <w:rFonts w:ascii="Arial" w:hAnsi="Arial" w:cs="Arial"/>
          <w:sz w:val="20"/>
          <w:szCs w:val="20"/>
        </w:rPr>
        <w:t xml:space="preserve"> </w:t>
      </w:r>
      <w:r w:rsidRPr="0047227B">
        <w:rPr>
          <w:rFonts w:ascii="Arial" w:hAnsi="Arial" w:cs="Arial"/>
          <w:sz w:val="20"/>
          <w:szCs w:val="20"/>
        </w:rPr>
        <w:t>–</w:t>
      </w:r>
    </w:p>
    <w:p w14:paraId="3932BF70" w14:textId="52BB592A" w:rsidR="00EA5137" w:rsidRPr="00EA5137" w:rsidRDefault="00EA5137" w:rsidP="00EA5137">
      <w:pPr>
        <w:pStyle w:val="ListParagraph"/>
        <w:numPr>
          <w:ilvl w:val="0"/>
          <w:numId w:val="5"/>
        </w:numPr>
        <w:spacing w:after="0" w:line="240" w:lineRule="auto"/>
        <w:contextualSpacing w:val="0"/>
        <w:rPr>
          <w:rFonts w:ascii="Arial" w:hAnsi="Arial" w:cs="Arial"/>
          <w:sz w:val="20"/>
          <w:szCs w:val="20"/>
        </w:rPr>
      </w:pPr>
      <w:r w:rsidRPr="00EA5137">
        <w:rPr>
          <w:rFonts w:ascii="Arial" w:hAnsi="Arial" w:cs="Arial"/>
          <w:sz w:val="20"/>
          <w:szCs w:val="20"/>
        </w:rPr>
        <w:t>Responsible for architecting, designing, implementing and supporting of cloud-based infrastructure and its solutions</w:t>
      </w:r>
      <w:r w:rsidR="00AC78D9">
        <w:rPr>
          <w:rFonts w:ascii="Arial" w:hAnsi="Arial" w:cs="Arial"/>
          <w:sz w:val="20"/>
          <w:szCs w:val="20"/>
        </w:rPr>
        <w:t xml:space="preserve"> on AWS.</w:t>
      </w:r>
    </w:p>
    <w:p w14:paraId="6AE6F783" w14:textId="3F917A65" w:rsidR="00EA5137" w:rsidRDefault="00EA5137" w:rsidP="00EA5137">
      <w:pPr>
        <w:pStyle w:val="ListParagraph"/>
        <w:numPr>
          <w:ilvl w:val="0"/>
          <w:numId w:val="5"/>
        </w:numPr>
        <w:spacing w:after="0" w:line="240" w:lineRule="auto"/>
        <w:contextualSpacing w:val="0"/>
        <w:rPr>
          <w:rFonts w:ascii="Arial" w:hAnsi="Arial" w:cs="Arial"/>
          <w:sz w:val="20"/>
          <w:szCs w:val="20"/>
        </w:rPr>
      </w:pPr>
      <w:r w:rsidRPr="00EA5137">
        <w:rPr>
          <w:rFonts w:ascii="Arial" w:hAnsi="Arial" w:cs="Arial"/>
          <w:sz w:val="20"/>
          <w:szCs w:val="20"/>
        </w:rPr>
        <w:t>Managing Amazon Web Services (AWS) infrastructure and Proficient in AWS services (EC2, ELB, VPC, S3, CloudFront, IAM, RDS, Route 53, CloudWatch, SNS).</w:t>
      </w:r>
    </w:p>
    <w:p w14:paraId="4AF54CD6" w14:textId="109512E5" w:rsidR="00DF2DDE" w:rsidRDefault="00DF2DDE" w:rsidP="00EA5137">
      <w:pPr>
        <w:pStyle w:val="ListParagraph"/>
        <w:numPr>
          <w:ilvl w:val="0"/>
          <w:numId w:val="5"/>
        </w:numPr>
        <w:spacing w:after="0" w:line="240" w:lineRule="auto"/>
        <w:contextualSpacing w:val="0"/>
        <w:rPr>
          <w:rFonts w:ascii="Arial" w:hAnsi="Arial" w:cs="Arial"/>
          <w:sz w:val="20"/>
          <w:szCs w:val="20"/>
        </w:rPr>
      </w:pPr>
      <w:r>
        <w:rPr>
          <w:rFonts w:ascii="Arial" w:hAnsi="Arial" w:cs="Arial"/>
          <w:sz w:val="20"/>
          <w:szCs w:val="20"/>
        </w:rPr>
        <w:t xml:space="preserve">Currently working on CI/CD pipeline setup for Java using Jenkins, Git, </w:t>
      </w:r>
      <w:proofErr w:type="spellStart"/>
      <w:r>
        <w:rPr>
          <w:rFonts w:ascii="Arial" w:hAnsi="Arial" w:cs="Arial"/>
          <w:sz w:val="20"/>
          <w:szCs w:val="20"/>
        </w:rPr>
        <w:t>Github</w:t>
      </w:r>
      <w:proofErr w:type="spellEnd"/>
      <w:r>
        <w:rPr>
          <w:rFonts w:ascii="Arial" w:hAnsi="Arial" w:cs="Arial"/>
          <w:sz w:val="20"/>
          <w:szCs w:val="20"/>
        </w:rPr>
        <w:t>, Ansible, Docker, AWS, Nagios, Jira, Splunk</w:t>
      </w:r>
      <w:r w:rsidR="00284194">
        <w:rPr>
          <w:rFonts w:ascii="Arial" w:hAnsi="Arial" w:cs="Arial"/>
          <w:sz w:val="20"/>
          <w:szCs w:val="20"/>
        </w:rPr>
        <w:t>, Confluence</w:t>
      </w:r>
      <w:r>
        <w:rPr>
          <w:rFonts w:ascii="Arial" w:hAnsi="Arial" w:cs="Arial"/>
          <w:sz w:val="20"/>
          <w:szCs w:val="20"/>
        </w:rPr>
        <w:t>.</w:t>
      </w:r>
    </w:p>
    <w:p w14:paraId="6BEBDFC1" w14:textId="77777777" w:rsidR="00B502B4" w:rsidRPr="0047227B" w:rsidRDefault="00B502B4" w:rsidP="00B502B4">
      <w:pPr>
        <w:pStyle w:val="ListParagraph"/>
        <w:numPr>
          <w:ilvl w:val="0"/>
          <w:numId w:val="5"/>
        </w:numPr>
        <w:spacing w:after="0" w:line="240" w:lineRule="auto"/>
        <w:contextualSpacing w:val="0"/>
        <w:rPr>
          <w:rFonts w:ascii="Arial" w:hAnsi="Arial" w:cs="Arial"/>
          <w:sz w:val="20"/>
          <w:szCs w:val="20"/>
        </w:rPr>
      </w:pPr>
      <w:r w:rsidRPr="0047227B">
        <w:rPr>
          <w:rFonts w:ascii="Arial" w:hAnsi="Arial" w:cs="Arial"/>
          <w:sz w:val="20"/>
          <w:szCs w:val="20"/>
        </w:rPr>
        <w:t>Involved in Pilot Verification and Production Verification.</w:t>
      </w:r>
      <w:r>
        <w:rPr>
          <w:rFonts w:ascii="Arial" w:hAnsi="Arial" w:cs="Arial"/>
          <w:sz w:val="20"/>
          <w:szCs w:val="20"/>
        </w:rPr>
        <w:t xml:space="preserve"> Creating and maintaining the automation in Selenium WebDriver, Maven, TestNG, Java and Python.</w:t>
      </w:r>
    </w:p>
    <w:p w14:paraId="52F3E74C" w14:textId="77777777" w:rsidR="00B502B4" w:rsidRDefault="00B502B4" w:rsidP="00B502B4">
      <w:pPr>
        <w:pStyle w:val="ListParagraph"/>
        <w:numPr>
          <w:ilvl w:val="0"/>
          <w:numId w:val="5"/>
        </w:numPr>
        <w:spacing w:after="0" w:line="240" w:lineRule="auto"/>
        <w:contextualSpacing w:val="0"/>
        <w:rPr>
          <w:rFonts w:ascii="Arial" w:hAnsi="Arial" w:cs="Arial"/>
          <w:sz w:val="20"/>
          <w:szCs w:val="20"/>
        </w:rPr>
      </w:pPr>
      <w:r w:rsidRPr="0047227B">
        <w:rPr>
          <w:rFonts w:ascii="Arial" w:hAnsi="Arial" w:cs="Arial"/>
          <w:sz w:val="20"/>
          <w:szCs w:val="20"/>
        </w:rPr>
        <w:t>Multiple Testbed setup from scratch including user-stores like AD, LDAP</w:t>
      </w:r>
      <w:r>
        <w:rPr>
          <w:rFonts w:ascii="Arial" w:hAnsi="Arial" w:cs="Arial"/>
          <w:sz w:val="20"/>
          <w:szCs w:val="20"/>
        </w:rPr>
        <w:t>, MS Autoenrollment</w:t>
      </w:r>
      <w:r w:rsidRPr="0047227B">
        <w:rPr>
          <w:rFonts w:ascii="Arial" w:hAnsi="Arial" w:cs="Arial"/>
          <w:sz w:val="20"/>
          <w:szCs w:val="20"/>
        </w:rPr>
        <w:t>.</w:t>
      </w:r>
    </w:p>
    <w:p w14:paraId="09963565" w14:textId="77777777" w:rsidR="007E0CD6" w:rsidRDefault="007E0CD6" w:rsidP="0047227B">
      <w:pPr>
        <w:pStyle w:val="ListParagraph"/>
        <w:numPr>
          <w:ilvl w:val="0"/>
          <w:numId w:val="5"/>
        </w:numPr>
        <w:spacing w:after="0" w:line="240" w:lineRule="auto"/>
        <w:contextualSpacing w:val="0"/>
        <w:rPr>
          <w:rFonts w:ascii="Arial" w:hAnsi="Arial" w:cs="Arial"/>
          <w:sz w:val="20"/>
          <w:szCs w:val="20"/>
        </w:rPr>
      </w:pPr>
      <w:r w:rsidRPr="0047227B">
        <w:rPr>
          <w:rFonts w:ascii="Arial" w:hAnsi="Arial" w:cs="Arial"/>
          <w:sz w:val="20"/>
          <w:szCs w:val="20"/>
        </w:rPr>
        <w:t>Experience in troubleshooting for Customer Escalations</w:t>
      </w:r>
      <w:r w:rsidR="003556CB">
        <w:rPr>
          <w:rFonts w:ascii="Arial" w:hAnsi="Arial" w:cs="Arial"/>
          <w:sz w:val="20"/>
          <w:szCs w:val="20"/>
        </w:rPr>
        <w:t xml:space="preserve"> and product demo</w:t>
      </w:r>
      <w:r w:rsidRPr="0047227B">
        <w:rPr>
          <w:rFonts w:ascii="Arial" w:hAnsi="Arial" w:cs="Arial"/>
          <w:sz w:val="20"/>
          <w:szCs w:val="20"/>
        </w:rPr>
        <w:t>.</w:t>
      </w:r>
    </w:p>
    <w:p w14:paraId="628B1930" w14:textId="42F66A1F" w:rsidR="00D071C3" w:rsidRPr="00D071C3" w:rsidRDefault="00D071C3" w:rsidP="00D071C3">
      <w:pPr>
        <w:pStyle w:val="ListParagraph"/>
        <w:numPr>
          <w:ilvl w:val="0"/>
          <w:numId w:val="5"/>
        </w:numPr>
        <w:spacing w:after="0" w:line="240" w:lineRule="auto"/>
        <w:contextualSpacing w:val="0"/>
        <w:rPr>
          <w:rFonts w:ascii="Arial" w:hAnsi="Arial" w:cs="Arial"/>
          <w:sz w:val="20"/>
          <w:szCs w:val="20"/>
        </w:rPr>
      </w:pPr>
      <w:r w:rsidRPr="00D071C3">
        <w:rPr>
          <w:rFonts w:ascii="Arial" w:hAnsi="Arial" w:cs="Arial"/>
          <w:sz w:val="20"/>
          <w:szCs w:val="20"/>
        </w:rPr>
        <w:t>Follow agile process, actively participates in Sprint planning.</w:t>
      </w:r>
      <w:r w:rsidR="00AF6AE9">
        <w:rPr>
          <w:rFonts w:ascii="Arial" w:hAnsi="Arial" w:cs="Arial"/>
          <w:sz w:val="20"/>
          <w:szCs w:val="20"/>
        </w:rPr>
        <w:t xml:space="preserve"> Also played as SCRUM Master role.</w:t>
      </w:r>
    </w:p>
    <w:p w14:paraId="0D523ACE" w14:textId="77777777" w:rsidR="00D071C3" w:rsidRPr="00D071C3" w:rsidRDefault="00D071C3" w:rsidP="00D071C3">
      <w:pPr>
        <w:pStyle w:val="ListParagraph"/>
        <w:numPr>
          <w:ilvl w:val="0"/>
          <w:numId w:val="5"/>
        </w:numPr>
        <w:spacing w:after="0" w:line="240" w:lineRule="auto"/>
        <w:contextualSpacing w:val="0"/>
        <w:rPr>
          <w:rFonts w:ascii="Arial" w:hAnsi="Arial" w:cs="Arial"/>
          <w:sz w:val="20"/>
          <w:szCs w:val="20"/>
        </w:rPr>
      </w:pPr>
      <w:r w:rsidRPr="00D071C3">
        <w:rPr>
          <w:rFonts w:ascii="Arial" w:hAnsi="Arial" w:cs="Arial"/>
          <w:sz w:val="20"/>
          <w:szCs w:val="20"/>
        </w:rPr>
        <w:t xml:space="preserve">Manage global co ordinations with Dev teams and delivery managers. </w:t>
      </w:r>
    </w:p>
    <w:p w14:paraId="26A6A7AF" w14:textId="77777777" w:rsidR="00D071C3" w:rsidRPr="00D071C3" w:rsidRDefault="00D071C3" w:rsidP="00D071C3">
      <w:pPr>
        <w:pStyle w:val="ListParagraph"/>
        <w:numPr>
          <w:ilvl w:val="0"/>
          <w:numId w:val="5"/>
        </w:numPr>
        <w:spacing w:after="0" w:line="240" w:lineRule="auto"/>
        <w:contextualSpacing w:val="0"/>
        <w:rPr>
          <w:rFonts w:ascii="Arial" w:hAnsi="Arial" w:cs="Arial"/>
          <w:sz w:val="20"/>
          <w:szCs w:val="20"/>
        </w:rPr>
      </w:pPr>
      <w:r w:rsidRPr="00D071C3">
        <w:rPr>
          <w:rFonts w:ascii="Arial" w:hAnsi="Arial" w:cs="Arial"/>
          <w:sz w:val="20"/>
          <w:szCs w:val="20"/>
        </w:rPr>
        <w:t>Interacting with TPMs and Dev Managers in India and creating QA schedules and assignments for projects.</w:t>
      </w:r>
    </w:p>
    <w:p w14:paraId="627BBCEA" w14:textId="77777777" w:rsidR="00D071C3" w:rsidRPr="00D071C3" w:rsidRDefault="00D071C3" w:rsidP="00D071C3">
      <w:pPr>
        <w:pStyle w:val="ListParagraph"/>
        <w:numPr>
          <w:ilvl w:val="0"/>
          <w:numId w:val="5"/>
        </w:numPr>
        <w:spacing w:after="0" w:line="240" w:lineRule="auto"/>
        <w:contextualSpacing w:val="0"/>
        <w:rPr>
          <w:rFonts w:ascii="Arial" w:hAnsi="Arial" w:cs="Arial"/>
          <w:sz w:val="20"/>
          <w:szCs w:val="20"/>
        </w:rPr>
      </w:pPr>
      <w:r w:rsidRPr="00D071C3">
        <w:rPr>
          <w:rFonts w:ascii="Arial" w:hAnsi="Arial" w:cs="Arial"/>
          <w:sz w:val="20"/>
          <w:szCs w:val="20"/>
        </w:rPr>
        <w:t>Requirements review and creating test plans for new features\projects and tracking progress to closure.</w:t>
      </w:r>
    </w:p>
    <w:p w14:paraId="400B3CC4" w14:textId="77777777" w:rsidR="00D071C3" w:rsidRPr="00D071C3" w:rsidRDefault="00D071C3" w:rsidP="00D071C3">
      <w:pPr>
        <w:pStyle w:val="ListParagraph"/>
        <w:numPr>
          <w:ilvl w:val="0"/>
          <w:numId w:val="5"/>
        </w:numPr>
        <w:spacing w:after="0" w:line="240" w:lineRule="auto"/>
        <w:contextualSpacing w:val="0"/>
        <w:rPr>
          <w:rFonts w:ascii="Arial" w:hAnsi="Arial" w:cs="Arial"/>
          <w:sz w:val="20"/>
          <w:szCs w:val="20"/>
        </w:rPr>
      </w:pPr>
      <w:r w:rsidRPr="00D071C3">
        <w:rPr>
          <w:rFonts w:ascii="Arial" w:hAnsi="Arial" w:cs="Arial"/>
          <w:sz w:val="20"/>
          <w:szCs w:val="20"/>
        </w:rPr>
        <w:t>Start up new teams – Hired and build automation team within India.</w:t>
      </w:r>
    </w:p>
    <w:p w14:paraId="0A270A4A" w14:textId="2E634B39" w:rsidR="00D071C3" w:rsidRPr="00F45321" w:rsidRDefault="00D071C3" w:rsidP="00F45321">
      <w:pPr>
        <w:pStyle w:val="ListParagraph"/>
        <w:numPr>
          <w:ilvl w:val="0"/>
          <w:numId w:val="5"/>
        </w:numPr>
        <w:spacing w:after="0" w:line="240" w:lineRule="auto"/>
        <w:contextualSpacing w:val="0"/>
        <w:rPr>
          <w:rFonts w:ascii="Arial" w:hAnsi="Arial" w:cs="Arial"/>
          <w:sz w:val="20"/>
          <w:szCs w:val="20"/>
        </w:rPr>
      </w:pPr>
      <w:r w:rsidRPr="00D071C3">
        <w:rPr>
          <w:rFonts w:ascii="Arial" w:hAnsi="Arial" w:cs="Arial"/>
          <w:sz w:val="20"/>
          <w:szCs w:val="20"/>
        </w:rPr>
        <w:t>Process improvements, Mentoring</w:t>
      </w:r>
      <w:r w:rsidR="00864F8A">
        <w:rPr>
          <w:rFonts w:ascii="Arial" w:hAnsi="Arial" w:cs="Arial"/>
          <w:sz w:val="20"/>
          <w:szCs w:val="20"/>
        </w:rPr>
        <w:t>,</w:t>
      </w:r>
      <w:r w:rsidRPr="00D071C3">
        <w:rPr>
          <w:rFonts w:ascii="Arial" w:hAnsi="Arial" w:cs="Arial"/>
          <w:sz w:val="20"/>
          <w:szCs w:val="20"/>
        </w:rPr>
        <w:t xml:space="preserve"> helping </w:t>
      </w:r>
      <w:r w:rsidR="00864F8A">
        <w:rPr>
          <w:rFonts w:ascii="Arial" w:hAnsi="Arial" w:cs="Arial"/>
          <w:sz w:val="20"/>
          <w:szCs w:val="20"/>
        </w:rPr>
        <w:t xml:space="preserve">and performance review of </w:t>
      </w:r>
      <w:r w:rsidRPr="00D071C3">
        <w:rPr>
          <w:rFonts w:ascii="Arial" w:hAnsi="Arial" w:cs="Arial"/>
          <w:sz w:val="20"/>
          <w:szCs w:val="20"/>
        </w:rPr>
        <w:t>juniors</w:t>
      </w:r>
      <w:r>
        <w:rPr>
          <w:rFonts w:ascii="Arial" w:hAnsi="Arial" w:cs="Arial"/>
          <w:sz w:val="20"/>
          <w:szCs w:val="20"/>
        </w:rPr>
        <w:t>.</w:t>
      </w:r>
    </w:p>
    <w:p w14:paraId="16C27F9E" w14:textId="77777777" w:rsidR="007E0CD6" w:rsidRPr="0047227B" w:rsidRDefault="007E0CD6" w:rsidP="0047227B">
      <w:pPr>
        <w:pStyle w:val="ListParagraph"/>
        <w:spacing w:after="0" w:line="240" w:lineRule="auto"/>
        <w:ind w:left="0"/>
        <w:contextualSpacing w:val="0"/>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3"/>
        <w:gridCol w:w="5115"/>
      </w:tblGrid>
      <w:tr w:rsidR="005857FC" w:rsidRPr="0047227B" w14:paraId="681F0121" w14:textId="77777777" w:rsidTr="005857FC">
        <w:tc>
          <w:tcPr>
            <w:tcW w:w="5233" w:type="dxa"/>
            <w:shd w:val="clear" w:color="auto" w:fill="auto"/>
          </w:tcPr>
          <w:p w14:paraId="3EA695DB" w14:textId="77777777" w:rsidR="007E0CD6" w:rsidRPr="0047227B" w:rsidRDefault="00150564" w:rsidP="0047227B">
            <w:pPr>
              <w:spacing w:after="0" w:line="240" w:lineRule="auto"/>
              <w:rPr>
                <w:rFonts w:ascii="Arial" w:hAnsi="Arial" w:cs="Arial"/>
                <w:b/>
                <w:bCs/>
                <w:iCs/>
                <w:sz w:val="20"/>
                <w:szCs w:val="20"/>
              </w:rPr>
            </w:pPr>
            <w:r>
              <w:rPr>
                <w:rFonts w:ascii="Arial" w:hAnsi="Arial" w:cs="Arial"/>
                <w:b/>
                <w:bCs/>
                <w:iCs/>
                <w:sz w:val="20"/>
                <w:szCs w:val="20"/>
              </w:rPr>
              <w:t>Tech Mahindra</w:t>
            </w:r>
            <w:r w:rsidR="007E0CD6" w:rsidRPr="0047227B">
              <w:rPr>
                <w:rFonts w:ascii="Arial" w:hAnsi="Arial" w:cs="Arial"/>
                <w:b/>
                <w:bCs/>
                <w:iCs/>
                <w:sz w:val="20"/>
                <w:szCs w:val="20"/>
              </w:rPr>
              <w:t xml:space="preserve">, </w:t>
            </w:r>
            <w:r>
              <w:rPr>
                <w:rFonts w:ascii="Arial" w:hAnsi="Arial" w:cs="Arial"/>
                <w:b/>
                <w:bCs/>
                <w:iCs/>
                <w:sz w:val="20"/>
                <w:szCs w:val="20"/>
              </w:rPr>
              <w:t>Noida</w:t>
            </w:r>
          </w:p>
          <w:p w14:paraId="17CFDB03" w14:textId="70B871F5" w:rsidR="007E0CD6" w:rsidRPr="0047227B" w:rsidRDefault="00150564" w:rsidP="0047227B">
            <w:pPr>
              <w:pStyle w:val="ListParagraph"/>
              <w:spacing w:after="0" w:line="240" w:lineRule="auto"/>
              <w:ind w:left="0"/>
              <w:contextualSpacing w:val="0"/>
              <w:rPr>
                <w:rFonts w:ascii="Arial" w:hAnsi="Arial" w:cs="Arial"/>
                <w:sz w:val="20"/>
                <w:szCs w:val="20"/>
              </w:rPr>
            </w:pPr>
            <w:r>
              <w:rPr>
                <w:rFonts w:ascii="Arial" w:hAnsi="Arial" w:cs="Arial"/>
                <w:bCs/>
                <w:iCs/>
                <w:sz w:val="20"/>
                <w:szCs w:val="20"/>
              </w:rPr>
              <w:t>Te</w:t>
            </w:r>
            <w:r w:rsidR="007854ED">
              <w:rPr>
                <w:rFonts w:ascii="Arial" w:hAnsi="Arial" w:cs="Arial"/>
                <w:bCs/>
                <w:iCs/>
                <w:sz w:val="20"/>
                <w:szCs w:val="20"/>
              </w:rPr>
              <w:t>ch</w:t>
            </w:r>
            <w:r>
              <w:rPr>
                <w:rFonts w:ascii="Arial" w:hAnsi="Arial" w:cs="Arial"/>
                <w:bCs/>
                <w:iCs/>
                <w:sz w:val="20"/>
                <w:szCs w:val="20"/>
              </w:rPr>
              <w:t xml:space="preserve"> Manager</w:t>
            </w:r>
          </w:p>
        </w:tc>
        <w:tc>
          <w:tcPr>
            <w:tcW w:w="5115" w:type="dxa"/>
            <w:shd w:val="clear" w:color="auto" w:fill="auto"/>
          </w:tcPr>
          <w:p w14:paraId="1C11BD83" w14:textId="77777777" w:rsidR="007E0CD6" w:rsidRPr="0047227B" w:rsidRDefault="00150564" w:rsidP="0047227B">
            <w:pPr>
              <w:spacing w:after="0" w:line="240" w:lineRule="auto"/>
              <w:ind w:left="330"/>
              <w:jc w:val="right"/>
              <w:rPr>
                <w:rFonts w:ascii="Arial" w:hAnsi="Arial" w:cs="Arial"/>
                <w:iCs/>
                <w:sz w:val="20"/>
                <w:szCs w:val="20"/>
              </w:rPr>
            </w:pPr>
            <w:r>
              <w:rPr>
                <w:rFonts w:ascii="Arial" w:hAnsi="Arial" w:cs="Arial"/>
                <w:iCs/>
                <w:sz w:val="20"/>
                <w:szCs w:val="20"/>
              </w:rPr>
              <w:t>7</w:t>
            </w:r>
            <w:r w:rsidR="007E0CD6" w:rsidRPr="0047227B">
              <w:rPr>
                <w:rFonts w:ascii="Arial" w:hAnsi="Arial" w:cs="Arial"/>
                <w:iCs/>
                <w:sz w:val="20"/>
                <w:szCs w:val="20"/>
              </w:rPr>
              <w:t xml:space="preserve"> Year </w:t>
            </w:r>
            <w:r>
              <w:rPr>
                <w:rFonts w:ascii="Arial" w:hAnsi="Arial" w:cs="Arial"/>
                <w:iCs/>
                <w:sz w:val="20"/>
                <w:szCs w:val="20"/>
              </w:rPr>
              <w:t>7</w:t>
            </w:r>
            <w:r w:rsidR="007E0CD6" w:rsidRPr="0047227B">
              <w:rPr>
                <w:rFonts w:ascii="Arial" w:hAnsi="Arial" w:cs="Arial"/>
                <w:iCs/>
                <w:sz w:val="20"/>
                <w:szCs w:val="20"/>
              </w:rPr>
              <w:t xml:space="preserve"> Months (Full Time)</w:t>
            </w:r>
          </w:p>
          <w:p w14:paraId="6F9FFFA3" w14:textId="77777777" w:rsidR="007E0CD6" w:rsidRPr="0047227B" w:rsidRDefault="00150564" w:rsidP="0047227B">
            <w:pPr>
              <w:pStyle w:val="ListParagraph"/>
              <w:spacing w:after="0" w:line="240" w:lineRule="auto"/>
              <w:ind w:left="0"/>
              <w:contextualSpacing w:val="0"/>
              <w:jc w:val="right"/>
              <w:rPr>
                <w:rFonts w:ascii="Arial" w:hAnsi="Arial" w:cs="Arial"/>
                <w:sz w:val="20"/>
                <w:szCs w:val="20"/>
              </w:rPr>
            </w:pPr>
            <w:r>
              <w:rPr>
                <w:rFonts w:ascii="Arial" w:hAnsi="Arial" w:cs="Arial"/>
                <w:iCs/>
                <w:sz w:val="20"/>
                <w:szCs w:val="20"/>
              </w:rPr>
              <w:t>Nov</w:t>
            </w:r>
            <w:r w:rsidR="007E0CD6" w:rsidRPr="0047227B">
              <w:rPr>
                <w:rFonts w:ascii="Arial" w:hAnsi="Arial" w:cs="Arial"/>
                <w:iCs/>
                <w:sz w:val="20"/>
                <w:szCs w:val="20"/>
              </w:rPr>
              <w:t xml:space="preserve"> 0</w:t>
            </w:r>
            <w:r>
              <w:rPr>
                <w:rFonts w:ascii="Arial" w:hAnsi="Arial" w:cs="Arial"/>
                <w:iCs/>
                <w:sz w:val="20"/>
                <w:szCs w:val="20"/>
              </w:rPr>
              <w:t>6</w:t>
            </w:r>
            <w:r w:rsidR="007E0CD6" w:rsidRPr="0047227B">
              <w:rPr>
                <w:rFonts w:ascii="Arial" w:hAnsi="Arial" w:cs="Arial"/>
                <w:iCs/>
                <w:sz w:val="20"/>
                <w:szCs w:val="20"/>
              </w:rPr>
              <w:t xml:space="preserve"> – </w:t>
            </w:r>
            <w:r>
              <w:rPr>
                <w:rFonts w:ascii="Arial" w:hAnsi="Arial" w:cs="Arial"/>
                <w:iCs/>
                <w:sz w:val="20"/>
                <w:szCs w:val="20"/>
              </w:rPr>
              <w:t>June</w:t>
            </w:r>
            <w:r w:rsidR="007E0CD6" w:rsidRPr="0047227B">
              <w:rPr>
                <w:rFonts w:ascii="Arial" w:hAnsi="Arial" w:cs="Arial"/>
                <w:iCs/>
                <w:sz w:val="20"/>
                <w:szCs w:val="20"/>
              </w:rPr>
              <w:t xml:space="preserve"> 1</w:t>
            </w:r>
            <w:r>
              <w:rPr>
                <w:rFonts w:ascii="Arial" w:hAnsi="Arial" w:cs="Arial"/>
                <w:iCs/>
                <w:sz w:val="20"/>
                <w:szCs w:val="20"/>
              </w:rPr>
              <w:t>4</w:t>
            </w:r>
          </w:p>
        </w:tc>
      </w:tr>
    </w:tbl>
    <w:p w14:paraId="7C12EE0F" w14:textId="77777777" w:rsidR="00DC0D38" w:rsidRPr="0047227B" w:rsidRDefault="00DC0D38" w:rsidP="00DC0D38">
      <w:pPr>
        <w:pStyle w:val="ListParagraph"/>
        <w:numPr>
          <w:ilvl w:val="0"/>
          <w:numId w:val="5"/>
        </w:numPr>
        <w:spacing w:after="0" w:line="240" w:lineRule="auto"/>
        <w:contextualSpacing w:val="0"/>
        <w:rPr>
          <w:rFonts w:ascii="Arial" w:hAnsi="Arial" w:cs="Arial"/>
          <w:b/>
          <w:sz w:val="20"/>
          <w:szCs w:val="20"/>
        </w:rPr>
      </w:pPr>
      <w:proofErr w:type="spellStart"/>
      <w:r w:rsidRPr="0047227B">
        <w:rPr>
          <w:rFonts w:ascii="Arial" w:hAnsi="Arial" w:cs="Arial"/>
          <w:b/>
          <w:sz w:val="20"/>
          <w:szCs w:val="20"/>
        </w:rPr>
        <w:t>Sy</w:t>
      </w:r>
      <w:r>
        <w:rPr>
          <w:rFonts w:ascii="Arial" w:hAnsi="Arial" w:cs="Arial"/>
          <w:b/>
          <w:sz w:val="20"/>
          <w:szCs w:val="20"/>
        </w:rPr>
        <w:t>ncML</w:t>
      </w:r>
      <w:proofErr w:type="spellEnd"/>
      <w:r>
        <w:rPr>
          <w:rFonts w:ascii="Arial" w:hAnsi="Arial" w:cs="Arial"/>
          <w:b/>
          <w:sz w:val="20"/>
          <w:szCs w:val="20"/>
        </w:rPr>
        <w:t xml:space="preserve"> Automation</w:t>
      </w:r>
    </w:p>
    <w:p w14:paraId="7D43A636" w14:textId="7F27D6D5" w:rsidR="00FB6C2B" w:rsidRDefault="00DC0D38" w:rsidP="00DC0D38">
      <w:pPr>
        <w:pStyle w:val="ListParagraph"/>
        <w:spacing w:after="0" w:line="240" w:lineRule="auto"/>
        <w:contextualSpacing w:val="0"/>
        <w:rPr>
          <w:rFonts w:ascii="Arial" w:hAnsi="Arial" w:cs="Arial"/>
          <w:sz w:val="20"/>
          <w:szCs w:val="20"/>
        </w:rPr>
      </w:pPr>
      <w:r w:rsidRPr="00DC0D38">
        <w:rPr>
          <w:rFonts w:ascii="Arial" w:hAnsi="Arial" w:cs="Arial"/>
          <w:sz w:val="20"/>
          <w:szCs w:val="20"/>
        </w:rPr>
        <w:t xml:space="preserve">SyncML is a protocol used to sync phone contacts to server or vice versa based on  mobile sets capability. VCard generator 2.1 used to create the VCard for mobile sets and XSLT tool used to XML transformation. Syncevolution is a tool to sync mobile contacts to server, which follows the SyncML protocol. CURL tool is for soap API used to test sync on server and vice versa. Automation </w:t>
      </w:r>
      <w:proofErr w:type="gramStart"/>
      <w:r w:rsidRPr="00DC0D38">
        <w:rPr>
          <w:rFonts w:ascii="Arial" w:hAnsi="Arial" w:cs="Arial"/>
          <w:sz w:val="20"/>
          <w:szCs w:val="20"/>
        </w:rPr>
        <w:t>framework</w:t>
      </w:r>
      <w:r w:rsidR="000D6512">
        <w:rPr>
          <w:rFonts w:ascii="Arial" w:hAnsi="Arial" w:cs="Arial"/>
          <w:sz w:val="20"/>
          <w:szCs w:val="20"/>
        </w:rPr>
        <w:t>(</w:t>
      </w:r>
      <w:proofErr w:type="gramEnd"/>
      <w:r w:rsidR="000D6512">
        <w:rPr>
          <w:rFonts w:ascii="Arial" w:hAnsi="Arial" w:cs="Arial"/>
          <w:sz w:val="20"/>
          <w:szCs w:val="20"/>
        </w:rPr>
        <w:t>Keyword driven)</w:t>
      </w:r>
      <w:r w:rsidRPr="00DC0D38">
        <w:rPr>
          <w:rFonts w:ascii="Arial" w:hAnsi="Arial" w:cs="Arial"/>
          <w:sz w:val="20"/>
          <w:szCs w:val="20"/>
        </w:rPr>
        <w:t xml:space="preserve"> is written in Robot framework, Python, Batch and Shell Script.</w:t>
      </w:r>
    </w:p>
    <w:p w14:paraId="41343926" w14:textId="77777777" w:rsidR="00F72466" w:rsidRPr="00F72466" w:rsidRDefault="00F72466" w:rsidP="00F72466">
      <w:pPr>
        <w:pStyle w:val="ListParagraph"/>
        <w:numPr>
          <w:ilvl w:val="0"/>
          <w:numId w:val="5"/>
        </w:numPr>
        <w:spacing w:after="0" w:line="240" w:lineRule="auto"/>
        <w:contextualSpacing w:val="0"/>
        <w:rPr>
          <w:rFonts w:ascii="Arial" w:hAnsi="Arial" w:cs="Arial"/>
          <w:b/>
          <w:sz w:val="20"/>
          <w:szCs w:val="20"/>
        </w:rPr>
      </w:pPr>
      <w:r w:rsidRPr="00F72466">
        <w:rPr>
          <w:rFonts w:ascii="Arial" w:hAnsi="Arial" w:cs="Arial"/>
          <w:b/>
          <w:sz w:val="20"/>
          <w:szCs w:val="20"/>
        </w:rPr>
        <w:t>AWS Network Management Devices (NMD)</w:t>
      </w:r>
    </w:p>
    <w:p w14:paraId="0B814392" w14:textId="77777777" w:rsidR="00F72466" w:rsidRPr="00F72466" w:rsidRDefault="00F72466" w:rsidP="00F72466">
      <w:pPr>
        <w:pStyle w:val="ListParagraph"/>
        <w:spacing w:after="0" w:line="240" w:lineRule="auto"/>
        <w:contextualSpacing w:val="0"/>
        <w:rPr>
          <w:rFonts w:ascii="Arial" w:hAnsi="Arial" w:cs="Arial"/>
          <w:sz w:val="20"/>
          <w:szCs w:val="20"/>
        </w:rPr>
      </w:pPr>
      <w:r w:rsidRPr="00F72466">
        <w:rPr>
          <w:rFonts w:ascii="Arial" w:hAnsi="Arial" w:cs="Arial"/>
          <w:sz w:val="20"/>
          <w:szCs w:val="20"/>
        </w:rPr>
        <w:t>The device is CPE network equipment installed in an AT&amp;T Wi-Fi (AWS) venue. The device operates as a gateway providing Internet and AWS data center connectivity to the Wi-Fi guest and back-office network of the customers. The high availability feature eliminates the single point of failure with hot standby backup for NMDs. The feature requires high availability support with two or more NMDs. The traffic should be distributed among the participating NMDs and in case an NMD fails, its load should be immediately taken up by another NMD in the high availability setup.</w:t>
      </w:r>
    </w:p>
    <w:p w14:paraId="7909E691" w14:textId="77777777" w:rsidR="00F72466" w:rsidRPr="00F72466" w:rsidRDefault="00F72466" w:rsidP="00F72466">
      <w:pPr>
        <w:pStyle w:val="ListParagraph"/>
        <w:spacing w:after="0" w:line="240" w:lineRule="auto"/>
        <w:contextualSpacing w:val="0"/>
        <w:rPr>
          <w:rFonts w:ascii="Arial" w:hAnsi="Arial" w:cs="Arial"/>
          <w:sz w:val="20"/>
          <w:szCs w:val="20"/>
        </w:rPr>
      </w:pPr>
      <w:r w:rsidRPr="00F72466">
        <w:rPr>
          <w:rFonts w:ascii="Arial" w:hAnsi="Arial" w:cs="Arial"/>
          <w:b/>
          <w:sz w:val="20"/>
          <w:szCs w:val="20"/>
        </w:rPr>
        <w:t xml:space="preserve">VRRP (HSRP) - </w:t>
      </w:r>
      <w:r w:rsidRPr="00F72466">
        <w:rPr>
          <w:rFonts w:ascii="Arial" w:hAnsi="Arial" w:cs="Arial"/>
          <w:sz w:val="20"/>
          <w:szCs w:val="20"/>
        </w:rPr>
        <w:t>The VRRP will be responsible for high availability protocol between the devices that are part of the cluster. The open source Keepalived will be used to provide VRRP functionality on device.</w:t>
      </w:r>
    </w:p>
    <w:p w14:paraId="0BDF412A" w14:textId="77777777" w:rsidR="00F72466" w:rsidRPr="00F72466" w:rsidRDefault="00F72466" w:rsidP="00F72466">
      <w:pPr>
        <w:pStyle w:val="ListParagraph"/>
        <w:spacing w:after="0" w:line="240" w:lineRule="auto"/>
        <w:contextualSpacing w:val="0"/>
        <w:rPr>
          <w:rFonts w:ascii="Arial" w:hAnsi="Arial" w:cs="Arial"/>
          <w:sz w:val="20"/>
          <w:szCs w:val="20"/>
        </w:rPr>
      </w:pPr>
      <w:r w:rsidRPr="00F72466">
        <w:rPr>
          <w:rFonts w:ascii="Arial" w:hAnsi="Arial" w:cs="Arial"/>
          <w:b/>
          <w:sz w:val="20"/>
          <w:szCs w:val="20"/>
        </w:rPr>
        <w:t>Link Aggregation Control Protocol (LACP)</w:t>
      </w:r>
      <w:r>
        <w:rPr>
          <w:rFonts w:ascii="Arial" w:hAnsi="Arial" w:cs="Arial"/>
          <w:b/>
          <w:sz w:val="20"/>
          <w:szCs w:val="20"/>
        </w:rPr>
        <w:t xml:space="preserve"> </w:t>
      </w:r>
      <w:r w:rsidRPr="00F72466">
        <w:rPr>
          <w:rFonts w:ascii="Arial" w:hAnsi="Arial" w:cs="Arial"/>
          <w:b/>
          <w:sz w:val="20"/>
          <w:szCs w:val="20"/>
        </w:rPr>
        <w:t>-</w:t>
      </w:r>
      <w:r>
        <w:rPr>
          <w:rFonts w:ascii="Arial" w:hAnsi="Arial" w:cs="Arial"/>
          <w:b/>
          <w:sz w:val="20"/>
          <w:szCs w:val="20"/>
        </w:rPr>
        <w:t xml:space="preserve"> </w:t>
      </w:r>
      <w:r w:rsidRPr="00F72466">
        <w:rPr>
          <w:rFonts w:ascii="Arial" w:hAnsi="Arial" w:cs="Arial"/>
          <w:sz w:val="20"/>
          <w:szCs w:val="20"/>
        </w:rPr>
        <w:t>LACP enables logical grouping of the LAN interfaces on NMD. Multiple interfaces can be group together as a single logical interface providing redundancy, load balancing and high link bandwidth.</w:t>
      </w:r>
    </w:p>
    <w:p w14:paraId="0ED39EBC" w14:textId="605847AE" w:rsidR="00F72466" w:rsidRDefault="00F72466" w:rsidP="00F72466">
      <w:pPr>
        <w:pStyle w:val="ListParagraph"/>
        <w:spacing w:after="0" w:line="240" w:lineRule="auto"/>
        <w:contextualSpacing w:val="0"/>
        <w:rPr>
          <w:rFonts w:ascii="Arial" w:hAnsi="Arial" w:cs="Arial"/>
          <w:sz w:val="20"/>
          <w:szCs w:val="20"/>
        </w:rPr>
      </w:pPr>
      <w:r w:rsidRPr="00F72466">
        <w:rPr>
          <w:rFonts w:ascii="Arial" w:hAnsi="Arial" w:cs="Arial"/>
          <w:b/>
          <w:sz w:val="20"/>
          <w:szCs w:val="20"/>
        </w:rPr>
        <w:t>DHCP -</w:t>
      </w:r>
      <w:r w:rsidRPr="00F72466">
        <w:rPr>
          <w:rFonts w:ascii="Arial" w:hAnsi="Arial" w:cs="Arial"/>
          <w:sz w:val="20"/>
          <w:szCs w:val="20"/>
        </w:rPr>
        <w:t>The DHCP server will run on only two nodes in a high availability cluster and the DHCP servers will be configured to run in active-standby redundancy configuration. The DHCP daemon will also enable load distribution by allocating different router IP addresses in the DHCP leases to the clients.</w:t>
      </w:r>
    </w:p>
    <w:p w14:paraId="35C2D3D9" w14:textId="0B0FF5DB" w:rsidR="00F11C9D" w:rsidRDefault="00F11C9D" w:rsidP="00F11C9D">
      <w:pPr>
        <w:pStyle w:val="ListParagraph"/>
        <w:spacing w:after="0" w:line="240" w:lineRule="auto"/>
        <w:contextualSpacing w:val="0"/>
        <w:rPr>
          <w:rFonts w:ascii="Arial" w:hAnsi="Arial" w:cs="Arial"/>
          <w:sz w:val="20"/>
          <w:szCs w:val="20"/>
        </w:rPr>
      </w:pPr>
      <w:r w:rsidRPr="00AA0721">
        <w:rPr>
          <w:rFonts w:ascii="Arial" w:hAnsi="Arial" w:cs="Arial"/>
          <w:b/>
          <w:sz w:val="20"/>
          <w:szCs w:val="20"/>
        </w:rPr>
        <w:t xml:space="preserve">Configurable </w:t>
      </w:r>
      <w:proofErr w:type="spellStart"/>
      <w:r w:rsidRPr="00AA0721">
        <w:rPr>
          <w:rFonts w:ascii="Arial" w:hAnsi="Arial" w:cs="Arial"/>
          <w:b/>
          <w:sz w:val="20"/>
          <w:szCs w:val="20"/>
        </w:rPr>
        <w:t>BlackList</w:t>
      </w:r>
      <w:proofErr w:type="spellEnd"/>
      <w:r w:rsidRPr="00AA0721">
        <w:rPr>
          <w:rFonts w:ascii="Arial" w:hAnsi="Arial" w:cs="Arial"/>
          <w:b/>
          <w:sz w:val="20"/>
          <w:szCs w:val="20"/>
        </w:rPr>
        <w:t xml:space="preserve"> URL Filtering with Palo Alto device</w:t>
      </w:r>
      <w:r>
        <w:rPr>
          <w:rFonts w:ascii="Arial" w:hAnsi="Arial" w:cs="Arial"/>
          <w:b/>
          <w:sz w:val="20"/>
          <w:szCs w:val="20"/>
        </w:rPr>
        <w:t xml:space="preserve"> - </w:t>
      </w:r>
      <w:proofErr w:type="spellStart"/>
      <w:r w:rsidRPr="00AA0721">
        <w:rPr>
          <w:rFonts w:ascii="Arial" w:hAnsi="Arial" w:cs="Arial"/>
          <w:sz w:val="20"/>
          <w:szCs w:val="20"/>
        </w:rPr>
        <w:t>BlackList</w:t>
      </w:r>
      <w:proofErr w:type="spellEnd"/>
      <w:r w:rsidRPr="00AA0721">
        <w:rPr>
          <w:rFonts w:ascii="Arial" w:hAnsi="Arial" w:cs="Arial"/>
          <w:sz w:val="20"/>
          <w:szCs w:val="20"/>
        </w:rPr>
        <w:t xml:space="preserve"> URL Filtering feature implemented to set </w:t>
      </w:r>
      <w:proofErr w:type="spellStart"/>
      <w:r w:rsidRPr="00AA0721">
        <w:rPr>
          <w:rFonts w:ascii="Arial" w:hAnsi="Arial" w:cs="Arial"/>
          <w:sz w:val="20"/>
          <w:szCs w:val="20"/>
        </w:rPr>
        <w:t>BlackListed</w:t>
      </w:r>
      <w:proofErr w:type="spellEnd"/>
      <w:r w:rsidRPr="00AA0721">
        <w:rPr>
          <w:rFonts w:ascii="Arial" w:hAnsi="Arial" w:cs="Arial"/>
          <w:sz w:val="20"/>
          <w:szCs w:val="20"/>
        </w:rPr>
        <w:t xml:space="preserve"> URL/IPs using Central GUI. SOAP web service is implemented to add, delete and update of </w:t>
      </w:r>
      <w:proofErr w:type="spellStart"/>
      <w:r w:rsidRPr="00AA0721">
        <w:rPr>
          <w:rFonts w:ascii="Arial" w:hAnsi="Arial" w:cs="Arial"/>
          <w:sz w:val="20"/>
          <w:szCs w:val="20"/>
        </w:rPr>
        <w:t>BlackListed</w:t>
      </w:r>
      <w:proofErr w:type="spellEnd"/>
      <w:r w:rsidRPr="00AA0721">
        <w:rPr>
          <w:rFonts w:ascii="Arial" w:hAnsi="Arial" w:cs="Arial"/>
          <w:sz w:val="20"/>
          <w:szCs w:val="20"/>
        </w:rPr>
        <w:t xml:space="preserve"> URL/IPs.</w:t>
      </w:r>
    </w:p>
    <w:p w14:paraId="305348E0" w14:textId="3BFC1593" w:rsidR="00A25985" w:rsidRPr="006B1222" w:rsidRDefault="00A25985" w:rsidP="00A25985">
      <w:pPr>
        <w:pStyle w:val="ListParagraph"/>
        <w:spacing w:after="0" w:line="240" w:lineRule="auto"/>
        <w:contextualSpacing w:val="0"/>
        <w:rPr>
          <w:rFonts w:ascii="Arial" w:hAnsi="Arial" w:cs="Arial"/>
          <w:sz w:val="20"/>
          <w:szCs w:val="20"/>
        </w:rPr>
      </w:pPr>
      <w:proofErr w:type="gramStart"/>
      <w:r w:rsidRPr="006B1222">
        <w:rPr>
          <w:rFonts w:ascii="Arial" w:hAnsi="Arial" w:cs="Arial"/>
          <w:b/>
          <w:sz w:val="20"/>
          <w:szCs w:val="20"/>
        </w:rPr>
        <w:t>TACACS</w:t>
      </w:r>
      <w:r>
        <w:rPr>
          <w:rFonts w:ascii="Arial" w:hAnsi="Arial" w:cs="Arial"/>
          <w:b/>
          <w:sz w:val="20"/>
          <w:szCs w:val="20"/>
        </w:rPr>
        <w:t>(</w:t>
      </w:r>
      <w:proofErr w:type="gramEnd"/>
      <w:r>
        <w:rPr>
          <w:rFonts w:ascii="Arial" w:hAnsi="Arial" w:cs="Arial"/>
          <w:b/>
          <w:sz w:val="20"/>
          <w:szCs w:val="20"/>
        </w:rPr>
        <w:t xml:space="preserve">+) - </w:t>
      </w:r>
      <w:r w:rsidRPr="006B1222">
        <w:rPr>
          <w:rFonts w:ascii="Arial" w:hAnsi="Arial" w:cs="Arial"/>
          <w:sz w:val="20"/>
          <w:szCs w:val="20"/>
        </w:rPr>
        <w:t xml:space="preserve">TACACS+ (Terminal Access Controller Access-Control System Plus) is an access control network protocol for routers, network access servers and other networked computing devices. TACACS+ is an Authentication, Authorization, and Accounting (AAA) protocol for authentication to network devices such as routers, switches, and firewalls.  </w:t>
      </w:r>
    </w:p>
    <w:p w14:paraId="7E5777CB" w14:textId="1626EF6D" w:rsidR="00A25985" w:rsidRPr="005637B9" w:rsidRDefault="004C72B9" w:rsidP="005637B9">
      <w:pPr>
        <w:pStyle w:val="ListParagraph"/>
        <w:spacing w:after="0" w:line="240" w:lineRule="auto"/>
        <w:contextualSpacing w:val="0"/>
        <w:rPr>
          <w:rFonts w:ascii="Arial" w:hAnsi="Arial" w:cs="Arial"/>
          <w:b/>
          <w:sz w:val="20"/>
          <w:szCs w:val="20"/>
        </w:rPr>
      </w:pPr>
      <w:r w:rsidRPr="00F72466">
        <w:rPr>
          <w:rFonts w:ascii="Arial" w:hAnsi="Arial" w:cs="Arial"/>
          <w:b/>
          <w:sz w:val="20"/>
          <w:szCs w:val="20"/>
        </w:rPr>
        <w:t xml:space="preserve">Layer 2 Tunneling Protocol (L2TP) </w:t>
      </w:r>
      <w:r>
        <w:rPr>
          <w:rFonts w:ascii="Arial" w:hAnsi="Arial" w:cs="Arial"/>
          <w:b/>
          <w:sz w:val="20"/>
          <w:szCs w:val="20"/>
        </w:rPr>
        <w:t xml:space="preserve">- </w:t>
      </w:r>
      <w:r w:rsidRPr="00F72466">
        <w:rPr>
          <w:rFonts w:ascii="Arial" w:hAnsi="Arial" w:cs="Arial"/>
          <w:sz w:val="20"/>
          <w:szCs w:val="20"/>
        </w:rPr>
        <w:t xml:space="preserve">Access Points using L2TP tunnel for communication between AP and </w:t>
      </w:r>
      <w:proofErr w:type="spellStart"/>
      <w:proofErr w:type="gramStart"/>
      <w:r w:rsidRPr="00F72466">
        <w:rPr>
          <w:rFonts w:ascii="Arial" w:hAnsi="Arial" w:cs="Arial"/>
          <w:sz w:val="20"/>
          <w:szCs w:val="20"/>
        </w:rPr>
        <w:t>debian</w:t>
      </w:r>
      <w:proofErr w:type="spellEnd"/>
      <w:r w:rsidRPr="00F72466">
        <w:rPr>
          <w:rFonts w:ascii="Arial" w:hAnsi="Arial" w:cs="Arial"/>
          <w:sz w:val="20"/>
          <w:szCs w:val="20"/>
        </w:rPr>
        <w:t>(</w:t>
      </w:r>
      <w:proofErr w:type="gramEnd"/>
      <w:r w:rsidRPr="00F72466">
        <w:rPr>
          <w:rFonts w:ascii="Arial" w:hAnsi="Arial" w:cs="Arial"/>
          <w:sz w:val="20"/>
          <w:szCs w:val="20"/>
        </w:rPr>
        <w:t xml:space="preserve">HSB)/Routers. Which is configured into LNS-LAC mode. At Debian (HSB)/Routers side “Prol2TP” is running as LNS mode and at Access Point side configuration done as LAC mode to establish the L2TP tunnel. There is also support for Failover from Primary server to Backup server, if L2TP tunnel is broken with primary server. L2TP tunnel again Fallback to Primary server while connectivity is restored. L2TP tunnel is also established between Cisco router and </w:t>
      </w:r>
      <w:proofErr w:type="spellStart"/>
      <w:r w:rsidRPr="00F72466">
        <w:rPr>
          <w:rFonts w:ascii="Arial" w:hAnsi="Arial" w:cs="Arial"/>
          <w:sz w:val="20"/>
          <w:szCs w:val="20"/>
        </w:rPr>
        <w:t>debian</w:t>
      </w:r>
      <w:proofErr w:type="spellEnd"/>
      <w:r w:rsidRPr="00F72466">
        <w:rPr>
          <w:rFonts w:ascii="Arial" w:hAnsi="Arial" w:cs="Arial"/>
          <w:sz w:val="20"/>
          <w:szCs w:val="20"/>
        </w:rPr>
        <w:t xml:space="preserve"> (HSB) box by using “IP L2TP” Linux utility and “Prol2TP” as well. </w:t>
      </w:r>
    </w:p>
    <w:p w14:paraId="677D47CB" w14:textId="77777777" w:rsidR="00DA6647" w:rsidRPr="00C66F25" w:rsidRDefault="00DA6647" w:rsidP="00C66F25">
      <w:pPr>
        <w:pStyle w:val="ListParagraph"/>
        <w:numPr>
          <w:ilvl w:val="0"/>
          <w:numId w:val="5"/>
        </w:numPr>
        <w:spacing w:after="0" w:line="240" w:lineRule="auto"/>
        <w:contextualSpacing w:val="0"/>
        <w:rPr>
          <w:rFonts w:ascii="Arial" w:hAnsi="Arial" w:cs="Arial"/>
          <w:b/>
          <w:sz w:val="20"/>
          <w:szCs w:val="20"/>
        </w:rPr>
      </w:pPr>
      <w:r w:rsidRPr="00C66F25">
        <w:rPr>
          <w:rFonts w:ascii="Arial" w:hAnsi="Arial" w:cs="Arial"/>
          <w:b/>
          <w:sz w:val="20"/>
          <w:szCs w:val="20"/>
        </w:rPr>
        <w:t>Endurance Testing</w:t>
      </w:r>
    </w:p>
    <w:p w14:paraId="4C382B1C" w14:textId="77777777" w:rsidR="00DA6647" w:rsidRDefault="00DA6647" w:rsidP="00C66F25">
      <w:pPr>
        <w:pStyle w:val="ListParagraph"/>
        <w:spacing w:after="0" w:line="240" w:lineRule="auto"/>
        <w:contextualSpacing w:val="0"/>
        <w:rPr>
          <w:rFonts w:ascii="Arial" w:hAnsi="Arial" w:cs="Arial"/>
          <w:sz w:val="20"/>
          <w:szCs w:val="20"/>
        </w:rPr>
      </w:pPr>
      <w:r w:rsidRPr="00C66F25">
        <w:rPr>
          <w:rFonts w:ascii="Arial" w:hAnsi="Arial" w:cs="Arial"/>
          <w:sz w:val="20"/>
          <w:szCs w:val="20"/>
        </w:rPr>
        <w:t>Endurance Testing is done on the BT Vision’s Set Top Boxes and had done the automation in MiriATE tool. Test Cases is written for performance and functional UI in TCL script on MiriATE H/W. Collection of the logs after executed script’s results. Installing new builds in the STB and recover of the STB after getting crashed during test execution.</w:t>
      </w:r>
    </w:p>
    <w:p w14:paraId="21DAAE63" w14:textId="77777777" w:rsidR="009B5C92" w:rsidRPr="009B5C92" w:rsidRDefault="009B5C92" w:rsidP="009B5C92">
      <w:pPr>
        <w:pStyle w:val="ListParagraph"/>
        <w:numPr>
          <w:ilvl w:val="0"/>
          <w:numId w:val="5"/>
        </w:numPr>
        <w:spacing w:after="0" w:line="240" w:lineRule="auto"/>
        <w:contextualSpacing w:val="0"/>
        <w:rPr>
          <w:rFonts w:ascii="Arial" w:hAnsi="Arial" w:cs="Arial"/>
          <w:b/>
          <w:sz w:val="20"/>
          <w:szCs w:val="20"/>
        </w:rPr>
      </w:pPr>
      <w:r w:rsidRPr="009B5C92">
        <w:rPr>
          <w:rFonts w:ascii="Arial" w:hAnsi="Arial" w:cs="Arial"/>
          <w:b/>
          <w:sz w:val="20"/>
          <w:szCs w:val="20"/>
        </w:rPr>
        <w:t>MobAppsAnalyser</w:t>
      </w:r>
    </w:p>
    <w:p w14:paraId="5D60BDF1" w14:textId="77777777" w:rsidR="009B5C92" w:rsidRPr="009B5C92" w:rsidRDefault="009B5C92" w:rsidP="009B5C92">
      <w:pPr>
        <w:pStyle w:val="ListParagraph"/>
        <w:spacing w:after="0" w:line="240" w:lineRule="auto"/>
        <w:contextualSpacing w:val="0"/>
        <w:rPr>
          <w:rFonts w:ascii="Arial" w:hAnsi="Arial" w:cs="Arial"/>
          <w:sz w:val="20"/>
          <w:szCs w:val="20"/>
        </w:rPr>
      </w:pPr>
      <w:r w:rsidRPr="009B5C92">
        <w:rPr>
          <w:rFonts w:ascii="Arial" w:hAnsi="Arial" w:cs="Arial"/>
          <w:sz w:val="20"/>
          <w:szCs w:val="20"/>
        </w:rPr>
        <w:lastRenderedPageBreak/>
        <w:t>MobAppsAnalyser tool is developed to increase the security for the Mobile &amp; Smartphone. Before installing any mobile application on your mobile; MobAppsAnalyser tool scanned the apps and find all the malicious activities (Mobile Trojan) and generate the logs &amp; HTML reports. By this report user can decide that Mob App is secure enough to install on his mobile or not. Currently support is given for J2ME, Symbian, Android and Windows mobile plateform. In future support will be provided for iPhone and Blackberry.</w:t>
      </w:r>
      <w:r w:rsidR="00280068">
        <w:rPr>
          <w:rFonts w:ascii="Arial" w:hAnsi="Arial" w:cs="Arial"/>
          <w:sz w:val="20"/>
          <w:szCs w:val="20"/>
        </w:rPr>
        <w:t xml:space="preserve"> Database of signature has also been created for prior scanned apps.</w:t>
      </w:r>
    </w:p>
    <w:p w14:paraId="12CDFCC1" w14:textId="77777777" w:rsidR="009B5C92" w:rsidRPr="009B5C92" w:rsidRDefault="009B5C92" w:rsidP="009B5C92">
      <w:pPr>
        <w:pStyle w:val="ListParagraph"/>
        <w:numPr>
          <w:ilvl w:val="0"/>
          <w:numId w:val="5"/>
        </w:numPr>
        <w:spacing w:after="0" w:line="240" w:lineRule="auto"/>
        <w:contextualSpacing w:val="0"/>
        <w:rPr>
          <w:rFonts w:ascii="Arial" w:hAnsi="Arial" w:cs="Arial"/>
          <w:b/>
          <w:sz w:val="20"/>
          <w:szCs w:val="20"/>
        </w:rPr>
      </w:pPr>
      <w:r w:rsidRPr="009B5C92">
        <w:rPr>
          <w:rFonts w:ascii="Arial" w:hAnsi="Arial" w:cs="Arial"/>
          <w:b/>
          <w:sz w:val="20"/>
          <w:szCs w:val="20"/>
        </w:rPr>
        <w:t>Device Manager (</w:t>
      </w:r>
      <w:proofErr w:type="spellStart"/>
      <w:r w:rsidRPr="009B5C92">
        <w:rPr>
          <w:rFonts w:ascii="Arial" w:hAnsi="Arial" w:cs="Arial"/>
          <w:b/>
          <w:sz w:val="20"/>
          <w:szCs w:val="20"/>
        </w:rPr>
        <w:t>iPConsole</w:t>
      </w:r>
      <w:proofErr w:type="spellEnd"/>
      <w:r w:rsidRPr="009B5C92">
        <w:rPr>
          <w:rFonts w:ascii="Arial" w:hAnsi="Arial" w:cs="Arial"/>
          <w:b/>
          <w:sz w:val="20"/>
          <w:szCs w:val="20"/>
        </w:rPr>
        <w:t>)</w:t>
      </w:r>
    </w:p>
    <w:p w14:paraId="03663D94" w14:textId="77777777" w:rsidR="009B5C92" w:rsidRPr="009B5C92" w:rsidRDefault="009B5C92" w:rsidP="009B5C92">
      <w:pPr>
        <w:pStyle w:val="ListParagraph"/>
        <w:spacing w:after="0" w:line="240" w:lineRule="auto"/>
        <w:contextualSpacing w:val="0"/>
        <w:rPr>
          <w:rFonts w:ascii="Arial" w:hAnsi="Arial" w:cs="Arial"/>
          <w:b/>
          <w:sz w:val="20"/>
          <w:szCs w:val="20"/>
        </w:rPr>
      </w:pPr>
      <w:r w:rsidRPr="009B5C92">
        <w:rPr>
          <w:rFonts w:ascii="Arial" w:hAnsi="Arial" w:cs="Arial"/>
          <w:sz w:val="20"/>
          <w:szCs w:val="20"/>
        </w:rPr>
        <w:t>Device Manager is the web-based solution of ISM for small level enterprises, which are not willing to invest too much amount for securing their network. Device Manager will exactly work as same as ISM and the only difference is; it is web based solution provided to the user, so it’s provide mobility to the user and user can access freely from anywhere from their network.</w:t>
      </w:r>
    </w:p>
    <w:p w14:paraId="0454FDFF" w14:textId="77777777" w:rsidR="009B5C92" w:rsidRPr="009B5C92" w:rsidRDefault="009B5C92" w:rsidP="009B5C92">
      <w:pPr>
        <w:pStyle w:val="ListParagraph"/>
        <w:numPr>
          <w:ilvl w:val="0"/>
          <w:numId w:val="5"/>
        </w:numPr>
        <w:spacing w:after="0" w:line="240" w:lineRule="auto"/>
        <w:contextualSpacing w:val="0"/>
        <w:rPr>
          <w:rFonts w:ascii="Arial" w:hAnsi="Arial" w:cs="Arial"/>
          <w:b/>
          <w:sz w:val="20"/>
          <w:szCs w:val="20"/>
        </w:rPr>
      </w:pPr>
      <w:r w:rsidRPr="009B5C92">
        <w:rPr>
          <w:rFonts w:ascii="Arial" w:hAnsi="Arial" w:cs="Arial"/>
          <w:b/>
          <w:sz w:val="20"/>
          <w:szCs w:val="20"/>
        </w:rPr>
        <w:t>ISM (iPolicy Security Manager)</w:t>
      </w:r>
    </w:p>
    <w:p w14:paraId="4BA0C357" w14:textId="77777777" w:rsidR="009B5C92" w:rsidRDefault="009B5C92" w:rsidP="009B5C92">
      <w:pPr>
        <w:pStyle w:val="ListParagraph"/>
        <w:spacing w:after="0" w:line="240" w:lineRule="auto"/>
        <w:contextualSpacing w:val="0"/>
        <w:rPr>
          <w:rFonts w:ascii="Arial" w:hAnsi="Arial" w:cs="Arial"/>
          <w:sz w:val="20"/>
          <w:szCs w:val="20"/>
        </w:rPr>
      </w:pPr>
      <w:r w:rsidRPr="009B5C92">
        <w:rPr>
          <w:rFonts w:ascii="Arial" w:hAnsi="Arial" w:cs="Arial"/>
          <w:sz w:val="20"/>
          <w:szCs w:val="20"/>
        </w:rPr>
        <w:t xml:space="preserve">The iPolicy Security Manager (ISM) delivers world-class administration, configuration, monitoring and reporting services for enterprises and service providers through a highly intuitive and very easy-to-use interface. The ISM is highly scalable, allowing concurrent management of multiple defense mechanisms such as firewall, IDS/IPS and URL filtering </w:t>
      </w:r>
      <w:r w:rsidR="009A7946">
        <w:rPr>
          <w:rFonts w:ascii="Arial" w:hAnsi="Arial" w:cs="Arial"/>
          <w:sz w:val="20"/>
          <w:szCs w:val="20"/>
        </w:rPr>
        <w:t xml:space="preserve">many </w:t>
      </w:r>
      <w:r w:rsidRPr="009B5C92">
        <w:rPr>
          <w:rFonts w:ascii="Arial" w:hAnsi="Arial" w:cs="Arial"/>
          <w:sz w:val="20"/>
          <w:szCs w:val="20"/>
        </w:rPr>
        <w:t xml:space="preserve">iPolicy Intrusion Prevention Firewall systems. Its ease of use and collapsible multi-tiered architecture make it ideal not only for mid-size enterprises that require low overhead, plug-and-play deployments but also scales for large enterprises and service providers who need to deploy </w:t>
      </w:r>
      <w:r w:rsidR="009A7946" w:rsidRPr="009B5C92">
        <w:rPr>
          <w:rFonts w:ascii="Arial" w:hAnsi="Arial" w:cs="Arial"/>
          <w:sz w:val="20"/>
          <w:szCs w:val="20"/>
        </w:rPr>
        <w:t>many</w:t>
      </w:r>
      <w:r w:rsidRPr="009B5C92">
        <w:rPr>
          <w:rFonts w:ascii="Arial" w:hAnsi="Arial" w:cs="Arial"/>
          <w:sz w:val="20"/>
          <w:szCs w:val="20"/>
        </w:rPr>
        <w:t xml:space="preserve"> Intrusion Prevention Firewalls.</w:t>
      </w:r>
    </w:p>
    <w:p w14:paraId="7172BC6D" w14:textId="77777777" w:rsidR="007B68EB" w:rsidRPr="0047227B" w:rsidRDefault="007B68EB" w:rsidP="007B68EB">
      <w:pPr>
        <w:pStyle w:val="ListParagraph"/>
        <w:spacing w:after="0" w:line="240" w:lineRule="auto"/>
        <w:ind w:left="0"/>
        <w:contextualSpacing w:val="0"/>
        <w:rPr>
          <w:rFonts w:ascii="Arial" w:hAnsi="Arial" w:cs="Arial"/>
          <w:sz w:val="20"/>
          <w:szCs w:val="20"/>
        </w:rPr>
      </w:pPr>
      <w:r w:rsidRPr="0047227B">
        <w:rPr>
          <w:rFonts w:ascii="Arial" w:hAnsi="Arial" w:cs="Arial"/>
          <w:sz w:val="20"/>
          <w:szCs w:val="20"/>
        </w:rPr>
        <w:t>Job Profile</w:t>
      </w:r>
      <w:r>
        <w:rPr>
          <w:rFonts w:ascii="Arial" w:hAnsi="Arial" w:cs="Arial"/>
          <w:sz w:val="20"/>
          <w:szCs w:val="20"/>
        </w:rPr>
        <w:t xml:space="preserve"> (Roles and Responsibilities)</w:t>
      </w:r>
      <w:r w:rsidRPr="0047227B">
        <w:rPr>
          <w:rFonts w:ascii="Arial" w:hAnsi="Arial" w:cs="Arial"/>
          <w:sz w:val="20"/>
          <w:szCs w:val="20"/>
        </w:rPr>
        <w:t xml:space="preserve"> –</w:t>
      </w:r>
    </w:p>
    <w:p w14:paraId="59B3A59F" w14:textId="77777777" w:rsidR="007B68EB" w:rsidRPr="0047227B" w:rsidRDefault="007B68EB" w:rsidP="007B68EB">
      <w:pPr>
        <w:pStyle w:val="ListParagraph"/>
        <w:numPr>
          <w:ilvl w:val="0"/>
          <w:numId w:val="5"/>
        </w:numPr>
        <w:spacing w:after="0" w:line="240" w:lineRule="auto"/>
        <w:contextualSpacing w:val="0"/>
        <w:rPr>
          <w:rFonts w:ascii="Arial" w:hAnsi="Arial" w:cs="Arial"/>
          <w:sz w:val="20"/>
          <w:szCs w:val="20"/>
        </w:rPr>
      </w:pPr>
      <w:r w:rsidRPr="0047227B">
        <w:rPr>
          <w:rFonts w:ascii="Arial" w:hAnsi="Arial" w:cs="Arial"/>
          <w:sz w:val="20"/>
          <w:szCs w:val="20"/>
        </w:rPr>
        <w:t>Responsibility of integration, manual and automation testing.</w:t>
      </w:r>
    </w:p>
    <w:p w14:paraId="5BE5A0B3" w14:textId="77777777" w:rsidR="007B68EB" w:rsidRPr="0047227B" w:rsidRDefault="007B68EB" w:rsidP="007B68EB">
      <w:pPr>
        <w:pStyle w:val="ListParagraph"/>
        <w:numPr>
          <w:ilvl w:val="0"/>
          <w:numId w:val="5"/>
        </w:numPr>
        <w:spacing w:after="0" w:line="240" w:lineRule="auto"/>
        <w:contextualSpacing w:val="0"/>
        <w:rPr>
          <w:rFonts w:ascii="Arial" w:hAnsi="Arial" w:cs="Arial"/>
          <w:sz w:val="20"/>
          <w:szCs w:val="20"/>
        </w:rPr>
      </w:pPr>
      <w:r w:rsidRPr="0047227B">
        <w:rPr>
          <w:rFonts w:ascii="Arial" w:hAnsi="Arial" w:cs="Arial"/>
          <w:sz w:val="20"/>
          <w:szCs w:val="20"/>
        </w:rPr>
        <w:t xml:space="preserve">Worked on </w:t>
      </w:r>
      <w:r>
        <w:rPr>
          <w:rFonts w:ascii="Arial" w:hAnsi="Arial" w:cs="Arial"/>
          <w:sz w:val="20"/>
          <w:szCs w:val="20"/>
        </w:rPr>
        <w:t>a</w:t>
      </w:r>
      <w:r w:rsidRPr="0047227B">
        <w:rPr>
          <w:rFonts w:ascii="Arial" w:hAnsi="Arial" w:cs="Arial"/>
          <w:sz w:val="20"/>
          <w:szCs w:val="20"/>
        </w:rPr>
        <w:t xml:space="preserve">utomating </w:t>
      </w:r>
      <w:r>
        <w:rPr>
          <w:rFonts w:ascii="Arial" w:hAnsi="Arial" w:cs="Arial"/>
          <w:sz w:val="20"/>
          <w:szCs w:val="20"/>
        </w:rPr>
        <w:t>smoke/s</w:t>
      </w:r>
      <w:r w:rsidRPr="0047227B">
        <w:rPr>
          <w:rFonts w:ascii="Arial" w:hAnsi="Arial" w:cs="Arial"/>
          <w:sz w:val="20"/>
          <w:szCs w:val="20"/>
        </w:rPr>
        <w:t xml:space="preserve">anity </w:t>
      </w:r>
      <w:r>
        <w:rPr>
          <w:rFonts w:ascii="Arial" w:hAnsi="Arial" w:cs="Arial"/>
          <w:sz w:val="20"/>
          <w:szCs w:val="20"/>
        </w:rPr>
        <w:t>t</w:t>
      </w:r>
      <w:r w:rsidRPr="0047227B">
        <w:rPr>
          <w:rFonts w:ascii="Arial" w:hAnsi="Arial" w:cs="Arial"/>
          <w:sz w:val="20"/>
          <w:szCs w:val="20"/>
        </w:rPr>
        <w:t xml:space="preserve">est </w:t>
      </w:r>
      <w:r>
        <w:rPr>
          <w:rFonts w:ascii="Arial" w:hAnsi="Arial" w:cs="Arial"/>
          <w:sz w:val="20"/>
          <w:szCs w:val="20"/>
        </w:rPr>
        <w:t>s</w:t>
      </w:r>
      <w:r w:rsidRPr="0047227B">
        <w:rPr>
          <w:rFonts w:ascii="Arial" w:hAnsi="Arial" w:cs="Arial"/>
          <w:sz w:val="20"/>
          <w:szCs w:val="20"/>
        </w:rPr>
        <w:t xml:space="preserve">uite, new features and </w:t>
      </w:r>
      <w:r>
        <w:rPr>
          <w:rFonts w:ascii="Arial" w:hAnsi="Arial" w:cs="Arial"/>
          <w:sz w:val="20"/>
          <w:szCs w:val="20"/>
        </w:rPr>
        <w:t>r</w:t>
      </w:r>
      <w:r w:rsidRPr="0047227B">
        <w:rPr>
          <w:rFonts w:ascii="Arial" w:hAnsi="Arial" w:cs="Arial"/>
          <w:sz w:val="20"/>
          <w:szCs w:val="20"/>
        </w:rPr>
        <w:t xml:space="preserve">egression </w:t>
      </w:r>
      <w:r>
        <w:rPr>
          <w:rFonts w:ascii="Arial" w:hAnsi="Arial" w:cs="Arial"/>
          <w:sz w:val="20"/>
          <w:szCs w:val="20"/>
        </w:rPr>
        <w:t>t</w:t>
      </w:r>
      <w:r w:rsidRPr="0047227B">
        <w:rPr>
          <w:rFonts w:ascii="Arial" w:hAnsi="Arial" w:cs="Arial"/>
          <w:sz w:val="20"/>
          <w:szCs w:val="20"/>
        </w:rPr>
        <w:t>est</w:t>
      </w:r>
      <w:r>
        <w:rPr>
          <w:rFonts w:ascii="Arial" w:hAnsi="Arial" w:cs="Arial"/>
          <w:sz w:val="20"/>
          <w:szCs w:val="20"/>
        </w:rPr>
        <w:t xml:space="preserve"> s</w:t>
      </w:r>
      <w:r w:rsidRPr="0047227B">
        <w:rPr>
          <w:rFonts w:ascii="Arial" w:hAnsi="Arial" w:cs="Arial"/>
          <w:sz w:val="20"/>
          <w:szCs w:val="20"/>
        </w:rPr>
        <w:t>uite.</w:t>
      </w:r>
    </w:p>
    <w:p w14:paraId="1352C800" w14:textId="440D435A" w:rsidR="007B68EB" w:rsidRPr="0047227B" w:rsidRDefault="007B68EB" w:rsidP="007B68EB">
      <w:pPr>
        <w:pStyle w:val="ListParagraph"/>
        <w:numPr>
          <w:ilvl w:val="0"/>
          <w:numId w:val="5"/>
        </w:numPr>
        <w:spacing w:after="0" w:line="240" w:lineRule="auto"/>
        <w:contextualSpacing w:val="0"/>
        <w:rPr>
          <w:rFonts w:ascii="Arial" w:hAnsi="Arial" w:cs="Arial"/>
          <w:sz w:val="20"/>
          <w:szCs w:val="20"/>
        </w:rPr>
      </w:pPr>
      <w:r w:rsidRPr="0047227B">
        <w:rPr>
          <w:rFonts w:ascii="Arial" w:hAnsi="Arial" w:cs="Arial"/>
          <w:sz w:val="20"/>
          <w:szCs w:val="20"/>
        </w:rPr>
        <w:t>Participated in feature/functional, GUI, sanity, system, regression, deployment</w:t>
      </w:r>
      <w:r w:rsidR="00AF5A44">
        <w:rPr>
          <w:rFonts w:ascii="Arial" w:hAnsi="Arial" w:cs="Arial"/>
          <w:sz w:val="20"/>
          <w:szCs w:val="20"/>
        </w:rPr>
        <w:t>, performance</w:t>
      </w:r>
      <w:r w:rsidRPr="0047227B">
        <w:rPr>
          <w:rFonts w:ascii="Arial" w:hAnsi="Arial" w:cs="Arial"/>
          <w:sz w:val="20"/>
          <w:szCs w:val="20"/>
        </w:rPr>
        <w:t xml:space="preserve"> and production testing.</w:t>
      </w:r>
    </w:p>
    <w:p w14:paraId="69CF5AB9" w14:textId="77777777" w:rsidR="007B68EB" w:rsidRPr="0047227B" w:rsidRDefault="007B68EB" w:rsidP="007B68EB">
      <w:pPr>
        <w:pStyle w:val="ListParagraph"/>
        <w:numPr>
          <w:ilvl w:val="0"/>
          <w:numId w:val="5"/>
        </w:numPr>
        <w:spacing w:after="0" w:line="240" w:lineRule="auto"/>
        <w:contextualSpacing w:val="0"/>
        <w:rPr>
          <w:rFonts w:ascii="Arial" w:hAnsi="Arial" w:cs="Arial"/>
          <w:sz w:val="20"/>
          <w:szCs w:val="20"/>
        </w:rPr>
      </w:pPr>
      <w:r w:rsidRPr="0047227B">
        <w:rPr>
          <w:rFonts w:ascii="Arial" w:hAnsi="Arial" w:cs="Arial"/>
          <w:sz w:val="20"/>
          <w:szCs w:val="20"/>
        </w:rPr>
        <w:t>Involved in Pilot Verification and Production Verification.</w:t>
      </w:r>
    </w:p>
    <w:p w14:paraId="52D86A49" w14:textId="77777777" w:rsidR="007B68EB" w:rsidRDefault="007B68EB" w:rsidP="007B68EB">
      <w:pPr>
        <w:pStyle w:val="ListParagraph"/>
        <w:numPr>
          <w:ilvl w:val="0"/>
          <w:numId w:val="5"/>
        </w:numPr>
        <w:spacing w:after="0" w:line="240" w:lineRule="auto"/>
        <w:contextualSpacing w:val="0"/>
        <w:rPr>
          <w:rFonts w:ascii="Arial" w:hAnsi="Arial" w:cs="Arial"/>
          <w:sz w:val="20"/>
          <w:szCs w:val="20"/>
        </w:rPr>
      </w:pPr>
      <w:r w:rsidRPr="0047227B">
        <w:rPr>
          <w:rFonts w:ascii="Arial" w:hAnsi="Arial" w:cs="Arial"/>
          <w:sz w:val="20"/>
          <w:szCs w:val="20"/>
        </w:rPr>
        <w:t>Providing document input to information development team, review and sign-off for release.</w:t>
      </w:r>
    </w:p>
    <w:p w14:paraId="53724EC1" w14:textId="77777777" w:rsidR="00214EF9" w:rsidRPr="00214EF9" w:rsidRDefault="00214EF9" w:rsidP="00214EF9">
      <w:pPr>
        <w:pStyle w:val="ListParagraph"/>
        <w:numPr>
          <w:ilvl w:val="0"/>
          <w:numId w:val="5"/>
        </w:numPr>
        <w:spacing w:after="0" w:line="240" w:lineRule="auto"/>
        <w:contextualSpacing w:val="0"/>
        <w:rPr>
          <w:rFonts w:ascii="Arial" w:hAnsi="Arial" w:cs="Arial"/>
          <w:sz w:val="20"/>
          <w:szCs w:val="20"/>
        </w:rPr>
      </w:pPr>
      <w:r>
        <w:rPr>
          <w:rFonts w:ascii="Arial" w:hAnsi="Arial" w:cs="Arial"/>
          <w:sz w:val="20"/>
          <w:szCs w:val="20"/>
        </w:rPr>
        <w:t xml:space="preserve">Multiple testbed setup from scratch </w:t>
      </w:r>
      <w:r w:rsidRPr="00214EF9">
        <w:rPr>
          <w:rFonts w:ascii="Arial" w:hAnsi="Arial" w:cs="Arial"/>
          <w:sz w:val="20"/>
          <w:szCs w:val="20"/>
        </w:rPr>
        <w:t>with various network elements (Router, Switch and Access Points)</w:t>
      </w:r>
    </w:p>
    <w:p w14:paraId="634432F4" w14:textId="215108D6" w:rsidR="00214EF9" w:rsidRPr="0011138B" w:rsidRDefault="0011138B" w:rsidP="0011138B">
      <w:pPr>
        <w:pStyle w:val="ListParagraph"/>
        <w:numPr>
          <w:ilvl w:val="0"/>
          <w:numId w:val="5"/>
        </w:numPr>
        <w:spacing w:after="0" w:line="240" w:lineRule="auto"/>
        <w:contextualSpacing w:val="0"/>
        <w:rPr>
          <w:rFonts w:ascii="Arial" w:hAnsi="Arial" w:cs="Arial"/>
          <w:sz w:val="20"/>
          <w:szCs w:val="20"/>
        </w:rPr>
      </w:pPr>
      <w:r w:rsidRPr="0011138B">
        <w:rPr>
          <w:rFonts w:ascii="Arial" w:hAnsi="Arial" w:cs="Arial"/>
          <w:sz w:val="20"/>
          <w:szCs w:val="20"/>
        </w:rPr>
        <w:t>Execution of the test cases manually and automation (Automated the test cases with using the Robot Framework, Python</w:t>
      </w:r>
      <w:r>
        <w:rPr>
          <w:rFonts w:ascii="Arial" w:hAnsi="Arial" w:cs="Arial"/>
          <w:sz w:val="20"/>
          <w:szCs w:val="20"/>
        </w:rPr>
        <w:t xml:space="preserve">, Shell Script </w:t>
      </w:r>
      <w:r w:rsidRPr="0011138B">
        <w:rPr>
          <w:rFonts w:ascii="Arial" w:hAnsi="Arial" w:cs="Arial"/>
          <w:sz w:val="20"/>
          <w:szCs w:val="20"/>
        </w:rPr>
        <w:t xml:space="preserve">and </w:t>
      </w:r>
      <w:proofErr w:type="spellStart"/>
      <w:r w:rsidRPr="0011138B">
        <w:rPr>
          <w:rFonts w:ascii="Arial" w:hAnsi="Arial" w:cs="Arial"/>
          <w:sz w:val="20"/>
          <w:szCs w:val="20"/>
        </w:rPr>
        <w:t>Openvz</w:t>
      </w:r>
      <w:proofErr w:type="spellEnd"/>
      <w:r w:rsidRPr="0011138B">
        <w:rPr>
          <w:rFonts w:ascii="Arial" w:hAnsi="Arial" w:cs="Arial"/>
          <w:sz w:val="20"/>
          <w:szCs w:val="20"/>
        </w:rPr>
        <w:t>)</w:t>
      </w:r>
      <w:r w:rsidR="00C11C6C">
        <w:rPr>
          <w:rFonts w:ascii="Arial" w:hAnsi="Arial" w:cs="Arial"/>
          <w:sz w:val="20"/>
          <w:szCs w:val="20"/>
        </w:rPr>
        <w:t xml:space="preserve"> and Nagios alerts testing </w:t>
      </w:r>
      <w:r w:rsidR="003E4A3B">
        <w:rPr>
          <w:rFonts w:ascii="Arial" w:hAnsi="Arial" w:cs="Arial"/>
          <w:sz w:val="20"/>
          <w:szCs w:val="20"/>
        </w:rPr>
        <w:t>&amp; simulation.</w:t>
      </w:r>
    </w:p>
    <w:p w14:paraId="4A63A99C" w14:textId="77777777" w:rsidR="007B68EB" w:rsidRDefault="007B68EB" w:rsidP="007B68EB">
      <w:pPr>
        <w:pStyle w:val="ListParagraph"/>
        <w:numPr>
          <w:ilvl w:val="0"/>
          <w:numId w:val="5"/>
        </w:numPr>
        <w:spacing w:after="0" w:line="240" w:lineRule="auto"/>
        <w:contextualSpacing w:val="0"/>
        <w:rPr>
          <w:rFonts w:ascii="Arial" w:hAnsi="Arial" w:cs="Arial"/>
          <w:sz w:val="20"/>
          <w:szCs w:val="20"/>
        </w:rPr>
      </w:pPr>
      <w:r w:rsidRPr="0047227B">
        <w:rPr>
          <w:rFonts w:ascii="Arial" w:hAnsi="Arial" w:cs="Arial"/>
          <w:sz w:val="20"/>
          <w:szCs w:val="20"/>
        </w:rPr>
        <w:t>Experience in troubleshooting for Customer Escalations</w:t>
      </w:r>
      <w:r>
        <w:rPr>
          <w:rFonts w:ascii="Arial" w:hAnsi="Arial" w:cs="Arial"/>
          <w:sz w:val="20"/>
          <w:szCs w:val="20"/>
        </w:rPr>
        <w:t xml:space="preserve"> and product demo</w:t>
      </w:r>
      <w:r w:rsidRPr="0047227B">
        <w:rPr>
          <w:rFonts w:ascii="Arial" w:hAnsi="Arial" w:cs="Arial"/>
          <w:sz w:val="20"/>
          <w:szCs w:val="20"/>
        </w:rPr>
        <w:t>.</w:t>
      </w:r>
    </w:p>
    <w:p w14:paraId="6C6E9FE2" w14:textId="77777777" w:rsidR="007B68EB" w:rsidRPr="00D071C3" w:rsidRDefault="007B68EB" w:rsidP="007B68EB">
      <w:pPr>
        <w:pStyle w:val="ListParagraph"/>
        <w:numPr>
          <w:ilvl w:val="0"/>
          <w:numId w:val="5"/>
        </w:numPr>
        <w:spacing w:after="0" w:line="240" w:lineRule="auto"/>
        <w:contextualSpacing w:val="0"/>
        <w:rPr>
          <w:rFonts w:ascii="Arial" w:hAnsi="Arial" w:cs="Arial"/>
          <w:sz w:val="20"/>
          <w:szCs w:val="20"/>
        </w:rPr>
      </w:pPr>
      <w:r w:rsidRPr="00D071C3">
        <w:rPr>
          <w:rFonts w:ascii="Arial" w:hAnsi="Arial" w:cs="Arial"/>
          <w:sz w:val="20"/>
          <w:szCs w:val="20"/>
        </w:rPr>
        <w:t>Follow agile process, actively participates in Sprint planning.</w:t>
      </w:r>
    </w:p>
    <w:p w14:paraId="6AF8959D" w14:textId="77777777" w:rsidR="007B68EB" w:rsidRPr="00D071C3" w:rsidRDefault="007B68EB" w:rsidP="007B68EB">
      <w:pPr>
        <w:pStyle w:val="ListParagraph"/>
        <w:numPr>
          <w:ilvl w:val="0"/>
          <w:numId w:val="5"/>
        </w:numPr>
        <w:spacing w:after="0" w:line="240" w:lineRule="auto"/>
        <w:contextualSpacing w:val="0"/>
        <w:rPr>
          <w:rFonts w:ascii="Arial" w:hAnsi="Arial" w:cs="Arial"/>
          <w:sz w:val="20"/>
          <w:szCs w:val="20"/>
        </w:rPr>
      </w:pPr>
      <w:r w:rsidRPr="00D071C3">
        <w:rPr>
          <w:rFonts w:ascii="Arial" w:hAnsi="Arial" w:cs="Arial"/>
          <w:sz w:val="20"/>
          <w:szCs w:val="20"/>
        </w:rPr>
        <w:t xml:space="preserve">Manage global co ordinations with Dev teams and delivery managers. </w:t>
      </w:r>
    </w:p>
    <w:p w14:paraId="5D909342" w14:textId="77777777" w:rsidR="007B68EB" w:rsidRPr="00D071C3" w:rsidRDefault="007B68EB" w:rsidP="007B68EB">
      <w:pPr>
        <w:pStyle w:val="ListParagraph"/>
        <w:numPr>
          <w:ilvl w:val="0"/>
          <w:numId w:val="5"/>
        </w:numPr>
        <w:spacing w:after="0" w:line="240" w:lineRule="auto"/>
        <w:contextualSpacing w:val="0"/>
        <w:rPr>
          <w:rFonts w:ascii="Arial" w:hAnsi="Arial" w:cs="Arial"/>
          <w:sz w:val="20"/>
          <w:szCs w:val="20"/>
        </w:rPr>
      </w:pPr>
      <w:r w:rsidRPr="00D071C3">
        <w:rPr>
          <w:rFonts w:ascii="Arial" w:hAnsi="Arial" w:cs="Arial"/>
          <w:sz w:val="20"/>
          <w:szCs w:val="20"/>
        </w:rPr>
        <w:t>Interacting with TPMs and Dev Managers in India and creating QA schedules and assignments for projects.</w:t>
      </w:r>
    </w:p>
    <w:p w14:paraId="0E6E221F" w14:textId="77777777" w:rsidR="007B68EB" w:rsidRPr="00D071C3" w:rsidRDefault="007B68EB" w:rsidP="007B68EB">
      <w:pPr>
        <w:pStyle w:val="ListParagraph"/>
        <w:numPr>
          <w:ilvl w:val="0"/>
          <w:numId w:val="5"/>
        </w:numPr>
        <w:spacing w:after="0" w:line="240" w:lineRule="auto"/>
        <w:contextualSpacing w:val="0"/>
        <w:rPr>
          <w:rFonts w:ascii="Arial" w:hAnsi="Arial" w:cs="Arial"/>
          <w:sz w:val="20"/>
          <w:szCs w:val="20"/>
        </w:rPr>
      </w:pPr>
      <w:r w:rsidRPr="00D071C3">
        <w:rPr>
          <w:rFonts w:ascii="Arial" w:hAnsi="Arial" w:cs="Arial"/>
          <w:sz w:val="20"/>
          <w:szCs w:val="20"/>
        </w:rPr>
        <w:t>Requirements review and creating test plans for new features\projects and tracking progress to closure.</w:t>
      </w:r>
    </w:p>
    <w:p w14:paraId="321FBC41" w14:textId="77777777" w:rsidR="007B68EB" w:rsidRPr="00D071C3" w:rsidRDefault="007B68EB" w:rsidP="007B68EB">
      <w:pPr>
        <w:pStyle w:val="ListParagraph"/>
        <w:numPr>
          <w:ilvl w:val="0"/>
          <w:numId w:val="5"/>
        </w:numPr>
        <w:spacing w:after="0" w:line="240" w:lineRule="auto"/>
        <w:contextualSpacing w:val="0"/>
        <w:rPr>
          <w:rFonts w:ascii="Arial" w:hAnsi="Arial" w:cs="Arial"/>
          <w:sz w:val="20"/>
          <w:szCs w:val="20"/>
        </w:rPr>
      </w:pPr>
      <w:r w:rsidRPr="00D071C3">
        <w:rPr>
          <w:rFonts w:ascii="Arial" w:hAnsi="Arial" w:cs="Arial"/>
          <w:sz w:val="20"/>
          <w:szCs w:val="20"/>
        </w:rPr>
        <w:t>Start up new teams – Hired and build automation team within India.</w:t>
      </w:r>
    </w:p>
    <w:p w14:paraId="0685DDE9" w14:textId="77777777" w:rsidR="007B68EB" w:rsidRDefault="007B68EB" w:rsidP="007B68EB">
      <w:pPr>
        <w:pStyle w:val="ListParagraph"/>
        <w:numPr>
          <w:ilvl w:val="0"/>
          <w:numId w:val="5"/>
        </w:numPr>
        <w:spacing w:after="0" w:line="240" w:lineRule="auto"/>
        <w:contextualSpacing w:val="0"/>
        <w:rPr>
          <w:rFonts w:ascii="Arial" w:hAnsi="Arial" w:cs="Arial"/>
          <w:sz w:val="20"/>
          <w:szCs w:val="20"/>
        </w:rPr>
      </w:pPr>
      <w:r w:rsidRPr="00D071C3">
        <w:rPr>
          <w:rFonts w:ascii="Arial" w:hAnsi="Arial" w:cs="Arial"/>
          <w:sz w:val="20"/>
          <w:szCs w:val="20"/>
        </w:rPr>
        <w:t>Process improvements, Mentoring and helping juniors</w:t>
      </w:r>
      <w:r>
        <w:rPr>
          <w:rFonts w:ascii="Arial" w:hAnsi="Arial" w:cs="Arial"/>
          <w:sz w:val="20"/>
          <w:szCs w:val="20"/>
        </w:rPr>
        <w:t>.</w:t>
      </w:r>
    </w:p>
    <w:p w14:paraId="447CF6F6" w14:textId="77777777" w:rsidR="00406A95" w:rsidRPr="0047227B" w:rsidRDefault="00406A95" w:rsidP="0047227B">
      <w:pPr>
        <w:pStyle w:val="ListParagraph"/>
        <w:spacing w:after="0" w:line="240" w:lineRule="auto"/>
        <w:ind w:left="0"/>
        <w:contextualSpacing w:val="0"/>
        <w:rPr>
          <w:rFonts w:ascii="Arial" w:hAnsi="Arial" w:cs="Arial"/>
          <w:sz w:val="20"/>
          <w:szCs w:val="20"/>
        </w:rPr>
      </w:pPr>
    </w:p>
    <w:p w14:paraId="091B0DA4" w14:textId="77777777" w:rsidR="00775FC1" w:rsidRPr="0047227B" w:rsidRDefault="00775FC1" w:rsidP="0047227B">
      <w:pPr>
        <w:shd w:val="clear" w:color="auto" w:fill="C0C0C0"/>
        <w:tabs>
          <w:tab w:val="left" w:pos="5"/>
        </w:tabs>
        <w:snapToGrid w:val="0"/>
        <w:spacing w:after="0" w:line="240" w:lineRule="auto"/>
        <w:ind w:left="5" w:right="-10"/>
        <w:rPr>
          <w:rFonts w:ascii="Arial" w:hAnsi="Arial" w:cs="Arial"/>
          <w:b/>
          <w:szCs w:val="20"/>
        </w:rPr>
      </w:pPr>
      <w:r w:rsidRPr="0047227B">
        <w:rPr>
          <w:rFonts w:ascii="Arial" w:hAnsi="Arial" w:cs="Arial"/>
          <w:b/>
          <w:szCs w:val="20"/>
        </w:rPr>
        <w:t>Education</w:t>
      </w:r>
    </w:p>
    <w:p w14:paraId="6DE710FC" w14:textId="77777777" w:rsidR="00775FC1" w:rsidRPr="0047227B" w:rsidRDefault="00775FC1" w:rsidP="0047227B">
      <w:pPr>
        <w:pStyle w:val="ListParagraph"/>
        <w:spacing w:after="0" w:line="240" w:lineRule="auto"/>
        <w:ind w:left="0"/>
        <w:contextualSpacing w:val="0"/>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3969"/>
      </w:tblGrid>
      <w:tr w:rsidR="00497DDF" w:rsidRPr="0047227B" w14:paraId="52732660" w14:textId="77777777" w:rsidTr="005857FC">
        <w:tc>
          <w:tcPr>
            <w:tcW w:w="6379" w:type="dxa"/>
            <w:shd w:val="clear" w:color="auto" w:fill="auto"/>
          </w:tcPr>
          <w:p w14:paraId="526A27C0" w14:textId="03289733" w:rsidR="00497DDF" w:rsidRDefault="00497DDF" w:rsidP="00483148">
            <w:pPr>
              <w:pStyle w:val="ListParagraph"/>
              <w:spacing w:after="0" w:line="240" w:lineRule="auto"/>
              <w:ind w:left="0"/>
              <w:rPr>
                <w:rFonts w:ascii="Arial" w:hAnsi="Arial" w:cs="Arial"/>
                <w:b/>
                <w:sz w:val="20"/>
                <w:szCs w:val="20"/>
              </w:rPr>
            </w:pPr>
            <w:r>
              <w:rPr>
                <w:rFonts w:ascii="Arial" w:hAnsi="Arial" w:cs="Arial"/>
                <w:b/>
                <w:sz w:val="20"/>
                <w:szCs w:val="20"/>
              </w:rPr>
              <w:t xml:space="preserve">MBA(IT) </w:t>
            </w:r>
            <w:r w:rsidR="00A0140D" w:rsidRPr="00A0140D">
              <w:rPr>
                <w:rFonts w:ascii="Arial" w:hAnsi="Arial" w:cs="Arial"/>
                <w:sz w:val="20"/>
                <w:szCs w:val="20"/>
              </w:rPr>
              <w:t>distance</w:t>
            </w:r>
            <w:r w:rsidR="00A0140D">
              <w:rPr>
                <w:rFonts w:ascii="Arial" w:hAnsi="Arial" w:cs="Arial"/>
                <w:b/>
                <w:sz w:val="20"/>
                <w:szCs w:val="20"/>
              </w:rPr>
              <w:t xml:space="preserve"> </w:t>
            </w:r>
            <w:r w:rsidR="00CE47F3" w:rsidRPr="00CE47F3">
              <w:rPr>
                <w:rFonts w:ascii="Arial" w:hAnsi="Arial" w:cs="Arial"/>
                <w:sz w:val="20"/>
                <w:szCs w:val="20"/>
              </w:rPr>
              <w:t xml:space="preserve">from Vinayaka Mission University, </w:t>
            </w:r>
            <w:proofErr w:type="spellStart"/>
            <w:r w:rsidR="00CE47F3" w:rsidRPr="00CE47F3">
              <w:rPr>
                <w:rFonts w:ascii="Arial" w:hAnsi="Arial" w:cs="Arial"/>
                <w:sz w:val="20"/>
                <w:szCs w:val="20"/>
              </w:rPr>
              <w:t>Selam</w:t>
            </w:r>
            <w:proofErr w:type="spellEnd"/>
            <w:r w:rsidR="00CE47F3" w:rsidRPr="00CE47F3">
              <w:rPr>
                <w:rFonts w:ascii="Arial" w:hAnsi="Arial" w:cs="Arial"/>
                <w:sz w:val="20"/>
                <w:szCs w:val="20"/>
              </w:rPr>
              <w:t>, T</w:t>
            </w:r>
            <w:r w:rsidR="00CE47F3">
              <w:rPr>
                <w:rFonts w:ascii="Arial" w:hAnsi="Arial" w:cs="Arial"/>
                <w:sz w:val="20"/>
                <w:szCs w:val="20"/>
              </w:rPr>
              <w:t>N</w:t>
            </w:r>
            <w:r w:rsidR="00CE47F3" w:rsidRPr="00CE47F3">
              <w:rPr>
                <w:rFonts w:ascii="Arial" w:hAnsi="Arial" w:cs="Arial"/>
                <w:sz w:val="20"/>
                <w:szCs w:val="20"/>
              </w:rPr>
              <w:t>, India</w:t>
            </w:r>
          </w:p>
        </w:tc>
        <w:tc>
          <w:tcPr>
            <w:tcW w:w="3969" w:type="dxa"/>
            <w:shd w:val="clear" w:color="auto" w:fill="auto"/>
          </w:tcPr>
          <w:p w14:paraId="4D83C040" w14:textId="30BBC05B" w:rsidR="00497DDF" w:rsidRDefault="00877937" w:rsidP="0047227B">
            <w:pPr>
              <w:pStyle w:val="ListParagraph"/>
              <w:spacing w:after="0" w:line="240" w:lineRule="auto"/>
              <w:ind w:left="0"/>
              <w:contextualSpacing w:val="0"/>
              <w:jc w:val="right"/>
              <w:rPr>
                <w:rFonts w:ascii="Arial" w:hAnsi="Arial" w:cs="Arial"/>
                <w:sz w:val="20"/>
                <w:szCs w:val="20"/>
              </w:rPr>
            </w:pPr>
            <w:r>
              <w:rPr>
                <w:rFonts w:ascii="Arial" w:hAnsi="Arial" w:cs="Arial"/>
                <w:sz w:val="20"/>
                <w:szCs w:val="20"/>
              </w:rPr>
              <w:t>2010</w:t>
            </w:r>
          </w:p>
        </w:tc>
      </w:tr>
      <w:tr w:rsidR="007150A1" w:rsidRPr="0047227B" w14:paraId="10A3F9B4" w14:textId="77777777" w:rsidTr="005857FC">
        <w:tc>
          <w:tcPr>
            <w:tcW w:w="6379" w:type="dxa"/>
            <w:shd w:val="clear" w:color="auto" w:fill="auto"/>
          </w:tcPr>
          <w:p w14:paraId="54838D87" w14:textId="48AAEE7C" w:rsidR="007150A1" w:rsidRPr="0047227B" w:rsidRDefault="007150A1" w:rsidP="00483148">
            <w:pPr>
              <w:pStyle w:val="ListParagraph"/>
              <w:spacing w:after="0" w:line="240" w:lineRule="auto"/>
              <w:ind w:left="0"/>
              <w:rPr>
                <w:rFonts w:ascii="Arial" w:hAnsi="Arial" w:cs="Arial"/>
                <w:b/>
                <w:sz w:val="20"/>
                <w:szCs w:val="20"/>
              </w:rPr>
            </w:pPr>
            <w:r>
              <w:rPr>
                <w:rFonts w:ascii="Arial" w:hAnsi="Arial" w:cs="Arial"/>
                <w:b/>
                <w:sz w:val="20"/>
                <w:szCs w:val="20"/>
              </w:rPr>
              <w:t>B Level (MCA)</w:t>
            </w:r>
            <w:r w:rsidR="00A0140D">
              <w:rPr>
                <w:rFonts w:ascii="Arial" w:hAnsi="Arial" w:cs="Arial"/>
                <w:b/>
                <w:sz w:val="20"/>
                <w:szCs w:val="20"/>
              </w:rPr>
              <w:t xml:space="preserve"> </w:t>
            </w:r>
            <w:r w:rsidR="00A0140D" w:rsidRPr="00A0140D">
              <w:rPr>
                <w:rFonts w:ascii="Arial" w:hAnsi="Arial" w:cs="Arial"/>
                <w:sz w:val="20"/>
                <w:szCs w:val="20"/>
              </w:rPr>
              <w:t>Regular</w:t>
            </w:r>
            <w:r>
              <w:rPr>
                <w:rFonts w:ascii="Arial" w:hAnsi="Arial" w:cs="Arial"/>
                <w:b/>
                <w:sz w:val="20"/>
                <w:szCs w:val="20"/>
              </w:rPr>
              <w:t xml:space="preserve">, </w:t>
            </w:r>
            <w:r w:rsidRPr="007B68EB">
              <w:rPr>
                <w:rFonts w:ascii="Arial" w:hAnsi="Arial" w:cs="Arial"/>
                <w:sz w:val="20"/>
                <w:szCs w:val="20"/>
              </w:rPr>
              <w:t>DOEACC Ministry of Information Technology, New Delhi</w:t>
            </w:r>
          </w:p>
        </w:tc>
        <w:tc>
          <w:tcPr>
            <w:tcW w:w="3969" w:type="dxa"/>
            <w:shd w:val="clear" w:color="auto" w:fill="auto"/>
          </w:tcPr>
          <w:p w14:paraId="55D96928" w14:textId="77777777" w:rsidR="007150A1" w:rsidRDefault="007150A1" w:rsidP="0047227B">
            <w:pPr>
              <w:pStyle w:val="ListParagraph"/>
              <w:spacing w:after="0" w:line="240" w:lineRule="auto"/>
              <w:ind w:left="0"/>
              <w:contextualSpacing w:val="0"/>
              <w:jc w:val="right"/>
              <w:rPr>
                <w:rFonts w:ascii="Arial" w:hAnsi="Arial" w:cs="Arial"/>
                <w:sz w:val="20"/>
                <w:szCs w:val="20"/>
              </w:rPr>
            </w:pPr>
            <w:r>
              <w:rPr>
                <w:rFonts w:ascii="Arial" w:hAnsi="Arial" w:cs="Arial"/>
                <w:sz w:val="20"/>
                <w:szCs w:val="20"/>
              </w:rPr>
              <w:t>2004</w:t>
            </w:r>
          </w:p>
        </w:tc>
      </w:tr>
      <w:tr w:rsidR="005857FC" w:rsidRPr="0047227B" w14:paraId="6F050C84" w14:textId="77777777" w:rsidTr="005857FC">
        <w:tc>
          <w:tcPr>
            <w:tcW w:w="6379" w:type="dxa"/>
            <w:shd w:val="clear" w:color="auto" w:fill="auto"/>
          </w:tcPr>
          <w:p w14:paraId="7DAF1D84" w14:textId="77777777" w:rsidR="00775FC1" w:rsidRPr="0047227B" w:rsidRDefault="00775FC1" w:rsidP="00483148">
            <w:pPr>
              <w:pStyle w:val="ListParagraph"/>
              <w:spacing w:after="0" w:line="240" w:lineRule="auto"/>
              <w:ind w:left="0"/>
              <w:rPr>
                <w:rFonts w:ascii="Arial" w:hAnsi="Arial" w:cs="Arial"/>
                <w:sz w:val="20"/>
                <w:szCs w:val="20"/>
              </w:rPr>
            </w:pPr>
            <w:r w:rsidRPr="0047227B">
              <w:rPr>
                <w:rFonts w:ascii="Arial" w:hAnsi="Arial" w:cs="Arial"/>
                <w:b/>
                <w:sz w:val="20"/>
                <w:szCs w:val="20"/>
              </w:rPr>
              <w:t xml:space="preserve">Bachelor of </w:t>
            </w:r>
            <w:r w:rsidR="00483148">
              <w:rPr>
                <w:rFonts w:ascii="Arial" w:hAnsi="Arial" w:cs="Arial"/>
                <w:b/>
                <w:sz w:val="20"/>
                <w:szCs w:val="20"/>
              </w:rPr>
              <w:t>Science</w:t>
            </w:r>
            <w:r w:rsidR="007150A1">
              <w:rPr>
                <w:rFonts w:ascii="Arial" w:hAnsi="Arial" w:cs="Arial"/>
                <w:b/>
                <w:sz w:val="20"/>
                <w:szCs w:val="20"/>
              </w:rPr>
              <w:t xml:space="preserve"> (B.Sc.</w:t>
            </w:r>
            <w:r w:rsidR="002C0D96">
              <w:rPr>
                <w:rFonts w:ascii="Arial" w:hAnsi="Arial" w:cs="Arial"/>
                <w:b/>
                <w:sz w:val="20"/>
                <w:szCs w:val="20"/>
              </w:rPr>
              <w:t xml:space="preserve">), </w:t>
            </w:r>
            <w:r w:rsidR="002C0D96" w:rsidRPr="002C0D96">
              <w:rPr>
                <w:rFonts w:ascii="Arial" w:hAnsi="Arial" w:cs="Arial"/>
                <w:sz w:val="20"/>
                <w:szCs w:val="20"/>
              </w:rPr>
              <w:t>MDS</w:t>
            </w:r>
            <w:r w:rsidR="00483148">
              <w:rPr>
                <w:rFonts w:ascii="Arial" w:hAnsi="Arial" w:cs="Arial"/>
                <w:sz w:val="20"/>
                <w:szCs w:val="20"/>
              </w:rPr>
              <w:t xml:space="preserve"> University Ajmer</w:t>
            </w:r>
            <w:r w:rsidR="007150A1">
              <w:rPr>
                <w:rFonts w:ascii="Arial" w:hAnsi="Arial" w:cs="Arial"/>
                <w:sz w:val="20"/>
                <w:szCs w:val="20"/>
              </w:rPr>
              <w:t xml:space="preserve"> (Raj)</w:t>
            </w:r>
          </w:p>
        </w:tc>
        <w:tc>
          <w:tcPr>
            <w:tcW w:w="3969" w:type="dxa"/>
            <w:shd w:val="clear" w:color="auto" w:fill="auto"/>
          </w:tcPr>
          <w:p w14:paraId="420C5AD2" w14:textId="77777777" w:rsidR="00775FC1" w:rsidRPr="0047227B" w:rsidRDefault="007150A1" w:rsidP="0047227B">
            <w:pPr>
              <w:pStyle w:val="ListParagraph"/>
              <w:spacing w:after="0" w:line="240" w:lineRule="auto"/>
              <w:ind w:left="0"/>
              <w:contextualSpacing w:val="0"/>
              <w:jc w:val="right"/>
              <w:rPr>
                <w:rFonts w:ascii="Arial" w:hAnsi="Arial" w:cs="Arial"/>
                <w:sz w:val="20"/>
                <w:szCs w:val="20"/>
              </w:rPr>
            </w:pPr>
            <w:r>
              <w:rPr>
                <w:rFonts w:ascii="Arial" w:hAnsi="Arial" w:cs="Arial"/>
                <w:sz w:val="20"/>
                <w:szCs w:val="20"/>
              </w:rPr>
              <w:t>1998</w:t>
            </w:r>
          </w:p>
        </w:tc>
      </w:tr>
    </w:tbl>
    <w:p w14:paraId="2D3E7BB1" w14:textId="6EBBDFF8" w:rsidR="00406A95" w:rsidRPr="0047227B" w:rsidRDefault="00406A95" w:rsidP="0047227B">
      <w:pPr>
        <w:pStyle w:val="ListParagraph"/>
        <w:spacing w:after="0" w:line="240" w:lineRule="auto"/>
        <w:ind w:left="0"/>
        <w:contextualSpacing w:val="0"/>
        <w:rPr>
          <w:rFonts w:ascii="Arial" w:hAnsi="Arial" w:cs="Arial"/>
          <w:sz w:val="20"/>
          <w:szCs w:val="20"/>
        </w:rPr>
      </w:pPr>
    </w:p>
    <w:p w14:paraId="511BEEB2" w14:textId="77777777" w:rsidR="00406A95" w:rsidRPr="0047227B" w:rsidRDefault="00406A95" w:rsidP="0047227B">
      <w:pPr>
        <w:shd w:val="clear" w:color="auto" w:fill="C0C0C0"/>
        <w:tabs>
          <w:tab w:val="left" w:pos="5"/>
        </w:tabs>
        <w:snapToGrid w:val="0"/>
        <w:spacing w:after="0" w:line="240" w:lineRule="auto"/>
        <w:ind w:left="5" w:right="-10"/>
        <w:rPr>
          <w:rFonts w:ascii="Arial" w:hAnsi="Arial" w:cs="Arial"/>
          <w:b/>
          <w:szCs w:val="20"/>
        </w:rPr>
      </w:pPr>
      <w:r w:rsidRPr="0047227B">
        <w:rPr>
          <w:rFonts w:ascii="Arial" w:hAnsi="Arial" w:cs="Arial"/>
          <w:b/>
          <w:szCs w:val="20"/>
        </w:rPr>
        <w:t>Personal Details</w:t>
      </w:r>
    </w:p>
    <w:p w14:paraId="37A101C0" w14:textId="77777777" w:rsidR="00406A95" w:rsidRPr="0047227B" w:rsidRDefault="00406A95" w:rsidP="0047227B">
      <w:pPr>
        <w:tabs>
          <w:tab w:val="left" w:pos="2235"/>
        </w:tabs>
        <w:spacing w:after="0" w:line="240" w:lineRule="auto"/>
        <w:rPr>
          <w:rFonts w:ascii="Arial" w:hAnsi="Arial" w:cs="Arial"/>
          <w:sz w:val="20"/>
          <w:szCs w:val="20"/>
        </w:rPr>
      </w:pPr>
    </w:p>
    <w:p w14:paraId="36CCE97C" w14:textId="77777777" w:rsidR="00406A95" w:rsidRPr="0047227B" w:rsidRDefault="00406A95"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Date of Birth</w:t>
      </w:r>
      <w:r w:rsidRPr="0047227B">
        <w:rPr>
          <w:rFonts w:ascii="Arial" w:hAnsi="Arial" w:cs="Arial"/>
          <w:sz w:val="20"/>
          <w:szCs w:val="20"/>
        </w:rPr>
        <w:tab/>
      </w:r>
      <w:r w:rsidRPr="0047227B">
        <w:rPr>
          <w:rFonts w:ascii="Arial" w:hAnsi="Arial" w:cs="Arial"/>
          <w:sz w:val="20"/>
          <w:szCs w:val="20"/>
        </w:rPr>
        <w:tab/>
      </w:r>
      <w:r w:rsidRPr="0047227B">
        <w:rPr>
          <w:rFonts w:ascii="Arial" w:hAnsi="Arial" w:cs="Arial"/>
          <w:sz w:val="20"/>
          <w:szCs w:val="20"/>
        </w:rPr>
        <w:tab/>
        <w:t>:</w:t>
      </w:r>
      <w:r w:rsidRPr="0047227B">
        <w:rPr>
          <w:rFonts w:ascii="Arial" w:hAnsi="Arial" w:cs="Arial"/>
          <w:sz w:val="20"/>
          <w:szCs w:val="20"/>
        </w:rPr>
        <w:tab/>
      </w:r>
      <w:r w:rsidRPr="0047227B">
        <w:rPr>
          <w:rFonts w:ascii="Arial" w:hAnsi="Arial" w:cs="Arial"/>
          <w:sz w:val="20"/>
          <w:szCs w:val="20"/>
        </w:rPr>
        <w:tab/>
        <w:t>2</w:t>
      </w:r>
      <w:r w:rsidR="0016171E">
        <w:rPr>
          <w:rFonts w:ascii="Arial" w:hAnsi="Arial" w:cs="Arial"/>
          <w:sz w:val="20"/>
          <w:szCs w:val="20"/>
        </w:rPr>
        <w:t>6</w:t>
      </w:r>
      <w:r w:rsidR="0016171E">
        <w:rPr>
          <w:rFonts w:ascii="Arial" w:hAnsi="Arial" w:cs="Arial"/>
          <w:sz w:val="20"/>
          <w:szCs w:val="20"/>
          <w:vertAlign w:val="superscript"/>
        </w:rPr>
        <w:t xml:space="preserve">th </w:t>
      </w:r>
      <w:r w:rsidR="0016171E">
        <w:rPr>
          <w:rFonts w:ascii="Arial" w:hAnsi="Arial" w:cs="Arial"/>
          <w:sz w:val="20"/>
          <w:szCs w:val="20"/>
        </w:rPr>
        <w:t>NOV</w:t>
      </w:r>
      <w:r w:rsidRPr="0047227B">
        <w:rPr>
          <w:rFonts w:ascii="Arial" w:hAnsi="Arial" w:cs="Arial"/>
          <w:sz w:val="20"/>
          <w:szCs w:val="20"/>
        </w:rPr>
        <w:t xml:space="preserve"> 19</w:t>
      </w:r>
      <w:r w:rsidR="0016171E">
        <w:rPr>
          <w:rFonts w:ascii="Arial" w:hAnsi="Arial" w:cs="Arial"/>
          <w:sz w:val="20"/>
          <w:szCs w:val="20"/>
        </w:rPr>
        <w:t>78</w:t>
      </w:r>
    </w:p>
    <w:p w14:paraId="6E25FF81" w14:textId="77777777" w:rsidR="00406A95" w:rsidRPr="0047227B" w:rsidRDefault="007D1163" w:rsidP="0047227B">
      <w:pPr>
        <w:pStyle w:val="ListParagraph"/>
        <w:numPr>
          <w:ilvl w:val="0"/>
          <w:numId w:val="3"/>
        </w:numPr>
        <w:spacing w:after="0" w:line="240" w:lineRule="auto"/>
        <w:contextualSpacing w:val="0"/>
        <w:rPr>
          <w:rFonts w:ascii="Arial" w:hAnsi="Arial" w:cs="Arial"/>
          <w:sz w:val="20"/>
          <w:szCs w:val="20"/>
        </w:rPr>
      </w:pPr>
      <w:r>
        <w:rPr>
          <w:rFonts w:ascii="Arial" w:hAnsi="Arial" w:cs="Arial"/>
          <w:sz w:val="20"/>
          <w:szCs w:val="20"/>
        </w:rPr>
        <w:t>Gender</w:t>
      </w:r>
      <w:r w:rsidR="00406A95" w:rsidRPr="0047227B">
        <w:rPr>
          <w:rFonts w:ascii="Arial" w:hAnsi="Arial" w:cs="Arial"/>
          <w:sz w:val="20"/>
          <w:szCs w:val="20"/>
        </w:rPr>
        <w:tab/>
      </w:r>
      <w:r w:rsidR="00406A95" w:rsidRPr="0047227B">
        <w:rPr>
          <w:rFonts w:ascii="Arial" w:hAnsi="Arial" w:cs="Arial"/>
          <w:sz w:val="20"/>
          <w:szCs w:val="20"/>
        </w:rPr>
        <w:tab/>
      </w:r>
      <w:r w:rsidR="00406A95" w:rsidRPr="0047227B">
        <w:rPr>
          <w:rFonts w:ascii="Arial" w:hAnsi="Arial" w:cs="Arial"/>
          <w:sz w:val="20"/>
          <w:szCs w:val="20"/>
        </w:rPr>
        <w:tab/>
      </w:r>
      <w:r w:rsidR="00406A95" w:rsidRPr="0047227B">
        <w:rPr>
          <w:rFonts w:ascii="Arial" w:hAnsi="Arial" w:cs="Arial"/>
          <w:sz w:val="20"/>
          <w:szCs w:val="20"/>
        </w:rPr>
        <w:tab/>
        <w:t>:</w:t>
      </w:r>
      <w:r w:rsidR="00406A95" w:rsidRPr="0047227B">
        <w:rPr>
          <w:rFonts w:ascii="Arial" w:hAnsi="Arial" w:cs="Arial"/>
          <w:sz w:val="20"/>
          <w:szCs w:val="20"/>
        </w:rPr>
        <w:tab/>
      </w:r>
      <w:r w:rsidR="00406A95" w:rsidRPr="0047227B">
        <w:rPr>
          <w:rFonts w:ascii="Arial" w:hAnsi="Arial" w:cs="Arial"/>
          <w:sz w:val="20"/>
          <w:szCs w:val="20"/>
        </w:rPr>
        <w:tab/>
        <w:t>Male</w:t>
      </w:r>
    </w:p>
    <w:p w14:paraId="42C7E050" w14:textId="77777777" w:rsidR="00816559" w:rsidRPr="0047227B" w:rsidRDefault="00816559"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Marital Status</w:t>
      </w:r>
      <w:r w:rsidRPr="0047227B">
        <w:rPr>
          <w:rFonts w:ascii="Arial" w:hAnsi="Arial" w:cs="Arial"/>
          <w:sz w:val="20"/>
          <w:szCs w:val="20"/>
        </w:rPr>
        <w:tab/>
      </w:r>
      <w:r w:rsidRPr="0047227B">
        <w:rPr>
          <w:rFonts w:ascii="Arial" w:hAnsi="Arial" w:cs="Arial"/>
          <w:sz w:val="20"/>
          <w:szCs w:val="20"/>
        </w:rPr>
        <w:tab/>
      </w:r>
      <w:r w:rsidRPr="0047227B">
        <w:rPr>
          <w:rFonts w:ascii="Arial" w:hAnsi="Arial" w:cs="Arial"/>
          <w:sz w:val="20"/>
          <w:szCs w:val="20"/>
        </w:rPr>
        <w:tab/>
        <w:t>:</w:t>
      </w:r>
      <w:r w:rsidRPr="0047227B">
        <w:rPr>
          <w:rFonts w:ascii="Arial" w:hAnsi="Arial" w:cs="Arial"/>
          <w:sz w:val="20"/>
          <w:szCs w:val="20"/>
        </w:rPr>
        <w:tab/>
      </w:r>
      <w:r w:rsidRPr="0047227B">
        <w:rPr>
          <w:rFonts w:ascii="Arial" w:hAnsi="Arial" w:cs="Arial"/>
          <w:sz w:val="20"/>
          <w:szCs w:val="20"/>
        </w:rPr>
        <w:tab/>
        <w:t>Married</w:t>
      </w:r>
    </w:p>
    <w:p w14:paraId="08F53EFF" w14:textId="77777777" w:rsidR="00406A95" w:rsidRDefault="00406A95"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Nationality</w:t>
      </w:r>
      <w:r w:rsidRPr="0047227B">
        <w:rPr>
          <w:rFonts w:ascii="Arial" w:hAnsi="Arial" w:cs="Arial"/>
          <w:sz w:val="20"/>
          <w:szCs w:val="20"/>
        </w:rPr>
        <w:tab/>
      </w:r>
      <w:r w:rsidRPr="0047227B">
        <w:rPr>
          <w:rFonts w:ascii="Arial" w:hAnsi="Arial" w:cs="Arial"/>
          <w:sz w:val="20"/>
          <w:szCs w:val="20"/>
        </w:rPr>
        <w:tab/>
      </w:r>
      <w:r w:rsidRPr="0047227B">
        <w:rPr>
          <w:rFonts w:ascii="Arial" w:hAnsi="Arial" w:cs="Arial"/>
          <w:sz w:val="20"/>
          <w:szCs w:val="20"/>
        </w:rPr>
        <w:tab/>
        <w:t>:</w:t>
      </w:r>
      <w:r w:rsidRPr="0047227B">
        <w:rPr>
          <w:rFonts w:ascii="Arial" w:hAnsi="Arial" w:cs="Arial"/>
          <w:sz w:val="20"/>
          <w:szCs w:val="20"/>
        </w:rPr>
        <w:tab/>
      </w:r>
      <w:r w:rsidRPr="0047227B">
        <w:rPr>
          <w:rFonts w:ascii="Arial" w:hAnsi="Arial" w:cs="Arial"/>
          <w:sz w:val="20"/>
          <w:szCs w:val="20"/>
        </w:rPr>
        <w:tab/>
        <w:t>Indian</w:t>
      </w:r>
    </w:p>
    <w:p w14:paraId="437E7F9F" w14:textId="77777777" w:rsidR="0016171E" w:rsidRDefault="0016171E" w:rsidP="0047227B">
      <w:pPr>
        <w:pStyle w:val="ListParagraph"/>
        <w:numPr>
          <w:ilvl w:val="0"/>
          <w:numId w:val="3"/>
        </w:numPr>
        <w:spacing w:after="0" w:line="240" w:lineRule="auto"/>
        <w:contextualSpacing w:val="0"/>
        <w:rPr>
          <w:rFonts w:ascii="Arial" w:hAnsi="Arial" w:cs="Arial"/>
          <w:sz w:val="20"/>
          <w:szCs w:val="20"/>
        </w:rPr>
      </w:pPr>
      <w:r>
        <w:rPr>
          <w:rFonts w:ascii="Arial" w:hAnsi="Arial" w:cs="Arial"/>
          <w:sz w:val="20"/>
          <w:szCs w:val="20"/>
        </w:rPr>
        <w:t>Passport Status</w:t>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hAnsi="Arial" w:cs="Arial"/>
          <w:sz w:val="20"/>
          <w:szCs w:val="20"/>
        </w:rPr>
        <w:tab/>
        <w:t>Available &amp; Valid</w:t>
      </w:r>
    </w:p>
    <w:p w14:paraId="66F2DF6F" w14:textId="77777777" w:rsidR="0090297B" w:rsidRPr="0047227B" w:rsidRDefault="0090297B" w:rsidP="0047227B">
      <w:pPr>
        <w:pStyle w:val="ListParagraph"/>
        <w:numPr>
          <w:ilvl w:val="0"/>
          <w:numId w:val="3"/>
        </w:numPr>
        <w:spacing w:after="0" w:line="240" w:lineRule="auto"/>
        <w:contextualSpacing w:val="0"/>
        <w:rPr>
          <w:rFonts w:ascii="Arial" w:hAnsi="Arial" w:cs="Arial"/>
          <w:sz w:val="20"/>
          <w:szCs w:val="20"/>
        </w:rPr>
      </w:pPr>
      <w:r>
        <w:rPr>
          <w:rFonts w:ascii="Arial" w:hAnsi="Arial" w:cs="Arial"/>
          <w:sz w:val="20"/>
          <w:szCs w:val="20"/>
        </w:rPr>
        <w:t>Visa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hAnsi="Arial" w:cs="Arial"/>
          <w:sz w:val="20"/>
          <w:szCs w:val="20"/>
        </w:rPr>
        <w:tab/>
      </w:r>
      <w:r w:rsidR="00145321">
        <w:rPr>
          <w:rFonts w:ascii="Arial" w:hAnsi="Arial" w:cs="Arial"/>
          <w:sz w:val="20"/>
          <w:szCs w:val="20"/>
        </w:rPr>
        <w:t>US B1 valid till 2022</w:t>
      </w:r>
    </w:p>
    <w:p w14:paraId="0E729C04" w14:textId="77777777" w:rsidR="00406A95" w:rsidRPr="0047227B" w:rsidRDefault="00406A95"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Languages Known</w:t>
      </w:r>
      <w:r w:rsidRPr="0047227B">
        <w:rPr>
          <w:rFonts w:ascii="Arial" w:hAnsi="Arial" w:cs="Arial"/>
          <w:sz w:val="20"/>
          <w:szCs w:val="20"/>
        </w:rPr>
        <w:tab/>
      </w:r>
      <w:r w:rsidRPr="0047227B">
        <w:rPr>
          <w:rFonts w:ascii="Arial" w:hAnsi="Arial" w:cs="Arial"/>
          <w:sz w:val="20"/>
          <w:szCs w:val="20"/>
        </w:rPr>
        <w:tab/>
        <w:t>:</w:t>
      </w:r>
      <w:r w:rsidRPr="0047227B">
        <w:rPr>
          <w:rFonts w:ascii="Arial" w:hAnsi="Arial" w:cs="Arial"/>
          <w:sz w:val="20"/>
          <w:szCs w:val="20"/>
        </w:rPr>
        <w:tab/>
      </w:r>
      <w:r w:rsidRPr="0047227B">
        <w:rPr>
          <w:rFonts w:ascii="Arial" w:hAnsi="Arial" w:cs="Arial"/>
          <w:sz w:val="20"/>
          <w:szCs w:val="20"/>
        </w:rPr>
        <w:tab/>
        <w:t>English, Hindi</w:t>
      </w:r>
    </w:p>
    <w:p w14:paraId="5DD7EE23" w14:textId="77777777" w:rsidR="00406A95" w:rsidRPr="0047227B" w:rsidRDefault="00406A95"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Father’s Name</w:t>
      </w:r>
      <w:r w:rsidRPr="0047227B">
        <w:rPr>
          <w:rFonts w:ascii="Arial" w:hAnsi="Arial" w:cs="Arial"/>
          <w:sz w:val="20"/>
          <w:szCs w:val="20"/>
        </w:rPr>
        <w:tab/>
      </w:r>
      <w:r w:rsidRPr="0047227B">
        <w:rPr>
          <w:rFonts w:ascii="Arial" w:hAnsi="Arial" w:cs="Arial"/>
          <w:sz w:val="20"/>
          <w:szCs w:val="20"/>
        </w:rPr>
        <w:tab/>
      </w:r>
      <w:r w:rsidRPr="0047227B">
        <w:rPr>
          <w:rFonts w:ascii="Arial" w:hAnsi="Arial" w:cs="Arial"/>
          <w:sz w:val="20"/>
          <w:szCs w:val="20"/>
        </w:rPr>
        <w:tab/>
        <w:t>:</w:t>
      </w:r>
      <w:r w:rsidRPr="0047227B">
        <w:rPr>
          <w:rFonts w:ascii="Arial" w:hAnsi="Arial" w:cs="Arial"/>
          <w:sz w:val="20"/>
          <w:szCs w:val="20"/>
        </w:rPr>
        <w:tab/>
      </w:r>
      <w:r w:rsidRPr="0047227B">
        <w:rPr>
          <w:rFonts w:ascii="Arial" w:hAnsi="Arial" w:cs="Arial"/>
          <w:sz w:val="20"/>
          <w:szCs w:val="20"/>
        </w:rPr>
        <w:tab/>
      </w:r>
      <w:r w:rsidR="0016171E">
        <w:rPr>
          <w:rFonts w:ascii="Arial" w:hAnsi="Arial" w:cs="Arial"/>
          <w:sz w:val="20"/>
          <w:szCs w:val="20"/>
        </w:rPr>
        <w:t>Mr. T. C. Goyal</w:t>
      </w:r>
    </w:p>
    <w:p w14:paraId="3FD7A6C2" w14:textId="77777777" w:rsidR="00816559" w:rsidRPr="0047227B" w:rsidRDefault="00DE59A8" w:rsidP="0047227B">
      <w:pPr>
        <w:pStyle w:val="ListParagraph"/>
        <w:numPr>
          <w:ilvl w:val="0"/>
          <w:numId w:val="3"/>
        </w:numPr>
        <w:spacing w:after="0" w:line="240" w:lineRule="auto"/>
        <w:contextualSpacing w:val="0"/>
        <w:rPr>
          <w:rFonts w:ascii="Arial" w:hAnsi="Arial" w:cs="Arial"/>
          <w:sz w:val="20"/>
          <w:szCs w:val="20"/>
        </w:rPr>
      </w:pPr>
      <w:r w:rsidRPr="0047227B">
        <w:rPr>
          <w:rFonts w:ascii="Arial" w:hAnsi="Arial" w:cs="Arial"/>
          <w:sz w:val="20"/>
          <w:szCs w:val="20"/>
        </w:rPr>
        <w:t xml:space="preserve">Current </w:t>
      </w:r>
      <w:r w:rsidR="00406A95" w:rsidRPr="0047227B">
        <w:rPr>
          <w:rFonts w:ascii="Arial" w:hAnsi="Arial" w:cs="Arial"/>
          <w:sz w:val="20"/>
          <w:szCs w:val="20"/>
        </w:rPr>
        <w:t>Address</w:t>
      </w:r>
      <w:r w:rsidR="00406A95" w:rsidRPr="0047227B">
        <w:rPr>
          <w:rFonts w:ascii="Arial" w:hAnsi="Arial" w:cs="Arial"/>
          <w:sz w:val="20"/>
          <w:szCs w:val="20"/>
        </w:rPr>
        <w:tab/>
      </w:r>
      <w:r w:rsidR="00406A95" w:rsidRPr="0047227B">
        <w:rPr>
          <w:rFonts w:ascii="Arial" w:hAnsi="Arial" w:cs="Arial"/>
          <w:sz w:val="20"/>
          <w:szCs w:val="20"/>
        </w:rPr>
        <w:tab/>
        <w:t>:</w:t>
      </w:r>
      <w:r w:rsidR="00406A95" w:rsidRPr="0047227B">
        <w:rPr>
          <w:rFonts w:ascii="Arial" w:hAnsi="Arial" w:cs="Arial"/>
          <w:sz w:val="20"/>
          <w:szCs w:val="20"/>
        </w:rPr>
        <w:tab/>
      </w:r>
      <w:r w:rsidR="00406A95" w:rsidRPr="0047227B">
        <w:rPr>
          <w:rFonts w:ascii="Arial" w:hAnsi="Arial" w:cs="Arial"/>
          <w:sz w:val="20"/>
          <w:szCs w:val="20"/>
        </w:rPr>
        <w:tab/>
      </w:r>
      <w:r w:rsidR="00F742F3">
        <w:rPr>
          <w:rFonts w:ascii="Arial" w:hAnsi="Arial" w:cs="Arial"/>
          <w:sz w:val="20"/>
          <w:szCs w:val="20"/>
        </w:rPr>
        <w:t>B-102</w:t>
      </w:r>
      <w:r w:rsidR="00406A95" w:rsidRPr="0047227B">
        <w:rPr>
          <w:rFonts w:ascii="Arial" w:hAnsi="Arial" w:cs="Arial"/>
          <w:sz w:val="20"/>
          <w:szCs w:val="20"/>
        </w:rPr>
        <w:t xml:space="preserve">, </w:t>
      </w:r>
      <w:r w:rsidR="00F742F3">
        <w:rPr>
          <w:rFonts w:ascii="Arial" w:hAnsi="Arial" w:cs="Arial"/>
          <w:sz w:val="20"/>
          <w:szCs w:val="20"/>
        </w:rPr>
        <w:t>Ruby Park</w:t>
      </w:r>
      <w:r w:rsidR="00406A95" w:rsidRPr="0047227B">
        <w:rPr>
          <w:rFonts w:ascii="Arial" w:hAnsi="Arial" w:cs="Arial"/>
          <w:sz w:val="20"/>
          <w:szCs w:val="20"/>
        </w:rPr>
        <w:t>,</w:t>
      </w:r>
      <w:r w:rsidR="00F742F3">
        <w:rPr>
          <w:rFonts w:ascii="Arial" w:hAnsi="Arial" w:cs="Arial"/>
          <w:sz w:val="20"/>
          <w:szCs w:val="20"/>
        </w:rPr>
        <w:t xml:space="preserve"> Park Stre</w:t>
      </w:r>
      <w:r w:rsidR="005F0952">
        <w:rPr>
          <w:rFonts w:ascii="Arial" w:hAnsi="Arial" w:cs="Arial"/>
          <w:sz w:val="20"/>
          <w:szCs w:val="20"/>
        </w:rPr>
        <w:t>e</w:t>
      </w:r>
      <w:r w:rsidR="00F742F3">
        <w:rPr>
          <w:rFonts w:ascii="Arial" w:hAnsi="Arial" w:cs="Arial"/>
          <w:sz w:val="20"/>
          <w:szCs w:val="20"/>
        </w:rPr>
        <w:t>t,</w:t>
      </w:r>
      <w:r w:rsidR="00816559" w:rsidRPr="0047227B">
        <w:rPr>
          <w:rFonts w:ascii="Arial" w:hAnsi="Arial" w:cs="Arial"/>
          <w:sz w:val="20"/>
          <w:szCs w:val="20"/>
        </w:rPr>
        <w:t xml:space="preserve"> </w:t>
      </w:r>
      <w:r w:rsidR="00406A95" w:rsidRPr="0047227B">
        <w:rPr>
          <w:rFonts w:ascii="Arial" w:hAnsi="Arial" w:cs="Arial"/>
          <w:sz w:val="20"/>
          <w:szCs w:val="20"/>
        </w:rPr>
        <w:t xml:space="preserve">Near </w:t>
      </w:r>
      <w:r w:rsidR="00F742F3">
        <w:rPr>
          <w:rFonts w:ascii="Arial" w:hAnsi="Arial" w:cs="Arial"/>
          <w:sz w:val="20"/>
          <w:szCs w:val="20"/>
        </w:rPr>
        <w:t>Kalewadi Phata</w:t>
      </w:r>
      <w:r w:rsidR="00406A95" w:rsidRPr="0047227B">
        <w:rPr>
          <w:rFonts w:ascii="Arial" w:hAnsi="Arial" w:cs="Arial"/>
          <w:sz w:val="20"/>
          <w:szCs w:val="20"/>
        </w:rPr>
        <w:t>,</w:t>
      </w:r>
    </w:p>
    <w:p w14:paraId="4F25257C" w14:textId="77777777" w:rsidR="00816559" w:rsidRDefault="00F742F3" w:rsidP="00F87F77">
      <w:pPr>
        <w:pStyle w:val="ListParagraph"/>
        <w:spacing w:after="0" w:line="240" w:lineRule="auto"/>
        <w:ind w:left="4320" w:firstLine="720"/>
        <w:contextualSpacing w:val="0"/>
        <w:rPr>
          <w:rFonts w:ascii="Arial" w:hAnsi="Arial" w:cs="Arial"/>
          <w:sz w:val="20"/>
          <w:szCs w:val="20"/>
        </w:rPr>
      </w:pPr>
      <w:r>
        <w:rPr>
          <w:rFonts w:ascii="Arial" w:hAnsi="Arial" w:cs="Arial"/>
          <w:sz w:val="20"/>
          <w:szCs w:val="20"/>
        </w:rPr>
        <w:t>Wakad</w:t>
      </w:r>
      <w:r w:rsidR="00816559" w:rsidRPr="0047227B">
        <w:rPr>
          <w:rFonts w:ascii="Arial" w:hAnsi="Arial" w:cs="Arial"/>
          <w:sz w:val="20"/>
          <w:szCs w:val="20"/>
        </w:rPr>
        <w:t>, Pune – 411 0</w:t>
      </w:r>
      <w:r>
        <w:rPr>
          <w:rFonts w:ascii="Arial" w:hAnsi="Arial" w:cs="Arial"/>
          <w:sz w:val="20"/>
          <w:szCs w:val="20"/>
        </w:rPr>
        <w:t>57</w:t>
      </w:r>
      <w:r w:rsidR="00816559" w:rsidRPr="0047227B">
        <w:rPr>
          <w:rFonts w:ascii="Arial" w:hAnsi="Arial" w:cs="Arial"/>
          <w:sz w:val="20"/>
          <w:szCs w:val="20"/>
        </w:rPr>
        <w:t xml:space="preserve"> (M</w:t>
      </w:r>
      <w:r>
        <w:rPr>
          <w:rFonts w:ascii="Arial" w:hAnsi="Arial" w:cs="Arial"/>
          <w:sz w:val="20"/>
          <w:szCs w:val="20"/>
        </w:rPr>
        <w:t>H</w:t>
      </w:r>
      <w:r w:rsidR="00816559" w:rsidRPr="0047227B">
        <w:rPr>
          <w:rFonts w:ascii="Arial" w:hAnsi="Arial" w:cs="Arial"/>
          <w:sz w:val="20"/>
          <w:szCs w:val="20"/>
        </w:rPr>
        <w:t>)</w:t>
      </w:r>
    </w:p>
    <w:p w14:paraId="5F1BEB0C" w14:textId="602DAC4F" w:rsidR="0028584E" w:rsidRDefault="0028584E" w:rsidP="0028584E">
      <w:pPr>
        <w:pStyle w:val="ListParagraph"/>
        <w:numPr>
          <w:ilvl w:val="0"/>
          <w:numId w:val="3"/>
        </w:numPr>
        <w:spacing w:after="0" w:line="240" w:lineRule="auto"/>
        <w:contextualSpacing w:val="0"/>
        <w:rPr>
          <w:rFonts w:ascii="Arial" w:hAnsi="Arial" w:cs="Arial"/>
          <w:sz w:val="20"/>
          <w:szCs w:val="20"/>
        </w:rPr>
      </w:pPr>
      <w:r>
        <w:rPr>
          <w:rFonts w:ascii="Arial" w:hAnsi="Arial" w:cs="Arial"/>
          <w:sz w:val="20"/>
          <w:szCs w:val="20"/>
        </w:rPr>
        <w:t>Professional Reference</w:t>
      </w:r>
      <w:r w:rsidRPr="0047227B">
        <w:rPr>
          <w:rFonts w:ascii="Arial" w:hAnsi="Arial" w:cs="Arial"/>
          <w:sz w:val="20"/>
          <w:szCs w:val="20"/>
        </w:rPr>
        <w:tab/>
      </w:r>
      <w:r w:rsidRPr="0047227B">
        <w:rPr>
          <w:rFonts w:ascii="Arial" w:hAnsi="Arial" w:cs="Arial"/>
          <w:sz w:val="20"/>
          <w:szCs w:val="20"/>
        </w:rPr>
        <w:tab/>
        <w:t>:</w:t>
      </w:r>
      <w:r w:rsidRPr="0047227B">
        <w:rPr>
          <w:rFonts w:ascii="Arial" w:hAnsi="Arial" w:cs="Arial"/>
          <w:sz w:val="20"/>
          <w:szCs w:val="20"/>
        </w:rPr>
        <w:tab/>
      </w:r>
      <w:r w:rsidRPr="0047227B">
        <w:rPr>
          <w:rFonts w:ascii="Arial" w:hAnsi="Arial" w:cs="Arial"/>
          <w:sz w:val="20"/>
          <w:szCs w:val="20"/>
        </w:rPr>
        <w:tab/>
      </w:r>
      <w:r>
        <w:rPr>
          <w:rFonts w:ascii="Arial" w:hAnsi="Arial" w:cs="Arial"/>
          <w:sz w:val="20"/>
          <w:szCs w:val="20"/>
        </w:rPr>
        <w:t>As per request</w:t>
      </w:r>
    </w:p>
    <w:p w14:paraId="533830BC" w14:textId="52ABFC6C" w:rsidR="00060991" w:rsidRDefault="004931F5" w:rsidP="0028584E">
      <w:pPr>
        <w:pStyle w:val="ListParagraph"/>
        <w:numPr>
          <w:ilvl w:val="0"/>
          <w:numId w:val="3"/>
        </w:numPr>
        <w:spacing w:after="0" w:line="240" w:lineRule="auto"/>
        <w:contextualSpacing w:val="0"/>
        <w:rPr>
          <w:rFonts w:ascii="Arial" w:hAnsi="Arial" w:cs="Arial"/>
          <w:sz w:val="20"/>
          <w:szCs w:val="20"/>
        </w:rPr>
      </w:pPr>
      <w:r>
        <w:rPr>
          <w:rFonts w:ascii="Arial" w:hAnsi="Arial" w:cs="Arial"/>
          <w:sz w:val="20"/>
          <w:szCs w:val="20"/>
        </w:rPr>
        <w:t>GitHub</w:t>
      </w:r>
      <w:r w:rsidR="00060991">
        <w:rPr>
          <w:rFonts w:ascii="Arial" w:hAnsi="Arial" w:cs="Arial"/>
          <w:sz w:val="20"/>
          <w:szCs w:val="20"/>
        </w:rPr>
        <w:t xml:space="preserve"> </w:t>
      </w:r>
      <w:r w:rsidR="00892743">
        <w:rPr>
          <w:rFonts w:ascii="Arial" w:hAnsi="Arial" w:cs="Arial"/>
          <w:sz w:val="20"/>
          <w:szCs w:val="20"/>
        </w:rPr>
        <w:t>R</w:t>
      </w:r>
      <w:r w:rsidR="00060991">
        <w:rPr>
          <w:rFonts w:ascii="Arial" w:hAnsi="Arial" w:cs="Arial"/>
          <w:sz w:val="20"/>
          <w:szCs w:val="20"/>
        </w:rPr>
        <w:t>epository</w:t>
      </w:r>
      <w:r w:rsidR="00060991">
        <w:rPr>
          <w:rFonts w:ascii="Arial" w:hAnsi="Arial" w:cs="Arial"/>
          <w:sz w:val="20"/>
          <w:szCs w:val="20"/>
        </w:rPr>
        <w:tab/>
      </w:r>
      <w:r w:rsidR="00060991">
        <w:rPr>
          <w:rFonts w:ascii="Arial" w:hAnsi="Arial" w:cs="Arial"/>
          <w:sz w:val="20"/>
          <w:szCs w:val="20"/>
        </w:rPr>
        <w:tab/>
        <w:t>:</w:t>
      </w:r>
      <w:r w:rsidR="00060991">
        <w:rPr>
          <w:rFonts w:ascii="Arial" w:hAnsi="Arial" w:cs="Arial"/>
          <w:sz w:val="20"/>
          <w:szCs w:val="20"/>
        </w:rPr>
        <w:tab/>
      </w:r>
      <w:r w:rsidR="00060991">
        <w:rPr>
          <w:rFonts w:ascii="Arial" w:hAnsi="Arial" w:cs="Arial"/>
          <w:sz w:val="20"/>
          <w:szCs w:val="20"/>
        </w:rPr>
        <w:tab/>
      </w:r>
      <w:hyperlink r:id="rId7" w:history="1">
        <w:r w:rsidR="00060991" w:rsidRPr="00060991">
          <w:rPr>
            <w:rFonts w:ascii="Arial" w:hAnsi="Arial" w:cs="Arial"/>
            <w:sz w:val="20"/>
            <w:szCs w:val="20"/>
          </w:rPr>
          <w:t>https://github.com/goyalvickey/</w:t>
        </w:r>
      </w:hyperlink>
    </w:p>
    <w:p w14:paraId="19F12FFE" w14:textId="1B8E3656" w:rsidR="00060991" w:rsidRPr="0047227B" w:rsidRDefault="004931F5" w:rsidP="0028584E">
      <w:pPr>
        <w:pStyle w:val="ListParagraph"/>
        <w:numPr>
          <w:ilvl w:val="0"/>
          <w:numId w:val="3"/>
        </w:numPr>
        <w:spacing w:after="0" w:line="240" w:lineRule="auto"/>
        <w:contextualSpacing w:val="0"/>
        <w:rPr>
          <w:rFonts w:ascii="Arial" w:hAnsi="Arial" w:cs="Arial"/>
          <w:sz w:val="20"/>
          <w:szCs w:val="20"/>
        </w:rPr>
      </w:pPr>
      <w:r>
        <w:rPr>
          <w:rFonts w:ascii="Arial" w:hAnsi="Arial" w:cs="Arial"/>
          <w:sz w:val="20"/>
          <w:szCs w:val="20"/>
        </w:rPr>
        <w:t>LinkedIn</w:t>
      </w:r>
      <w:r w:rsidR="00060991">
        <w:rPr>
          <w:rFonts w:ascii="Arial" w:hAnsi="Arial" w:cs="Arial"/>
          <w:sz w:val="20"/>
          <w:szCs w:val="20"/>
        </w:rPr>
        <w:t xml:space="preserve"> Profile</w:t>
      </w:r>
      <w:r w:rsidR="00060991">
        <w:rPr>
          <w:rFonts w:ascii="Arial" w:hAnsi="Arial" w:cs="Arial"/>
          <w:sz w:val="20"/>
          <w:szCs w:val="20"/>
        </w:rPr>
        <w:tab/>
      </w:r>
      <w:r w:rsidR="00060991">
        <w:rPr>
          <w:rFonts w:ascii="Arial" w:hAnsi="Arial" w:cs="Arial"/>
          <w:sz w:val="20"/>
          <w:szCs w:val="20"/>
        </w:rPr>
        <w:tab/>
      </w:r>
      <w:r w:rsidR="00060991">
        <w:rPr>
          <w:rFonts w:ascii="Arial" w:hAnsi="Arial" w:cs="Arial"/>
          <w:sz w:val="20"/>
          <w:szCs w:val="20"/>
        </w:rPr>
        <w:tab/>
        <w:t>:</w:t>
      </w:r>
      <w:r w:rsidR="00060991">
        <w:rPr>
          <w:rFonts w:ascii="Arial" w:hAnsi="Arial" w:cs="Arial"/>
          <w:sz w:val="20"/>
          <w:szCs w:val="20"/>
        </w:rPr>
        <w:tab/>
      </w:r>
      <w:r w:rsidR="00060991">
        <w:rPr>
          <w:rFonts w:ascii="Arial" w:hAnsi="Arial" w:cs="Arial"/>
          <w:sz w:val="20"/>
          <w:szCs w:val="20"/>
        </w:rPr>
        <w:tab/>
        <w:t>http://</w:t>
      </w:r>
      <w:r w:rsidR="00060991" w:rsidRPr="002B50C7">
        <w:rPr>
          <w:rFonts w:ascii="Arial" w:hAnsi="Arial" w:cs="Arial"/>
          <w:sz w:val="20"/>
          <w:szCs w:val="20"/>
        </w:rPr>
        <w:t xml:space="preserve"> </w:t>
      </w:r>
      <w:r w:rsidR="00060991" w:rsidRPr="00060991">
        <w:rPr>
          <w:rFonts w:ascii="Arial" w:hAnsi="Arial" w:cs="Arial"/>
          <w:sz w:val="20"/>
          <w:szCs w:val="20"/>
        </w:rPr>
        <w:t>www.linkedin.com/in/vikaskumar-agrawal</w:t>
      </w:r>
    </w:p>
    <w:p w14:paraId="4D1525DE" w14:textId="77777777" w:rsidR="0028584E" w:rsidRDefault="0028584E" w:rsidP="0028584E">
      <w:pPr>
        <w:pStyle w:val="ListParagraph"/>
        <w:spacing w:after="0" w:line="240" w:lineRule="auto"/>
        <w:contextualSpacing w:val="0"/>
        <w:rPr>
          <w:rFonts w:ascii="Arial" w:hAnsi="Arial" w:cs="Arial"/>
          <w:sz w:val="20"/>
          <w:szCs w:val="20"/>
        </w:rPr>
      </w:pPr>
    </w:p>
    <w:sectPr w:rsidR="0028584E" w:rsidSect="00B700EE">
      <w:footerReference w:type="default" r:id="rId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28054" w14:textId="77777777" w:rsidR="0031282C" w:rsidRDefault="0031282C" w:rsidP="00E65D26">
      <w:pPr>
        <w:spacing w:after="0" w:line="240" w:lineRule="auto"/>
      </w:pPr>
      <w:r>
        <w:separator/>
      </w:r>
    </w:p>
  </w:endnote>
  <w:endnote w:type="continuationSeparator" w:id="0">
    <w:p w14:paraId="5988985F" w14:textId="77777777" w:rsidR="0031282C" w:rsidRDefault="0031282C" w:rsidP="00E6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5341"/>
      <w:gridCol w:w="5341"/>
    </w:tblGrid>
    <w:tr w:rsidR="00D60447" w14:paraId="4EC62E78" w14:textId="77777777" w:rsidTr="0002355D">
      <w:tc>
        <w:tcPr>
          <w:tcW w:w="5341" w:type="dxa"/>
          <w:shd w:val="clear" w:color="auto" w:fill="auto"/>
        </w:tcPr>
        <w:p w14:paraId="4039BCA3" w14:textId="77777777" w:rsidR="00D60447" w:rsidRPr="0002355D" w:rsidRDefault="00D60447">
          <w:pPr>
            <w:pStyle w:val="Footer"/>
            <w:rPr>
              <w:sz w:val="16"/>
            </w:rPr>
          </w:pPr>
        </w:p>
      </w:tc>
      <w:tc>
        <w:tcPr>
          <w:tcW w:w="5341" w:type="dxa"/>
          <w:shd w:val="clear" w:color="auto" w:fill="auto"/>
        </w:tcPr>
        <w:p w14:paraId="0206826D" w14:textId="77777777" w:rsidR="00D60447" w:rsidRPr="0002355D" w:rsidRDefault="00D60447" w:rsidP="0002355D">
          <w:pPr>
            <w:pStyle w:val="Footer"/>
            <w:jc w:val="right"/>
            <w:rPr>
              <w:sz w:val="16"/>
            </w:rPr>
          </w:pPr>
          <w:r w:rsidRPr="0002355D">
            <w:rPr>
              <w:rFonts w:ascii="Arial" w:hAnsi="Arial" w:cs="Arial"/>
              <w:bCs/>
              <w:sz w:val="16"/>
              <w:szCs w:val="20"/>
            </w:rPr>
            <w:fldChar w:fldCharType="begin"/>
          </w:r>
          <w:r w:rsidRPr="0002355D">
            <w:rPr>
              <w:rFonts w:ascii="Arial" w:hAnsi="Arial" w:cs="Arial"/>
              <w:bCs/>
              <w:sz w:val="16"/>
              <w:szCs w:val="20"/>
            </w:rPr>
            <w:instrText xml:space="preserve"> PAGE </w:instrText>
          </w:r>
          <w:r w:rsidRPr="0002355D">
            <w:rPr>
              <w:rFonts w:ascii="Arial" w:hAnsi="Arial" w:cs="Arial"/>
              <w:bCs/>
              <w:sz w:val="16"/>
              <w:szCs w:val="20"/>
            </w:rPr>
            <w:fldChar w:fldCharType="separate"/>
          </w:r>
          <w:r w:rsidRPr="0002355D">
            <w:rPr>
              <w:rFonts w:ascii="Arial" w:hAnsi="Arial" w:cs="Arial"/>
              <w:bCs/>
              <w:sz w:val="16"/>
              <w:szCs w:val="20"/>
            </w:rPr>
            <w:t>1</w:t>
          </w:r>
          <w:r w:rsidRPr="0002355D">
            <w:rPr>
              <w:rFonts w:ascii="Arial" w:hAnsi="Arial" w:cs="Arial"/>
              <w:bCs/>
              <w:sz w:val="16"/>
              <w:szCs w:val="20"/>
            </w:rPr>
            <w:fldChar w:fldCharType="end"/>
          </w:r>
          <w:r w:rsidRPr="0002355D">
            <w:rPr>
              <w:rFonts w:ascii="Arial" w:hAnsi="Arial" w:cs="Arial"/>
              <w:sz w:val="16"/>
              <w:szCs w:val="20"/>
            </w:rPr>
            <w:t xml:space="preserve"> of </w:t>
          </w:r>
          <w:r w:rsidRPr="0002355D">
            <w:rPr>
              <w:rFonts w:ascii="Arial" w:hAnsi="Arial" w:cs="Arial"/>
              <w:bCs/>
              <w:sz w:val="16"/>
              <w:szCs w:val="20"/>
            </w:rPr>
            <w:fldChar w:fldCharType="begin"/>
          </w:r>
          <w:r w:rsidRPr="0002355D">
            <w:rPr>
              <w:rFonts w:ascii="Arial" w:hAnsi="Arial" w:cs="Arial"/>
              <w:bCs/>
              <w:sz w:val="16"/>
              <w:szCs w:val="20"/>
            </w:rPr>
            <w:instrText xml:space="preserve"> NUMPAGES  </w:instrText>
          </w:r>
          <w:r w:rsidRPr="0002355D">
            <w:rPr>
              <w:rFonts w:ascii="Arial" w:hAnsi="Arial" w:cs="Arial"/>
              <w:bCs/>
              <w:sz w:val="16"/>
              <w:szCs w:val="20"/>
            </w:rPr>
            <w:fldChar w:fldCharType="separate"/>
          </w:r>
          <w:r w:rsidRPr="0002355D">
            <w:rPr>
              <w:rFonts w:ascii="Arial" w:hAnsi="Arial" w:cs="Arial"/>
              <w:bCs/>
              <w:sz w:val="16"/>
              <w:szCs w:val="20"/>
            </w:rPr>
            <w:t>5</w:t>
          </w:r>
          <w:r w:rsidRPr="0002355D">
            <w:rPr>
              <w:rFonts w:ascii="Arial" w:hAnsi="Arial" w:cs="Arial"/>
              <w:bCs/>
              <w:sz w:val="16"/>
              <w:szCs w:val="20"/>
            </w:rPr>
            <w:fldChar w:fldCharType="end"/>
          </w:r>
        </w:p>
      </w:tc>
    </w:tr>
  </w:tbl>
  <w:p w14:paraId="23F18525" w14:textId="77777777" w:rsidR="00D60447" w:rsidRDefault="00D60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9DC8B" w14:textId="77777777" w:rsidR="0031282C" w:rsidRDefault="0031282C" w:rsidP="00E65D26">
      <w:pPr>
        <w:spacing w:after="0" w:line="240" w:lineRule="auto"/>
      </w:pPr>
      <w:r>
        <w:separator/>
      </w:r>
    </w:p>
  </w:footnote>
  <w:footnote w:type="continuationSeparator" w:id="0">
    <w:p w14:paraId="60D831D5" w14:textId="77777777" w:rsidR="0031282C" w:rsidRDefault="0031282C" w:rsidP="00E65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0C4BD88"/>
    <w:lvl w:ilvl="0">
      <w:numFmt w:val="bullet"/>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4"/>
    <w:lvl w:ilvl="0">
      <w:start w:val="1"/>
      <w:numFmt w:val="bullet"/>
      <w:lvlText w:val=""/>
      <w:lvlJc w:val="left"/>
      <w:pPr>
        <w:tabs>
          <w:tab w:val="num" w:pos="690"/>
        </w:tabs>
        <w:ind w:left="690" w:hanging="360"/>
      </w:pPr>
      <w:rPr>
        <w:rFonts w:ascii="Symbol" w:hAnsi="Symbol" w:cs="Symbol" w:hint="default"/>
        <w:sz w:val="18"/>
        <w:szCs w:val="22"/>
      </w:rPr>
    </w:lvl>
  </w:abstractNum>
  <w:abstractNum w:abstractNumId="3" w15:restartNumberingAfterBreak="0">
    <w:nsid w:val="00000003"/>
    <w:multiLevelType w:val="singleLevel"/>
    <w:tmpl w:val="00000003"/>
    <w:name w:val="WW8Num5"/>
    <w:lvl w:ilvl="0">
      <w:start w:val="1"/>
      <w:numFmt w:val="bullet"/>
      <w:lvlText w:val=""/>
      <w:lvlJc w:val="left"/>
      <w:pPr>
        <w:tabs>
          <w:tab w:val="num" w:pos="0"/>
        </w:tabs>
        <w:ind w:left="1050" w:hanging="360"/>
      </w:pPr>
      <w:rPr>
        <w:rFonts w:ascii="Symbol" w:hAnsi="Symbol" w:cs="Symbol" w:hint="default"/>
        <w:sz w:val="18"/>
        <w:szCs w:val="22"/>
      </w:rPr>
    </w:lvl>
  </w:abstractNum>
  <w:abstractNum w:abstractNumId="4" w15:restartNumberingAfterBreak="0">
    <w:nsid w:val="00000004"/>
    <w:multiLevelType w:val="singleLevel"/>
    <w:tmpl w:val="00000004"/>
    <w:name w:val="WW8Num6"/>
    <w:lvl w:ilvl="0">
      <w:start w:val="1"/>
      <w:numFmt w:val="bullet"/>
      <w:lvlText w:val=""/>
      <w:lvlJc w:val="left"/>
      <w:pPr>
        <w:tabs>
          <w:tab w:val="num" w:pos="690"/>
        </w:tabs>
        <w:ind w:left="690" w:hanging="360"/>
      </w:pPr>
      <w:rPr>
        <w:rFonts w:ascii="Symbol" w:hAnsi="Symbol" w:cs="Symbol" w:hint="default"/>
      </w:rPr>
    </w:lvl>
  </w:abstractNum>
  <w:abstractNum w:abstractNumId="5" w15:restartNumberingAfterBreak="0">
    <w:nsid w:val="00000005"/>
    <w:multiLevelType w:val="singleLevel"/>
    <w:tmpl w:val="00000005"/>
    <w:name w:val="WW8Num7"/>
    <w:lvl w:ilvl="0">
      <w:start w:val="1"/>
      <w:numFmt w:val="bullet"/>
      <w:lvlText w:val=""/>
      <w:lvlJc w:val="left"/>
      <w:pPr>
        <w:tabs>
          <w:tab w:val="num" w:pos="0"/>
        </w:tabs>
        <w:ind w:left="1050" w:hanging="360"/>
      </w:pPr>
      <w:rPr>
        <w:rFonts w:ascii="Symbol" w:hAnsi="Symbol" w:cs="Symbol" w:hint="default"/>
        <w:sz w:val="18"/>
        <w:szCs w:val="22"/>
      </w:rPr>
    </w:lvl>
  </w:abstractNum>
  <w:abstractNum w:abstractNumId="6" w15:restartNumberingAfterBreak="0">
    <w:nsid w:val="00000006"/>
    <w:multiLevelType w:val="singleLevel"/>
    <w:tmpl w:val="00000006"/>
    <w:name w:val="WW8Num8"/>
    <w:lvl w:ilvl="0">
      <w:start w:val="1"/>
      <w:numFmt w:val="bullet"/>
      <w:lvlText w:val=""/>
      <w:lvlJc w:val="left"/>
      <w:pPr>
        <w:tabs>
          <w:tab w:val="num" w:pos="690"/>
        </w:tabs>
        <w:ind w:left="690" w:hanging="360"/>
      </w:pPr>
      <w:rPr>
        <w:rFonts w:ascii="Symbol" w:hAnsi="Symbol" w:cs="Symbol" w:hint="default"/>
        <w:sz w:val="18"/>
        <w:szCs w:val="22"/>
      </w:rPr>
    </w:lvl>
  </w:abstractNum>
  <w:abstractNum w:abstractNumId="7" w15:restartNumberingAfterBreak="0">
    <w:nsid w:val="00000008"/>
    <w:multiLevelType w:val="singleLevel"/>
    <w:tmpl w:val="00000008"/>
    <w:name w:val="WW8Num12"/>
    <w:lvl w:ilvl="0">
      <w:start w:val="1"/>
      <w:numFmt w:val="bullet"/>
      <w:lvlText w:val=""/>
      <w:lvlJc w:val="left"/>
      <w:pPr>
        <w:tabs>
          <w:tab w:val="num" w:pos="690"/>
        </w:tabs>
        <w:ind w:left="690" w:hanging="360"/>
      </w:pPr>
      <w:rPr>
        <w:rFonts w:ascii="Symbol" w:hAnsi="Symbol" w:cs="Symbol" w:hint="default"/>
      </w:rPr>
    </w:lvl>
  </w:abstractNum>
  <w:abstractNum w:abstractNumId="8" w15:restartNumberingAfterBreak="0">
    <w:nsid w:val="00000009"/>
    <w:multiLevelType w:val="singleLevel"/>
    <w:tmpl w:val="00000009"/>
    <w:name w:val="WW8Num15"/>
    <w:lvl w:ilvl="0">
      <w:start w:val="1"/>
      <w:numFmt w:val="bullet"/>
      <w:lvlText w:val=""/>
      <w:lvlJc w:val="left"/>
      <w:pPr>
        <w:tabs>
          <w:tab w:val="num" w:pos="690"/>
        </w:tabs>
        <w:ind w:left="690" w:hanging="360"/>
      </w:pPr>
      <w:rPr>
        <w:rFonts w:ascii="Symbol" w:hAnsi="Symbol" w:cs="Symbol" w:hint="default"/>
        <w:sz w:val="18"/>
        <w:szCs w:val="22"/>
      </w:rPr>
    </w:lvl>
  </w:abstractNum>
  <w:abstractNum w:abstractNumId="9" w15:restartNumberingAfterBreak="0">
    <w:nsid w:val="0000000A"/>
    <w:multiLevelType w:val="singleLevel"/>
    <w:tmpl w:val="0000000A"/>
    <w:name w:val="WW8Num20"/>
    <w:lvl w:ilvl="0">
      <w:start w:val="1"/>
      <w:numFmt w:val="bullet"/>
      <w:lvlText w:val=""/>
      <w:lvlJc w:val="left"/>
      <w:pPr>
        <w:tabs>
          <w:tab w:val="num" w:pos="1410"/>
        </w:tabs>
        <w:ind w:left="1410" w:hanging="360"/>
      </w:pPr>
      <w:rPr>
        <w:rFonts w:ascii="Wingdings" w:hAnsi="Wingdings" w:cs="Wingdings" w:hint="default"/>
        <w:sz w:val="18"/>
        <w:szCs w:val="22"/>
      </w:rPr>
    </w:lvl>
  </w:abstractNum>
  <w:abstractNum w:abstractNumId="10" w15:restartNumberingAfterBreak="0">
    <w:nsid w:val="0000000B"/>
    <w:multiLevelType w:val="singleLevel"/>
    <w:tmpl w:val="0000000B"/>
    <w:name w:val="WW8Num21"/>
    <w:lvl w:ilvl="0">
      <w:start w:val="1"/>
      <w:numFmt w:val="bullet"/>
      <w:lvlText w:val=""/>
      <w:lvlJc w:val="left"/>
      <w:pPr>
        <w:tabs>
          <w:tab w:val="num" w:pos="690"/>
        </w:tabs>
        <w:ind w:left="690" w:hanging="360"/>
      </w:pPr>
      <w:rPr>
        <w:rFonts w:ascii="Symbol" w:hAnsi="Symbol" w:cs="Symbol" w:hint="default"/>
      </w:rPr>
    </w:lvl>
  </w:abstractNum>
  <w:abstractNum w:abstractNumId="11" w15:restartNumberingAfterBreak="0">
    <w:nsid w:val="0000000C"/>
    <w:multiLevelType w:val="singleLevel"/>
    <w:tmpl w:val="0000000C"/>
    <w:name w:val="WW8Num23"/>
    <w:lvl w:ilvl="0">
      <w:start w:val="1"/>
      <w:numFmt w:val="bullet"/>
      <w:lvlText w:val=""/>
      <w:lvlJc w:val="left"/>
      <w:pPr>
        <w:tabs>
          <w:tab w:val="num" w:pos="690"/>
        </w:tabs>
        <w:ind w:left="690" w:hanging="360"/>
      </w:pPr>
      <w:rPr>
        <w:rFonts w:ascii="Symbol" w:hAnsi="Symbol" w:cs="Symbol" w:hint="default"/>
      </w:rPr>
    </w:lvl>
  </w:abstractNum>
  <w:abstractNum w:abstractNumId="12" w15:restartNumberingAfterBreak="0">
    <w:nsid w:val="0000000D"/>
    <w:multiLevelType w:val="singleLevel"/>
    <w:tmpl w:val="0000000D"/>
    <w:name w:val="WW8Num24"/>
    <w:lvl w:ilvl="0">
      <w:start w:val="1"/>
      <w:numFmt w:val="bullet"/>
      <w:lvlText w:val=""/>
      <w:lvlJc w:val="left"/>
      <w:pPr>
        <w:tabs>
          <w:tab w:val="num" w:pos="690"/>
        </w:tabs>
        <w:ind w:left="690" w:hanging="360"/>
      </w:pPr>
      <w:rPr>
        <w:rFonts w:ascii="Symbol" w:hAnsi="Symbol" w:cs="Symbol" w:hint="default"/>
        <w:sz w:val="18"/>
        <w:szCs w:val="22"/>
      </w:rPr>
    </w:lvl>
  </w:abstractNum>
  <w:abstractNum w:abstractNumId="13" w15:restartNumberingAfterBreak="0">
    <w:nsid w:val="0000000E"/>
    <w:multiLevelType w:val="singleLevel"/>
    <w:tmpl w:val="0000000E"/>
    <w:name w:val="WW8Num27"/>
    <w:lvl w:ilvl="0">
      <w:start w:val="1"/>
      <w:numFmt w:val="bullet"/>
      <w:lvlText w:val=""/>
      <w:lvlJc w:val="left"/>
      <w:pPr>
        <w:tabs>
          <w:tab w:val="num" w:pos="690"/>
        </w:tabs>
        <w:ind w:left="690" w:hanging="360"/>
      </w:pPr>
      <w:rPr>
        <w:rFonts w:ascii="Symbol" w:hAnsi="Symbol" w:cs="Symbol" w:hint="default"/>
      </w:rPr>
    </w:lvl>
  </w:abstractNum>
  <w:abstractNum w:abstractNumId="14" w15:restartNumberingAfterBreak="0">
    <w:nsid w:val="14510A2F"/>
    <w:multiLevelType w:val="singleLevel"/>
    <w:tmpl w:val="E77C2BEA"/>
    <w:lvl w:ilvl="0">
      <w:start w:val="1"/>
      <w:numFmt w:val="decimal"/>
      <w:lvlText w:val="%1."/>
      <w:legacy w:legacy="1" w:legacySpace="0" w:legacyIndent="360"/>
      <w:lvlJc w:val="left"/>
      <w:rPr>
        <w:rFonts w:ascii="Georgia" w:hAnsi="Georgia" w:cs="Georgia" w:hint="default"/>
      </w:rPr>
    </w:lvl>
  </w:abstractNum>
  <w:abstractNum w:abstractNumId="15" w15:restartNumberingAfterBreak="0">
    <w:nsid w:val="14966335"/>
    <w:multiLevelType w:val="hybridMultilevel"/>
    <w:tmpl w:val="5A10874C"/>
    <w:lvl w:ilvl="0" w:tplc="04090001">
      <w:start w:val="1"/>
      <w:numFmt w:val="bullet"/>
      <w:lvlText w:val=""/>
      <w:lvlJc w:val="left"/>
      <w:pPr>
        <w:ind w:left="720" w:hanging="360"/>
      </w:pPr>
      <w:rPr>
        <w:rFonts w:ascii="Symbol" w:hAnsi="Symbol" w:hint="default"/>
      </w:rPr>
    </w:lvl>
    <w:lvl w:ilvl="1" w:tplc="0000000A">
      <w:start w:val="1"/>
      <w:numFmt w:val="bullet"/>
      <w:lvlText w:val=""/>
      <w:lvlJc w:val="left"/>
      <w:pPr>
        <w:ind w:left="1440" w:hanging="360"/>
      </w:pPr>
      <w:rPr>
        <w:rFonts w:ascii="Wingdings" w:hAnsi="Wingdings" w:cs="Wingdings" w:hint="default"/>
        <w:sz w:val="18"/>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071C91"/>
    <w:multiLevelType w:val="hybridMultilevel"/>
    <w:tmpl w:val="2CFE7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000000A">
      <w:start w:val="1"/>
      <w:numFmt w:val="bullet"/>
      <w:lvlText w:val=""/>
      <w:lvlJc w:val="left"/>
      <w:pPr>
        <w:ind w:left="2160" w:hanging="360"/>
      </w:pPr>
      <w:rPr>
        <w:rFonts w:ascii="Wingdings" w:hAnsi="Wingdings" w:cs="Wingdings" w:hint="default"/>
        <w:sz w:val="18"/>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E552D6"/>
    <w:multiLevelType w:val="singleLevel"/>
    <w:tmpl w:val="E77C2BEA"/>
    <w:lvl w:ilvl="0">
      <w:start w:val="1"/>
      <w:numFmt w:val="decimal"/>
      <w:lvlText w:val="%1."/>
      <w:legacy w:legacy="1" w:legacySpace="0" w:legacyIndent="360"/>
      <w:lvlJc w:val="left"/>
      <w:rPr>
        <w:rFonts w:ascii="Georgia" w:hAnsi="Georgia" w:cs="Georgia" w:hint="default"/>
      </w:rPr>
    </w:lvl>
  </w:abstractNum>
  <w:abstractNum w:abstractNumId="18" w15:restartNumberingAfterBreak="0">
    <w:nsid w:val="1E915B59"/>
    <w:multiLevelType w:val="hybridMultilevel"/>
    <w:tmpl w:val="CF18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AE70DD"/>
    <w:multiLevelType w:val="singleLevel"/>
    <w:tmpl w:val="E77C2BEA"/>
    <w:lvl w:ilvl="0">
      <w:start w:val="1"/>
      <w:numFmt w:val="decimal"/>
      <w:lvlText w:val="%1."/>
      <w:legacy w:legacy="1" w:legacySpace="0" w:legacyIndent="360"/>
      <w:lvlJc w:val="left"/>
      <w:rPr>
        <w:rFonts w:ascii="Georgia" w:hAnsi="Georgia" w:cs="Georgia" w:hint="default"/>
      </w:rPr>
    </w:lvl>
  </w:abstractNum>
  <w:abstractNum w:abstractNumId="20" w15:restartNumberingAfterBreak="0">
    <w:nsid w:val="2AEE14EA"/>
    <w:multiLevelType w:val="hybridMultilevel"/>
    <w:tmpl w:val="888005F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0AB5787"/>
    <w:multiLevelType w:val="hybridMultilevel"/>
    <w:tmpl w:val="1C80AA9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sz w:val="18"/>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541421"/>
    <w:multiLevelType w:val="hybridMultilevel"/>
    <w:tmpl w:val="B6F2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pStyle w:val="Heading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D858C8"/>
    <w:multiLevelType w:val="hybridMultilevel"/>
    <w:tmpl w:val="888005F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3D9C3A66"/>
    <w:multiLevelType w:val="hybridMultilevel"/>
    <w:tmpl w:val="0F68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040EB"/>
    <w:multiLevelType w:val="hybridMultilevel"/>
    <w:tmpl w:val="5940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1D0E19"/>
    <w:multiLevelType w:val="hybridMultilevel"/>
    <w:tmpl w:val="FE583B20"/>
    <w:lvl w:ilvl="0" w:tplc="04090001">
      <w:start w:val="1"/>
      <w:numFmt w:val="bullet"/>
      <w:lvlText w:val=""/>
      <w:lvlJc w:val="left"/>
      <w:pPr>
        <w:ind w:left="379" w:hanging="360"/>
      </w:pPr>
      <w:rPr>
        <w:rFonts w:ascii="Symbol" w:hAnsi="Symbol" w:hint="default"/>
      </w:rPr>
    </w:lvl>
    <w:lvl w:ilvl="1" w:tplc="04090003">
      <w:start w:val="1"/>
      <w:numFmt w:val="bullet"/>
      <w:lvlText w:val="o"/>
      <w:lvlJc w:val="left"/>
      <w:pPr>
        <w:ind w:left="1099" w:hanging="360"/>
      </w:pPr>
      <w:rPr>
        <w:rFonts w:ascii="Courier New" w:hAnsi="Courier New" w:cs="Courier New" w:hint="default"/>
      </w:rPr>
    </w:lvl>
    <w:lvl w:ilvl="2" w:tplc="04090005">
      <w:start w:val="1"/>
      <w:numFmt w:val="bullet"/>
      <w:lvlText w:val=""/>
      <w:lvlJc w:val="left"/>
      <w:pPr>
        <w:ind w:left="1819" w:hanging="360"/>
      </w:pPr>
      <w:rPr>
        <w:rFonts w:ascii="Wingdings" w:hAnsi="Wingdings" w:hint="default"/>
      </w:rPr>
    </w:lvl>
    <w:lvl w:ilvl="3" w:tplc="04090001">
      <w:start w:val="1"/>
      <w:numFmt w:val="bullet"/>
      <w:lvlText w:val=""/>
      <w:lvlJc w:val="left"/>
      <w:pPr>
        <w:ind w:left="2539" w:hanging="360"/>
      </w:pPr>
      <w:rPr>
        <w:rFonts w:ascii="Symbol" w:hAnsi="Symbol" w:hint="default"/>
      </w:rPr>
    </w:lvl>
    <w:lvl w:ilvl="4" w:tplc="04090003">
      <w:start w:val="1"/>
      <w:numFmt w:val="bullet"/>
      <w:lvlText w:val="o"/>
      <w:lvlJc w:val="left"/>
      <w:pPr>
        <w:ind w:left="3259" w:hanging="360"/>
      </w:pPr>
      <w:rPr>
        <w:rFonts w:ascii="Courier New" w:hAnsi="Courier New" w:cs="Courier New" w:hint="default"/>
      </w:rPr>
    </w:lvl>
    <w:lvl w:ilvl="5" w:tplc="04090005">
      <w:start w:val="1"/>
      <w:numFmt w:val="bullet"/>
      <w:lvlText w:val=""/>
      <w:lvlJc w:val="left"/>
      <w:pPr>
        <w:ind w:left="3979" w:hanging="360"/>
      </w:pPr>
      <w:rPr>
        <w:rFonts w:ascii="Wingdings" w:hAnsi="Wingdings" w:hint="default"/>
      </w:rPr>
    </w:lvl>
    <w:lvl w:ilvl="6" w:tplc="04090001">
      <w:start w:val="1"/>
      <w:numFmt w:val="bullet"/>
      <w:lvlText w:val=""/>
      <w:lvlJc w:val="left"/>
      <w:pPr>
        <w:ind w:left="4699" w:hanging="360"/>
      </w:pPr>
      <w:rPr>
        <w:rFonts w:ascii="Symbol" w:hAnsi="Symbol" w:hint="default"/>
      </w:rPr>
    </w:lvl>
    <w:lvl w:ilvl="7" w:tplc="04090003">
      <w:start w:val="1"/>
      <w:numFmt w:val="bullet"/>
      <w:lvlText w:val="o"/>
      <w:lvlJc w:val="left"/>
      <w:pPr>
        <w:ind w:left="5419" w:hanging="360"/>
      </w:pPr>
      <w:rPr>
        <w:rFonts w:ascii="Courier New" w:hAnsi="Courier New" w:cs="Courier New" w:hint="default"/>
      </w:rPr>
    </w:lvl>
    <w:lvl w:ilvl="8" w:tplc="04090005">
      <w:start w:val="1"/>
      <w:numFmt w:val="bullet"/>
      <w:lvlText w:val=""/>
      <w:lvlJc w:val="left"/>
      <w:pPr>
        <w:ind w:left="6139" w:hanging="360"/>
      </w:pPr>
      <w:rPr>
        <w:rFonts w:ascii="Wingdings" w:hAnsi="Wingdings" w:hint="default"/>
      </w:rPr>
    </w:lvl>
  </w:abstractNum>
  <w:abstractNum w:abstractNumId="27" w15:restartNumberingAfterBreak="0">
    <w:nsid w:val="53ED049F"/>
    <w:multiLevelType w:val="hybridMultilevel"/>
    <w:tmpl w:val="F02E9C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421F1D"/>
    <w:multiLevelType w:val="singleLevel"/>
    <w:tmpl w:val="E77C2BEA"/>
    <w:lvl w:ilvl="0">
      <w:start w:val="1"/>
      <w:numFmt w:val="decimal"/>
      <w:lvlText w:val="%1."/>
      <w:legacy w:legacy="1" w:legacySpace="0" w:legacyIndent="360"/>
      <w:lvlJc w:val="left"/>
      <w:rPr>
        <w:rFonts w:ascii="Georgia" w:hAnsi="Georgia" w:cs="Georgia" w:hint="default"/>
      </w:rPr>
    </w:lvl>
  </w:abstractNum>
  <w:abstractNum w:abstractNumId="29" w15:restartNumberingAfterBreak="0">
    <w:nsid w:val="6A4F2B8C"/>
    <w:multiLevelType w:val="hybridMultilevel"/>
    <w:tmpl w:val="C3A62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9D76CB"/>
    <w:multiLevelType w:val="hybridMultilevel"/>
    <w:tmpl w:val="4C2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D44C4"/>
    <w:multiLevelType w:val="hybridMultilevel"/>
    <w:tmpl w:val="CB2E4628"/>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5"/>
  </w:num>
  <w:num w:numId="3">
    <w:abstractNumId w:val="18"/>
  </w:num>
  <w:num w:numId="4">
    <w:abstractNumId w:val="30"/>
  </w:num>
  <w:num w:numId="5">
    <w:abstractNumId w:val="29"/>
  </w:num>
  <w:num w:numId="6">
    <w:abstractNumId w:val="1"/>
  </w:num>
  <w:num w:numId="7">
    <w:abstractNumId w:val="5"/>
  </w:num>
  <w:num w:numId="8">
    <w:abstractNumId w:val="3"/>
  </w:num>
  <w:num w:numId="9">
    <w:abstractNumId w:val="24"/>
  </w:num>
  <w:num w:numId="10">
    <w:abstractNumId w:val="6"/>
  </w:num>
  <w:num w:numId="11">
    <w:abstractNumId w:val="8"/>
  </w:num>
  <w:num w:numId="12">
    <w:abstractNumId w:val="9"/>
  </w:num>
  <w:num w:numId="13">
    <w:abstractNumId w:val="12"/>
  </w:num>
  <w:num w:numId="14">
    <w:abstractNumId w:val="2"/>
  </w:num>
  <w:num w:numId="15">
    <w:abstractNumId w:val="4"/>
  </w:num>
  <w:num w:numId="16">
    <w:abstractNumId w:val="7"/>
  </w:num>
  <w:num w:numId="17">
    <w:abstractNumId w:val="10"/>
  </w:num>
  <w:num w:numId="18">
    <w:abstractNumId w:val="11"/>
  </w:num>
  <w:num w:numId="19">
    <w:abstractNumId w:val="13"/>
  </w:num>
  <w:num w:numId="20">
    <w:abstractNumId w:val="15"/>
  </w:num>
  <w:num w:numId="21">
    <w:abstractNumId w:val="21"/>
  </w:num>
  <w:num w:numId="22">
    <w:abstractNumId w:val="16"/>
  </w:num>
  <w:num w:numId="23">
    <w:abstractNumId w:val="0"/>
    <w:lvlOverride w:ilvl="0">
      <w:lvl w:ilvl="0">
        <w:numFmt w:val="bullet"/>
        <w:lvlText w:val=""/>
        <w:legacy w:legacy="1" w:legacySpace="0" w:legacyIndent="360"/>
        <w:lvlJc w:val="left"/>
        <w:rPr>
          <w:rFonts w:ascii="Symbol" w:hAnsi="Symbol" w:hint="default"/>
        </w:rPr>
      </w:lvl>
    </w:lvlOverride>
  </w:num>
  <w:num w:numId="24">
    <w:abstractNumId w:val="31"/>
  </w:num>
  <w:num w:numId="25">
    <w:abstractNumId w:val="26"/>
  </w:num>
  <w:num w:numId="26">
    <w:abstractNumId w:val="23"/>
  </w:num>
  <w:num w:numId="27">
    <w:abstractNumId w:val="27"/>
  </w:num>
  <w:num w:numId="28">
    <w:abstractNumId w:val="17"/>
  </w:num>
  <w:num w:numId="29">
    <w:abstractNumId w:val="17"/>
    <w:lvlOverride w:ilvl="0">
      <w:lvl w:ilvl="0">
        <w:start w:val="2"/>
        <w:numFmt w:val="decimal"/>
        <w:lvlText w:val="%1."/>
        <w:legacy w:legacy="1" w:legacySpace="0" w:legacyIndent="360"/>
        <w:lvlJc w:val="left"/>
        <w:rPr>
          <w:rFonts w:ascii="Georgia" w:hAnsi="Georgia" w:cs="Georgia" w:hint="default"/>
        </w:rPr>
      </w:lvl>
    </w:lvlOverride>
  </w:num>
  <w:num w:numId="30">
    <w:abstractNumId w:val="17"/>
    <w:lvlOverride w:ilvl="0">
      <w:lvl w:ilvl="0">
        <w:start w:val="3"/>
        <w:numFmt w:val="decimal"/>
        <w:lvlText w:val="%1."/>
        <w:legacy w:legacy="1" w:legacySpace="0" w:legacyIndent="360"/>
        <w:lvlJc w:val="left"/>
        <w:rPr>
          <w:rFonts w:ascii="Georgia" w:hAnsi="Georgia" w:cs="Georgia" w:hint="default"/>
        </w:rPr>
      </w:lvl>
    </w:lvlOverride>
  </w:num>
  <w:num w:numId="31">
    <w:abstractNumId w:val="17"/>
    <w:lvlOverride w:ilvl="0">
      <w:lvl w:ilvl="0">
        <w:start w:val="4"/>
        <w:numFmt w:val="decimal"/>
        <w:lvlText w:val="%1."/>
        <w:legacy w:legacy="1" w:legacySpace="0" w:legacyIndent="360"/>
        <w:lvlJc w:val="left"/>
        <w:rPr>
          <w:rFonts w:ascii="Georgia" w:hAnsi="Georgia" w:cs="Georgia" w:hint="default"/>
        </w:rPr>
      </w:lvl>
    </w:lvlOverride>
  </w:num>
  <w:num w:numId="32">
    <w:abstractNumId w:val="17"/>
    <w:lvlOverride w:ilvl="0">
      <w:lvl w:ilvl="0">
        <w:start w:val="5"/>
        <w:numFmt w:val="decimal"/>
        <w:lvlText w:val="%1."/>
        <w:legacy w:legacy="1" w:legacySpace="0" w:legacyIndent="360"/>
        <w:lvlJc w:val="left"/>
        <w:rPr>
          <w:rFonts w:ascii="Georgia" w:hAnsi="Georgia" w:cs="Georgia" w:hint="default"/>
        </w:rPr>
      </w:lvl>
    </w:lvlOverride>
  </w:num>
  <w:num w:numId="33">
    <w:abstractNumId w:val="14"/>
  </w:num>
  <w:num w:numId="34">
    <w:abstractNumId w:val="14"/>
    <w:lvlOverride w:ilvl="0">
      <w:lvl w:ilvl="0">
        <w:start w:val="2"/>
        <w:numFmt w:val="decimal"/>
        <w:lvlText w:val="%1."/>
        <w:legacy w:legacy="1" w:legacySpace="0" w:legacyIndent="360"/>
        <w:lvlJc w:val="left"/>
        <w:rPr>
          <w:rFonts w:ascii="Georgia" w:hAnsi="Georgia" w:cs="Georgia" w:hint="default"/>
        </w:rPr>
      </w:lvl>
    </w:lvlOverride>
  </w:num>
  <w:num w:numId="35">
    <w:abstractNumId w:val="14"/>
    <w:lvlOverride w:ilvl="0">
      <w:lvl w:ilvl="0">
        <w:start w:val="3"/>
        <w:numFmt w:val="decimal"/>
        <w:lvlText w:val="%1."/>
        <w:legacy w:legacy="1" w:legacySpace="0" w:legacyIndent="360"/>
        <w:lvlJc w:val="left"/>
        <w:rPr>
          <w:rFonts w:ascii="Georgia" w:hAnsi="Georgia" w:cs="Georgia" w:hint="default"/>
        </w:rPr>
      </w:lvl>
    </w:lvlOverride>
  </w:num>
  <w:num w:numId="36">
    <w:abstractNumId w:val="14"/>
    <w:lvlOverride w:ilvl="0">
      <w:lvl w:ilvl="0">
        <w:start w:val="4"/>
        <w:numFmt w:val="decimal"/>
        <w:lvlText w:val="%1."/>
        <w:legacy w:legacy="1" w:legacySpace="0" w:legacyIndent="360"/>
        <w:lvlJc w:val="left"/>
        <w:rPr>
          <w:rFonts w:ascii="Georgia" w:hAnsi="Georgia" w:cs="Georgia" w:hint="default"/>
        </w:rPr>
      </w:lvl>
    </w:lvlOverride>
  </w:num>
  <w:num w:numId="37">
    <w:abstractNumId w:val="14"/>
    <w:lvlOverride w:ilvl="0">
      <w:lvl w:ilvl="0">
        <w:start w:val="5"/>
        <w:numFmt w:val="decimal"/>
        <w:lvlText w:val="%1."/>
        <w:legacy w:legacy="1" w:legacySpace="0" w:legacyIndent="360"/>
        <w:lvlJc w:val="left"/>
        <w:rPr>
          <w:rFonts w:ascii="Georgia" w:hAnsi="Georgia" w:cs="Georgia" w:hint="default"/>
        </w:rPr>
      </w:lvl>
    </w:lvlOverride>
  </w:num>
  <w:num w:numId="38">
    <w:abstractNumId w:val="19"/>
  </w:num>
  <w:num w:numId="39">
    <w:abstractNumId w:val="19"/>
    <w:lvlOverride w:ilvl="0">
      <w:lvl w:ilvl="0">
        <w:start w:val="2"/>
        <w:numFmt w:val="decimal"/>
        <w:lvlText w:val="%1."/>
        <w:legacy w:legacy="1" w:legacySpace="0" w:legacyIndent="360"/>
        <w:lvlJc w:val="left"/>
        <w:rPr>
          <w:rFonts w:ascii="Georgia" w:hAnsi="Georgia" w:cs="Georgia" w:hint="default"/>
        </w:rPr>
      </w:lvl>
    </w:lvlOverride>
  </w:num>
  <w:num w:numId="40">
    <w:abstractNumId w:val="28"/>
  </w:num>
  <w:num w:numId="41">
    <w:abstractNumId w:val="28"/>
    <w:lvlOverride w:ilvl="0">
      <w:lvl w:ilvl="0">
        <w:start w:val="2"/>
        <w:numFmt w:val="decimal"/>
        <w:lvlText w:val="%1."/>
        <w:legacy w:legacy="1" w:legacySpace="0" w:legacyIndent="360"/>
        <w:lvlJc w:val="left"/>
        <w:rPr>
          <w:rFonts w:ascii="Georgia" w:hAnsi="Georgia" w:cs="Georgia" w:hint="default"/>
        </w:rPr>
      </w:lvl>
    </w:lvlOverride>
  </w:num>
  <w:num w:numId="42">
    <w:abstractNumId w:val="28"/>
    <w:lvlOverride w:ilvl="0">
      <w:lvl w:ilvl="0">
        <w:start w:val="3"/>
        <w:numFmt w:val="decimal"/>
        <w:lvlText w:val="%1."/>
        <w:legacy w:legacy="1" w:legacySpace="0" w:legacyIndent="360"/>
        <w:lvlJc w:val="left"/>
        <w:rPr>
          <w:rFonts w:ascii="Georgia" w:hAnsi="Georgia" w:cs="Georgia" w:hint="default"/>
        </w:rPr>
      </w:lvl>
    </w:lvlOverride>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5D26"/>
    <w:rsid w:val="000017E7"/>
    <w:rsid w:val="00003CEE"/>
    <w:rsid w:val="0002355D"/>
    <w:rsid w:val="00024BAF"/>
    <w:rsid w:val="00027098"/>
    <w:rsid w:val="00030940"/>
    <w:rsid w:val="00033BD0"/>
    <w:rsid w:val="0004137D"/>
    <w:rsid w:val="00042015"/>
    <w:rsid w:val="00051D6C"/>
    <w:rsid w:val="00056118"/>
    <w:rsid w:val="00060991"/>
    <w:rsid w:val="000819FE"/>
    <w:rsid w:val="000944ED"/>
    <w:rsid w:val="000A31BB"/>
    <w:rsid w:val="000B193E"/>
    <w:rsid w:val="000B6DDF"/>
    <w:rsid w:val="000D6512"/>
    <w:rsid w:val="000E4070"/>
    <w:rsid w:val="000F2E79"/>
    <w:rsid w:val="000F3131"/>
    <w:rsid w:val="0011138B"/>
    <w:rsid w:val="001136ED"/>
    <w:rsid w:val="00121E4F"/>
    <w:rsid w:val="001306F6"/>
    <w:rsid w:val="00133932"/>
    <w:rsid w:val="00135411"/>
    <w:rsid w:val="00145321"/>
    <w:rsid w:val="001479FE"/>
    <w:rsid w:val="00150564"/>
    <w:rsid w:val="001561DA"/>
    <w:rsid w:val="0016171E"/>
    <w:rsid w:val="00181521"/>
    <w:rsid w:val="00184CE0"/>
    <w:rsid w:val="00186A0F"/>
    <w:rsid w:val="00190FF0"/>
    <w:rsid w:val="001B5F21"/>
    <w:rsid w:val="001C36A1"/>
    <w:rsid w:val="001C40D0"/>
    <w:rsid w:val="001D08A6"/>
    <w:rsid w:val="001E07EE"/>
    <w:rsid w:val="0021289F"/>
    <w:rsid w:val="00214EF9"/>
    <w:rsid w:val="00221B53"/>
    <w:rsid w:val="00223E65"/>
    <w:rsid w:val="002310F4"/>
    <w:rsid w:val="00237F51"/>
    <w:rsid w:val="00241817"/>
    <w:rsid w:val="00253627"/>
    <w:rsid w:val="00267046"/>
    <w:rsid w:val="00267B77"/>
    <w:rsid w:val="002710BF"/>
    <w:rsid w:val="00280068"/>
    <w:rsid w:val="002815E8"/>
    <w:rsid w:val="00284194"/>
    <w:rsid w:val="0028584E"/>
    <w:rsid w:val="00285CA0"/>
    <w:rsid w:val="00286AEC"/>
    <w:rsid w:val="00287331"/>
    <w:rsid w:val="00297AFE"/>
    <w:rsid w:val="002B4EA6"/>
    <w:rsid w:val="002B50C7"/>
    <w:rsid w:val="002C0038"/>
    <w:rsid w:val="002C0D96"/>
    <w:rsid w:val="002C3A57"/>
    <w:rsid w:val="002C4BD4"/>
    <w:rsid w:val="002C6F74"/>
    <w:rsid w:val="002D1B86"/>
    <w:rsid w:val="003049D8"/>
    <w:rsid w:val="003111C9"/>
    <w:rsid w:val="0031282C"/>
    <w:rsid w:val="00316B35"/>
    <w:rsid w:val="00323269"/>
    <w:rsid w:val="003340D7"/>
    <w:rsid w:val="0034299F"/>
    <w:rsid w:val="00346FD2"/>
    <w:rsid w:val="003554A6"/>
    <w:rsid w:val="003556CB"/>
    <w:rsid w:val="003714D1"/>
    <w:rsid w:val="0037556C"/>
    <w:rsid w:val="003850B5"/>
    <w:rsid w:val="003906DD"/>
    <w:rsid w:val="00391B81"/>
    <w:rsid w:val="003926B8"/>
    <w:rsid w:val="003A2A2F"/>
    <w:rsid w:val="003A6E65"/>
    <w:rsid w:val="003A7A66"/>
    <w:rsid w:val="003B17AE"/>
    <w:rsid w:val="003B2534"/>
    <w:rsid w:val="003B626E"/>
    <w:rsid w:val="003B7400"/>
    <w:rsid w:val="003D3C21"/>
    <w:rsid w:val="003D4978"/>
    <w:rsid w:val="003E4A3B"/>
    <w:rsid w:val="003F26E0"/>
    <w:rsid w:val="004046DE"/>
    <w:rsid w:val="00406A95"/>
    <w:rsid w:val="004103C2"/>
    <w:rsid w:val="00416FB1"/>
    <w:rsid w:val="0042291D"/>
    <w:rsid w:val="0042582A"/>
    <w:rsid w:val="00437C82"/>
    <w:rsid w:val="00437F3D"/>
    <w:rsid w:val="00451B95"/>
    <w:rsid w:val="00456B7A"/>
    <w:rsid w:val="00457E90"/>
    <w:rsid w:val="00457FE9"/>
    <w:rsid w:val="00471B7B"/>
    <w:rsid w:val="0047227B"/>
    <w:rsid w:val="00483148"/>
    <w:rsid w:val="0049172C"/>
    <w:rsid w:val="004931F5"/>
    <w:rsid w:val="00493D30"/>
    <w:rsid w:val="00497DDF"/>
    <w:rsid w:val="004B0BB3"/>
    <w:rsid w:val="004C144A"/>
    <w:rsid w:val="004C269A"/>
    <w:rsid w:val="004C5EBC"/>
    <w:rsid w:val="004C692E"/>
    <w:rsid w:val="004C72B9"/>
    <w:rsid w:val="004D6625"/>
    <w:rsid w:val="004D764F"/>
    <w:rsid w:val="004E3359"/>
    <w:rsid w:val="004F68CB"/>
    <w:rsid w:val="00502911"/>
    <w:rsid w:val="005115A1"/>
    <w:rsid w:val="00516FDE"/>
    <w:rsid w:val="00521828"/>
    <w:rsid w:val="00521A80"/>
    <w:rsid w:val="005266F1"/>
    <w:rsid w:val="00533C10"/>
    <w:rsid w:val="00547122"/>
    <w:rsid w:val="005501DA"/>
    <w:rsid w:val="005637B9"/>
    <w:rsid w:val="0056479C"/>
    <w:rsid w:val="005857FC"/>
    <w:rsid w:val="00596A04"/>
    <w:rsid w:val="005B56E6"/>
    <w:rsid w:val="005B79D6"/>
    <w:rsid w:val="005B7F82"/>
    <w:rsid w:val="005C1ABA"/>
    <w:rsid w:val="005C496F"/>
    <w:rsid w:val="005C5FC0"/>
    <w:rsid w:val="005D43E4"/>
    <w:rsid w:val="005E2B5B"/>
    <w:rsid w:val="005E5DC4"/>
    <w:rsid w:val="005F0952"/>
    <w:rsid w:val="0062245B"/>
    <w:rsid w:val="00635723"/>
    <w:rsid w:val="006448B2"/>
    <w:rsid w:val="00654F36"/>
    <w:rsid w:val="00666939"/>
    <w:rsid w:val="00672000"/>
    <w:rsid w:val="00674339"/>
    <w:rsid w:val="0068278A"/>
    <w:rsid w:val="00683704"/>
    <w:rsid w:val="00695F1B"/>
    <w:rsid w:val="006A4E14"/>
    <w:rsid w:val="006B1222"/>
    <w:rsid w:val="006C6B7D"/>
    <w:rsid w:val="006D432A"/>
    <w:rsid w:val="006D6D83"/>
    <w:rsid w:val="006D6EE4"/>
    <w:rsid w:val="006E7983"/>
    <w:rsid w:val="006F498C"/>
    <w:rsid w:val="006F60B8"/>
    <w:rsid w:val="007142CD"/>
    <w:rsid w:val="007150A1"/>
    <w:rsid w:val="00717FED"/>
    <w:rsid w:val="00775FC1"/>
    <w:rsid w:val="00782D44"/>
    <w:rsid w:val="007854ED"/>
    <w:rsid w:val="00787193"/>
    <w:rsid w:val="007A3038"/>
    <w:rsid w:val="007A4247"/>
    <w:rsid w:val="007B68EB"/>
    <w:rsid w:val="007C0C3D"/>
    <w:rsid w:val="007D1163"/>
    <w:rsid w:val="007E0CD6"/>
    <w:rsid w:val="00816559"/>
    <w:rsid w:val="0082657D"/>
    <w:rsid w:val="00827E59"/>
    <w:rsid w:val="00843CC7"/>
    <w:rsid w:val="00851A40"/>
    <w:rsid w:val="00862F54"/>
    <w:rsid w:val="00864F8A"/>
    <w:rsid w:val="00877937"/>
    <w:rsid w:val="00892743"/>
    <w:rsid w:val="00895612"/>
    <w:rsid w:val="008A5580"/>
    <w:rsid w:val="008A572E"/>
    <w:rsid w:val="008B2D1A"/>
    <w:rsid w:val="008C4203"/>
    <w:rsid w:val="008C5716"/>
    <w:rsid w:val="008D2DF6"/>
    <w:rsid w:val="008E1F18"/>
    <w:rsid w:val="008F14E9"/>
    <w:rsid w:val="008F7F24"/>
    <w:rsid w:val="0090297B"/>
    <w:rsid w:val="00910456"/>
    <w:rsid w:val="009104CF"/>
    <w:rsid w:val="00926062"/>
    <w:rsid w:val="00933A55"/>
    <w:rsid w:val="00936FE6"/>
    <w:rsid w:val="0093782D"/>
    <w:rsid w:val="0095110E"/>
    <w:rsid w:val="009544B1"/>
    <w:rsid w:val="00955F9D"/>
    <w:rsid w:val="009615CD"/>
    <w:rsid w:val="00971A64"/>
    <w:rsid w:val="00983CAB"/>
    <w:rsid w:val="0098731F"/>
    <w:rsid w:val="0098736F"/>
    <w:rsid w:val="0099015D"/>
    <w:rsid w:val="009A50A6"/>
    <w:rsid w:val="009A7796"/>
    <w:rsid w:val="009A7946"/>
    <w:rsid w:val="009B27B9"/>
    <w:rsid w:val="009B49C0"/>
    <w:rsid w:val="009B5C92"/>
    <w:rsid w:val="009C5E22"/>
    <w:rsid w:val="009F4277"/>
    <w:rsid w:val="00A0140D"/>
    <w:rsid w:val="00A2597C"/>
    <w:rsid w:val="00A25985"/>
    <w:rsid w:val="00A25A8D"/>
    <w:rsid w:val="00A26C3E"/>
    <w:rsid w:val="00A41B55"/>
    <w:rsid w:val="00A451A4"/>
    <w:rsid w:val="00A5129C"/>
    <w:rsid w:val="00A56136"/>
    <w:rsid w:val="00A62947"/>
    <w:rsid w:val="00A66C51"/>
    <w:rsid w:val="00A7077C"/>
    <w:rsid w:val="00A74AC0"/>
    <w:rsid w:val="00A81C99"/>
    <w:rsid w:val="00A81F6B"/>
    <w:rsid w:val="00A86D9A"/>
    <w:rsid w:val="00A96046"/>
    <w:rsid w:val="00AA0721"/>
    <w:rsid w:val="00AA49AA"/>
    <w:rsid w:val="00AA5189"/>
    <w:rsid w:val="00AA7C3D"/>
    <w:rsid w:val="00AC78D9"/>
    <w:rsid w:val="00AD2C98"/>
    <w:rsid w:val="00AD798B"/>
    <w:rsid w:val="00AE1B9D"/>
    <w:rsid w:val="00AE5E80"/>
    <w:rsid w:val="00AF0133"/>
    <w:rsid w:val="00AF5A44"/>
    <w:rsid w:val="00AF6AE9"/>
    <w:rsid w:val="00B02F1B"/>
    <w:rsid w:val="00B041C8"/>
    <w:rsid w:val="00B171B0"/>
    <w:rsid w:val="00B249B1"/>
    <w:rsid w:val="00B336FA"/>
    <w:rsid w:val="00B36EBF"/>
    <w:rsid w:val="00B502B4"/>
    <w:rsid w:val="00B5034F"/>
    <w:rsid w:val="00B54D24"/>
    <w:rsid w:val="00B5503E"/>
    <w:rsid w:val="00B700EE"/>
    <w:rsid w:val="00B703FD"/>
    <w:rsid w:val="00B847A3"/>
    <w:rsid w:val="00B87381"/>
    <w:rsid w:val="00B94A4D"/>
    <w:rsid w:val="00B96468"/>
    <w:rsid w:val="00B97080"/>
    <w:rsid w:val="00BB0350"/>
    <w:rsid w:val="00BB1800"/>
    <w:rsid w:val="00BC30FA"/>
    <w:rsid w:val="00BD1E2E"/>
    <w:rsid w:val="00C11C6C"/>
    <w:rsid w:val="00C16C01"/>
    <w:rsid w:val="00C43F74"/>
    <w:rsid w:val="00C624E9"/>
    <w:rsid w:val="00C66F25"/>
    <w:rsid w:val="00C76129"/>
    <w:rsid w:val="00C97D25"/>
    <w:rsid w:val="00CA7D1F"/>
    <w:rsid w:val="00CC1F5A"/>
    <w:rsid w:val="00CD6C4F"/>
    <w:rsid w:val="00CE47F3"/>
    <w:rsid w:val="00CF63C1"/>
    <w:rsid w:val="00D03F57"/>
    <w:rsid w:val="00D0413E"/>
    <w:rsid w:val="00D050D5"/>
    <w:rsid w:val="00D071C3"/>
    <w:rsid w:val="00D15E62"/>
    <w:rsid w:val="00D53ADF"/>
    <w:rsid w:val="00D60447"/>
    <w:rsid w:val="00D652FA"/>
    <w:rsid w:val="00D74896"/>
    <w:rsid w:val="00D85ACB"/>
    <w:rsid w:val="00D86BE9"/>
    <w:rsid w:val="00DA6647"/>
    <w:rsid w:val="00DC0B2F"/>
    <w:rsid w:val="00DC0D38"/>
    <w:rsid w:val="00DD315F"/>
    <w:rsid w:val="00DD45F2"/>
    <w:rsid w:val="00DE2D6D"/>
    <w:rsid w:val="00DE59A8"/>
    <w:rsid w:val="00DF2DDE"/>
    <w:rsid w:val="00E11609"/>
    <w:rsid w:val="00E50940"/>
    <w:rsid w:val="00E516B6"/>
    <w:rsid w:val="00E63B1D"/>
    <w:rsid w:val="00E65D26"/>
    <w:rsid w:val="00E72F41"/>
    <w:rsid w:val="00E77F39"/>
    <w:rsid w:val="00E84E7E"/>
    <w:rsid w:val="00E86959"/>
    <w:rsid w:val="00E95C1C"/>
    <w:rsid w:val="00EA1849"/>
    <w:rsid w:val="00EA5137"/>
    <w:rsid w:val="00EC10A8"/>
    <w:rsid w:val="00EE0433"/>
    <w:rsid w:val="00EE1029"/>
    <w:rsid w:val="00EE455E"/>
    <w:rsid w:val="00EE5B40"/>
    <w:rsid w:val="00EE6933"/>
    <w:rsid w:val="00EF117A"/>
    <w:rsid w:val="00F11C9D"/>
    <w:rsid w:val="00F16532"/>
    <w:rsid w:val="00F17BFB"/>
    <w:rsid w:val="00F263B1"/>
    <w:rsid w:val="00F42765"/>
    <w:rsid w:val="00F4355F"/>
    <w:rsid w:val="00F45321"/>
    <w:rsid w:val="00F5149F"/>
    <w:rsid w:val="00F52128"/>
    <w:rsid w:val="00F712D6"/>
    <w:rsid w:val="00F72466"/>
    <w:rsid w:val="00F742F3"/>
    <w:rsid w:val="00F86CF0"/>
    <w:rsid w:val="00F87F77"/>
    <w:rsid w:val="00F925D5"/>
    <w:rsid w:val="00F954E0"/>
    <w:rsid w:val="00FA3265"/>
    <w:rsid w:val="00FB6AD5"/>
    <w:rsid w:val="00FB6C2B"/>
    <w:rsid w:val="00FC0007"/>
    <w:rsid w:val="00FC0D70"/>
    <w:rsid w:val="00FD1965"/>
    <w:rsid w:val="00FD222C"/>
    <w:rsid w:val="00FE3D6D"/>
    <w:rsid w:val="00FE529F"/>
    <w:rsid w:val="00FE779E"/>
    <w:rsid w:val="00FF149B"/>
    <w:rsid w:val="00FF6080"/>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E5092"/>
  <w15:chartTrackingRefBased/>
  <w15:docId w15:val="{F8A841DC-B088-4837-8738-F428F3C3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D26"/>
    <w:pPr>
      <w:spacing w:after="160" w:line="259" w:lineRule="auto"/>
    </w:pPr>
    <w:rPr>
      <w:sz w:val="22"/>
      <w:szCs w:val="22"/>
      <w:lang w:val="en-US" w:eastAsia="en-US"/>
    </w:rPr>
  </w:style>
  <w:style w:type="paragraph" w:styleId="Heading3">
    <w:name w:val="heading 3"/>
    <w:basedOn w:val="Normal"/>
    <w:next w:val="Normal"/>
    <w:link w:val="Heading3Char"/>
    <w:qFormat/>
    <w:rsid w:val="003D4978"/>
    <w:pPr>
      <w:keepNext/>
      <w:numPr>
        <w:ilvl w:val="2"/>
        <w:numId w:val="1"/>
      </w:numPr>
      <w:suppressAutoHyphens/>
      <w:spacing w:after="0" w:line="240" w:lineRule="auto"/>
      <w:outlineLvl w:val="2"/>
    </w:pPr>
    <w:rPr>
      <w:rFonts w:ascii="Verdana" w:eastAsia="Times New Roman" w:hAnsi="Verdana" w:cs="Verdana"/>
      <w:b/>
      <w:bCs/>
      <w:sz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65D26"/>
    <w:pPr>
      <w:ind w:left="720"/>
      <w:contextualSpacing/>
    </w:pPr>
  </w:style>
  <w:style w:type="character" w:styleId="Hyperlink">
    <w:name w:val="Hyperlink"/>
    <w:uiPriority w:val="99"/>
    <w:unhideWhenUsed/>
    <w:rsid w:val="00E65D26"/>
    <w:rPr>
      <w:color w:val="0563C1"/>
      <w:u w:val="single"/>
    </w:rPr>
  </w:style>
  <w:style w:type="character" w:styleId="UnresolvedMention">
    <w:name w:val="Unresolved Mention"/>
    <w:uiPriority w:val="99"/>
    <w:semiHidden/>
    <w:unhideWhenUsed/>
    <w:rsid w:val="00E65D26"/>
    <w:rPr>
      <w:color w:val="605E5C"/>
      <w:shd w:val="clear" w:color="auto" w:fill="E1DFDD"/>
    </w:rPr>
  </w:style>
  <w:style w:type="paragraph" w:styleId="Header">
    <w:name w:val="header"/>
    <w:basedOn w:val="Normal"/>
    <w:link w:val="HeaderChar"/>
    <w:uiPriority w:val="99"/>
    <w:unhideWhenUsed/>
    <w:rsid w:val="00E6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D26"/>
  </w:style>
  <w:style w:type="paragraph" w:styleId="Footer">
    <w:name w:val="footer"/>
    <w:basedOn w:val="Normal"/>
    <w:link w:val="FooterChar"/>
    <w:uiPriority w:val="99"/>
    <w:unhideWhenUsed/>
    <w:rsid w:val="00E6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D26"/>
  </w:style>
  <w:style w:type="table" w:styleId="TableGrid">
    <w:name w:val="Table Grid"/>
    <w:basedOn w:val="TableNormal"/>
    <w:uiPriority w:val="39"/>
    <w:rsid w:val="00E65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3D4978"/>
    <w:rPr>
      <w:rFonts w:ascii="Verdana" w:eastAsia="Times New Roman" w:hAnsi="Verdana" w:cs="Verdana"/>
      <w:b/>
      <w:bCs/>
      <w:szCs w:val="22"/>
      <w:lang w:val="fr-FR" w:eastAsia="zh-CN"/>
    </w:rPr>
  </w:style>
  <w:style w:type="character" w:customStyle="1" w:styleId="WW8Num1z0">
    <w:name w:val="WW8Num1z0"/>
    <w:rsid w:val="00A62947"/>
    <w:rPr>
      <w:rFonts w:ascii="Symbol" w:hAnsi="Symbol" w:cs="Symbol" w:hint="default"/>
    </w:rPr>
  </w:style>
  <w:style w:type="paragraph" w:styleId="BalloonText">
    <w:name w:val="Balloon Text"/>
    <w:basedOn w:val="Normal"/>
    <w:link w:val="BalloonTextChar"/>
    <w:uiPriority w:val="99"/>
    <w:semiHidden/>
    <w:unhideWhenUsed/>
    <w:rsid w:val="00A86D9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86D9A"/>
    <w:rPr>
      <w:rFonts w:ascii="Segoe UI" w:hAnsi="Segoe UI" w:cs="Segoe UI"/>
      <w:sz w:val="18"/>
      <w:szCs w:val="18"/>
    </w:rPr>
  </w:style>
  <w:style w:type="paragraph" w:customStyle="1" w:styleId="bulletedlist">
    <w:name w:val="bulleted list"/>
    <w:basedOn w:val="Normal"/>
    <w:rsid w:val="00AF0133"/>
    <w:pPr>
      <w:numPr>
        <w:numId w:val="24"/>
      </w:numPr>
      <w:spacing w:before="40" w:after="80" w:line="220" w:lineRule="exact"/>
    </w:pPr>
    <w:rPr>
      <w:rFonts w:ascii="Tahoma" w:eastAsia="Times New Roman" w:hAnsi="Tahoma" w:cs="Arial"/>
      <w:spacing w:val="10"/>
      <w:sz w:val="16"/>
      <w:szCs w:val="16"/>
    </w:rPr>
  </w:style>
  <w:style w:type="character" w:customStyle="1" w:styleId="ListParagraphChar">
    <w:name w:val="List Paragraph Char"/>
    <w:link w:val="ListParagraph"/>
    <w:uiPriority w:val="1"/>
    <w:locked/>
    <w:rsid w:val="006B1222"/>
    <w:rPr>
      <w:sz w:val="22"/>
      <w:szCs w:val="22"/>
    </w:rPr>
  </w:style>
  <w:style w:type="paragraph" w:styleId="BodyText">
    <w:name w:val="Body Text"/>
    <w:basedOn w:val="Normal"/>
    <w:link w:val="BodyTextChar"/>
    <w:uiPriority w:val="1"/>
    <w:qFormat/>
    <w:rsid w:val="00FA3265"/>
    <w:pPr>
      <w:widowControl w:val="0"/>
      <w:autoSpaceDE w:val="0"/>
      <w:autoSpaceDN w:val="0"/>
      <w:spacing w:after="0" w:line="240" w:lineRule="auto"/>
      <w:ind w:left="864"/>
    </w:pPr>
    <w:rPr>
      <w:rFonts w:ascii="Trebuchet MS" w:eastAsia="Times New Roman" w:hAnsi="Trebuchet MS" w:cs="Trebuchet MS"/>
      <w:sz w:val="20"/>
      <w:szCs w:val="20"/>
    </w:rPr>
  </w:style>
  <w:style w:type="character" w:customStyle="1" w:styleId="BodyTextChar">
    <w:name w:val="Body Text Char"/>
    <w:link w:val="BodyText"/>
    <w:uiPriority w:val="1"/>
    <w:rsid w:val="00FA3265"/>
    <w:rPr>
      <w:rFonts w:ascii="Trebuchet MS" w:eastAsia="Times New Roman" w:hAnsi="Trebuchet MS" w:cs="Trebuchet M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0518">
      <w:bodyDiv w:val="1"/>
      <w:marLeft w:val="0"/>
      <w:marRight w:val="0"/>
      <w:marTop w:val="0"/>
      <w:marBottom w:val="0"/>
      <w:divBdr>
        <w:top w:val="none" w:sz="0" w:space="0" w:color="auto"/>
        <w:left w:val="none" w:sz="0" w:space="0" w:color="auto"/>
        <w:bottom w:val="none" w:sz="0" w:space="0" w:color="auto"/>
        <w:right w:val="none" w:sz="0" w:space="0" w:color="auto"/>
      </w:divBdr>
    </w:div>
    <w:div w:id="127165776">
      <w:bodyDiv w:val="1"/>
      <w:marLeft w:val="0"/>
      <w:marRight w:val="0"/>
      <w:marTop w:val="0"/>
      <w:marBottom w:val="0"/>
      <w:divBdr>
        <w:top w:val="none" w:sz="0" w:space="0" w:color="auto"/>
        <w:left w:val="none" w:sz="0" w:space="0" w:color="auto"/>
        <w:bottom w:val="none" w:sz="0" w:space="0" w:color="auto"/>
        <w:right w:val="none" w:sz="0" w:space="0" w:color="auto"/>
      </w:divBdr>
    </w:div>
    <w:div w:id="616065974">
      <w:bodyDiv w:val="1"/>
      <w:marLeft w:val="0"/>
      <w:marRight w:val="0"/>
      <w:marTop w:val="0"/>
      <w:marBottom w:val="0"/>
      <w:divBdr>
        <w:top w:val="none" w:sz="0" w:space="0" w:color="auto"/>
        <w:left w:val="none" w:sz="0" w:space="0" w:color="auto"/>
        <w:bottom w:val="none" w:sz="0" w:space="0" w:color="auto"/>
        <w:right w:val="none" w:sz="0" w:space="0" w:color="auto"/>
      </w:divBdr>
    </w:div>
    <w:div w:id="746926310">
      <w:bodyDiv w:val="1"/>
      <w:marLeft w:val="0"/>
      <w:marRight w:val="0"/>
      <w:marTop w:val="0"/>
      <w:marBottom w:val="0"/>
      <w:divBdr>
        <w:top w:val="none" w:sz="0" w:space="0" w:color="auto"/>
        <w:left w:val="none" w:sz="0" w:space="0" w:color="auto"/>
        <w:bottom w:val="none" w:sz="0" w:space="0" w:color="auto"/>
        <w:right w:val="none" w:sz="0" w:space="0" w:color="auto"/>
      </w:divBdr>
    </w:div>
    <w:div w:id="939723758">
      <w:bodyDiv w:val="1"/>
      <w:marLeft w:val="0"/>
      <w:marRight w:val="0"/>
      <w:marTop w:val="0"/>
      <w:marBottom w:val="0"/>
      <w:divBdr>
        <w:top w:val="none" w:sz="0" w:space="0" w:color="auto"/>
        <w:left w:val="none" w:sz="0" w:space="0" w:color="auto"/>
        <w:bottom w:val="none" w:sz="0" w:space="0" w:color="auto"/>
        <w:right w:val="none" w:sz="0" w:space="0" w:color="auto"/>
      </w:divBdr>
    </w:div>
    <w:div w:id="206112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goyalvic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10407</TotalTime>
  <Pages>4</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Yashwardhan Pradhan</dc:creator>
  <cp:keywords/>
  <dc:description/>
  <cp:lastModifiedBy>Vikas Kumar Agrawal</cp:lastModifiedBy>
  <cp:revision>270</cp:revision>
  <cp:lastPrinted>2019-02-08T07:11:00Z</cp:lastPrinted>
  <dcterms:created xsi:type="dcterms:W3CDTF">2019-01-14T04:24:00Z</dcterms:created>
  <dcterms:modified xsi:type="dcterms:W3CDTF">2019-06-03T08:58:00Z</dcterms:modified>
</cp:coreProperties>
</file>